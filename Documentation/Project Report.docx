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AB01" w14:textId="45DBFA7A" w:rsidR="00F20F9D" w:rsidRDefault="00F20F9D"/>
    <w:p w14:paraId="2324EA1F" w14:textId="5A366BE5" w:rsidR="00F20F9D" w:rsidRDefault="00F20F9D"/>
    <w:p w14:paraId="74D618B7" w14:textId="547F0D3B" w:rsidR="00F20F9D" w:rsidRDefault="00F20F9D"/>
    <w:p w14:paraId="292B67E0" w14:textId="4CCA1E7A" w:rsidR="00F20F9D" w:rsidRDefault="00F20F9D" w:rsidP="00F20F9D">
      <w:pPr>
        <w:jc w:val="center"/>
      </w:pPr>
      <w:r>
        <w:rPr>
          <w:noProof/>
        </w:rPr>
        <w:drawing>
          <wp:inline distT="0" distB="0" distL="0" distR="0" wp14:anchorId="7FD4312D" wp14:editId="0A6F7E84">
            <wp:extent cx="3695700" cy="1250950"/>
            <wp:effectExtent l="0" t="0" r="0" b="0"/>
            <wp:docPr id="7" name="Picture 7" descr="cda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1250950"/>
                    </a:xfrm>
                    <a:prstGeom prst="rect">
                      <a:avLst/>
                    </a:prstGeom>
                    <a:noFill/>
                    <a:ln>
                      <a:noFill/>
                    </a:ln>
                  </pic:spPr>
                </pic:pic>
              </a:graphicData>
            </a:graphic>
          </wp:inline>
        </w:drawing>
      </w:r>
    </w:p>
    <w:p w14:paraId="010003F8" w14:textId="27922336" w:rsidR="00F20F9D" w:rsidRDefault="00F20F9D" w:rsidP="00F20F9D">
      <w:pPr>
        <w:jc w:val="center"/>
      </w:pPr>
    </w:p>
    <w:p w14:paraId="2C5DA490" w14:textId="1F7EE8E7" w:rsidR="00F20F9D" w:rsidRDefault="00F20F9D" w:rsidP="00F20F9D">
      <w:pPr>
        <w:jc w:val="center"/>
      </w:pPr>
    </w:p>
    <w:p w14:paraId="62B9AF6C" w14:textId="088BA358" w:rsidR="00F20F9D" w:rsidRDefault="00F20F9D" w:rsidP="00F20F9D">
      <w:pPr>
        <w:jc w:val="center"/>
      </w:pPr>
    </w:p>
    <w:p w14:paraId="4839D4A8" w14:textId="2913365B" w:rsidR="00F20F9D" w:rsidRPr="00F20F9D" w:rsidRDefault="00F20F9D" w:rsidP="00F20F9D">
      <w:pPr>
        <w:jc w:val="center"/>
        <w:rPr>
          <w:rFonts w:ascii="Times New Roman" w:hAnsi="Times New Roman" w:cs="Times New Roman"/>
          <w:sz w:val="32"/>
          <w:szCs w:val="32"/>
        </w:rPr>
      </w:pPr>
      <w:r w:rsidRPr="00F20F9D">
        <w:rPr>
          <w:rFonts w:ascii="Times New Roman" w:hAnsi="Times New Roman" w:cs="Times New Roman"/>
          <w:sz w:val="32"/>
          <w:szCs w:val="32"/>
          <w:lang w:val="en-US"/>
        </w:rPr>
        <w:t>Documentation on</w:t>
      </w:r>
    </w:p>
    <w:p w14:paraId="6DA001F4" w14:textId="203CE8D6" w:rsidR="00F20F9D" w:rsidRDefault="00F20F9D" w:rsidP="00F20F9D">
      <w:pPr>
        <w:jc w:val="center"/>
        <w:rPr>
          <w:rFonts w:ascii="Times New Roman" w:hAnsi="Times New Roman" w:cs="Times New Roman"/>
          <w:b/>
          <w:bCs/>
          <w:sz w:val="36"/>
          <w:szCs w:val="36"/>
          <w:lang w:val="en-US"/>
        </w:rPr>
      </w:pPr>
      <w:r w:rsidRPr="00F20F9D">
        <w:rPr>
          <w:rFonts w:ascii="Times New Roman" w:hAnsi="Times New Roman" w:cs="Times New Roman"/>
          <w:b/>
          <w:bCs/>
          <w:sz w:val="36"/>
          <w:szCs w:val="36"/>
          <w:lang w:val="en-US"/>
        </w:rPr>
        <w:t>“LIFESTREAM BLOOD BANK”</w:t>
      </w:r>
    </w:p>
    <w:p w14:paraId="5BBD262B" w14:textId="7409DF0B" w:rsidR="00F20F9D" w:rsidRPr="00F20F9D" w:rsidRDefault="00F20F9D" w:rsidP="00F20F9D">
      <w:pPr>
        <w:jc w:val="center"/>
        <w:rPr>
          <w:rFonts w:ascii="Times New Roman" w:hAnsi="Times New Roman" w:cs="Times New Roman"/>
          <w:sz w:val="36"/>
          <w:szCs w:val="36"/>
        </w:rPr>
      </w:pPr>
      <w:r>
        <w:rPr>
          <w:rFonts w:ascii="Times New Roman" w:hAnsi="Times New Roman" w:cs="Times New Roman"/>
          <w:sz w:val="36"/>
          <w:szCs w:val="36"/>
          <w:lang w:val="en-US"/>
        </w:rPr>
        <w:t>e-DAC May 2021</w:t>
      </w:r>
    </w:p>
    <w:p w14:paraId="18F1E6FB" w14:textId="77777777" w:rsidR="00F20F9D" w:rsidRDefault="00F20F9D" w:rsidP="00F20F9D">
      <w:pPr>
        <w:jc w:val="center"/>
        <w:rPr>
          <w:rFonts w:ascii="Times New Roman" w:hAnsi="Times New Roman" w:cs="Times New Roman"/>
          <w:b/>
          <w:bCs/>
          <w:sz w:val="28"/>
          <w:szCs w:val="28"/>
          <w:lang w:val="en-US"/>
        </w:rPr>
      </w:pPr>
    </w:p>
    <w:p w14:paraId="2E77CE13" w14:textId="7741233E" w:rsidR="00F20F9D" w:rsidRPr="00F20F9D" w:rsidRDefault="00F20F9D" w:rsidP="00F20F9D">
      <w:pPr>
        <w:jc w:val="center"/>
        <w:rPr>
          <w:rFonts w:ascii="Times New Roman" w:hAnsi="Times New Roman" w:cs="Times New Roman"/>
          <w:sz w:val="28"/>
          <w:szCs w:val="28"/>
        </w:rPr>
      </w:pPr>
      <w:r w:rsidRPr="00F20F9D">
        <w:rPr>
          <w:rFonts w:ascii="Times New Roman" w:hAnsi="Times New Roman" w:cs="Times New Roman"/>
          <w:b/>
          <w:bCs/>
          <w:sz w:val="28"/>
          <w:szCs w:val="28"/>
          <w:lang w:val="en-US"/>
        </w:rPr>
        <w:t xml:space="preserve">Guided By: </w:t>
      </w:r>
      <w:r w:rsidRPr="00F20F9D">
        <w:rPr>
          <w:rFonts w:ascii="Times New Roman" w:hAnsi="Times New Roman" w:cs="Times New Roman"/>
          <w:sz w:val="28"/>
          <w:szCs w:val="28"/>
          <w:lang w:val="en-US"/>
        </w:rPr>
        <w:t>Bakul Joshi</w:t>
      </w:r>
    </w:p>
    <w:p w14:paraId="34FC1DAB" w14:textId="77777777" w:rsidR="00F20F9D" w:rsidRDefault="00F20F9D" w:rsidP="00F20F9D">
      <w:pPr>
        <w:jc w:val="center"/>
        <w:rPr>
          <w:rFonts w:ascii="Times New Roman" w:hAnsi="Times New Roman" w:cs="Times New Roman"/>
          <w:b/>
          <w:bCs/>
          <w:sz w:val="28"/>
          <w:szCs w:val="28"/>
        </w:rPr>
      </w:pPr>
    </w:p>
    <w:p w14:paraId="0D2FA106" w14:textId="77777777" w:rsidR="00F20F9D" w:rsidRDefault="00F20F9D" w:rsidP="00F20F9D">
      <w:pPr>
        <w:jc w:val="center"/>
        <w:rPr>
          <w:rFonts w:ascii="Times New Roman" w:hAnsi="Times New Roman" w:cs="Times New Roman"/>
          <w:b/>
          <w:bCs/>
          <w:sz w:val="28"/>
          <w:szCs w:val="28"/>
        </w:rPr>
      </w:pPr>
    </w:p>
    <w:p w14:paraId="4529800D" w14:textId="188E1759" w:rsidR="00F20F9D" w:rsidRDefault="00F20F9D" w:rsidP="00F20F9D">
      <w:pPr>
        <w:jc w:val="center"/>
        <w:rPr>
          <w:rFonts w:ascii="Times New Roman" w:hAnsi="Times New Roman" w:cs="Times New Roman"/>
          <w:sz w:val="28"/>
          <w:szCs w:val="28"/>
        </w:rPr>
      </w:pPr>
      <w:r w:rsidRPr="00F20F9D">
        <w:rPr>
          <w:rFonts w:ascii="Times New Roman" w:hAnsi="Times New Roman" w:cs="Times New Roman"/>
          <w:b/>
          <w:bCs/>
          <w:sz w:val="28"/>
          <w:szCs w:val="28"/>
        </w:rPr>
        <w:t xml:space="preserve">Submitted By: </w:t>
      </w:r>
      <w:r w:rsidRPr="00C4520D">
        <w:rPr>
          <w:rFonts w:ascii="Times New Roman" w:hAnsi="Times New Roman" w:cs="Times New Roman"/>
          <w:b/>
          <w:bCs/>
          <w:sz w:val="28"/>
          <w:szCs w:val="28"/>
        </w:rPr>
        <w:t>Group no 09</w:t>
      </w:r>
      <w:r w:rsidRPr="00F20F9D">
        <w:rPr>
          <w:rFonts w:ascii="Times New Roman" w:hAnsi="Times New Roman" w:cs="Times New Roman"/>
          <w:sz w:val="28"/>
          <w:szCs w:val="28"/>
        </w:rPr>
        <w:t xml:space="preserve"> </w:t>
      </w:r>
    </w:p>
    <w:p w14:paraId="2CBAFA3F" w14:textId="77777777" w:rsidR="00294F0E" w:rsidRPr="00F20F9D" w:rsidRDefault="00294F0E" w:rsidP="00294F0E">
      <w:pPr>
        <w:jc w:val="center"/>
        <w:rPr>
          <w:rFonts w:ascii="Times New Roman" w:hAnsi="Times New Roman" w:cs="Times New Roman"/>
          <w:sz w:val="28"/>
          <w:szCs w:val="28"/>
        </w:rPr>
      </w:pPr>
      <w:r w:rsidRPr="00F20F9D">
        <w:rPr>
          <w:rFonts w:ascii="Times New Roman" w:hAnsi="Times New Roman" w:cs="Times New Roman"/>
          <w:sz w:val="28"/>
          <w:szCs w:val="28"/>
        </w:rPr>
        <w:t>Jyotika Sable       210543081037</w:t>
      </w:r>
    </w:p>
    <w:p w14:paraId="113F34BD" w14:textId="291F2A69" w:rsidR="00F20F9D" w:rsidRDefault="00F20F9D" w:rsidP="00F20F9D">
      <w:pPr>
        <w:jc w:val="center"/>
        <w:rPr>
          <w:rFonts w:ascii="Times New Roman" w:hAnsi="Times New Roman" w:cs="Times New Roman"/>
          <w:sz w:val="28"/>
          <w:szCs w:val="28"/>
        </w:rPr>
      </w:pPr>
      <w:r w:rsidRPr="00F20F9D">
        <w:rPr>
          <w:rFonts w:ascii="Times New Roman" w:hAnsi="Times New Roman" w:cs="Times New Roman"/>
          <w:sz w:val="28"/>
          <w:szCs w:val="28"/>
        </w:rPr>
        <w:t>Jayshri Kathore   210543081041</w:t>
      </w:r>
    </w:p>
    <w:p w14:paraId="2BAAB884" w14:textId="65EB73A7" w:rsidR="00294F0E" w:rsidRPr="00294F0E" w:rsidRDefault="00294F0E" w:rsidP="00294F0E">
      <w:pPr>
        <w:jc w:val="center"/>
      </w:pPr>
      <w:r w:rsidRPr="00F20F9D">
        <w:rPr>
          <w:rFonts w:ascii="Times New Roman" w:hAnsi="Times New Roman" w:cs="Times New Roman"/>
          <w:sz w:val="28"/>
          <w:szCs w:val="28"/>
        </w:rPr>
        <w:t>Kedar Beedkar    210543081044</w:t>
      </w:r>
    </w:p>
    <w:p w14:paraId="2CBA6FEC" w14:textId="32A44EEF" w:rsidR="00097A9E" w:rsidRPr="00F20F9D" w:rsidRDefault="00097A9E" w:rsidP="00097A9E">
      <w:pPr>
        <w:jc w:val="center"/>
        <w:rPr>
          <w:rFonts w:ascii="Times New Roman" w:hAnsi="Times New Roman" w:cs="Times New Roman"/>
          <w:sz w:val="28"/>
          <w:szCs w:val="28"/>
        </w:rPr>
      </w:pPr>
      <w:r w:rsidRPr="00F20F9D">
        <w:rPr>
          <w:rFonts w:ascii="Times New Roman" w:hAnsi="Times New Roman" w:cs="Times New Roman"/>
          <w:sz w:val="28"/>
          <w:szCs w:val="28"/>
        </w:rPr>
        <w:t>Shaikh Nahid      210543081096</w:t>
      </w:r>
    </w:p>
    <w:p w14:paraId="70062A07" w14:textId="1336DC90" w:rsidR="00F20F9D" w:rsidRDefault="00F20F9D" w:rsidP="00F20F9D">
      <w:pPr>
        <w:jc w:val="center"/>
      </w:pPr>
    </w:p>
    <w:p w14:paraId="3AB84EB0" w14:textId="4BAF8FA0" w:rsidR="00F20F9D" w:rsidRDefault="00F20F9D" w:rsidP="00F20F9D">
      <w:pPr>
        <w:jc w:val="center"/>
      </w:pPr>
    </w:p>
    <w:p w14:paraId="2925D73A" w14:textId="2BBE8757" w:rsidR="00F20F9D" w:rsidRDefault="00F20F9D" w:rsidP="00F20F9D">
      <w:pPr>
        <w:jc w:val="center"/>
      </w:pPr>
    </w:p>
    <w:p w14:paraId="475AE215" w14:textId="04A0126E" w:rsidR="00F20F9D" w:rsidRDefault="00F20F9D" w:rsidP="00F20F9D">
      <w:pPr>
        <w:jc w:val="center"/>
      </w:pPr>
    </w:p>
    <w:p w14:paraId="0BEFAE6D" w14:textId="05034260" w:rsidR="00F20F9D" w:rsidRDefault="00F20F9D" w:rsidP="00F20F9D">
      <w:pPr>
        <w:jc w:val="center"/>
      </w:pPr>
    </w:p>
    <w:p w14:paraId="6A4B17E4" w14:textId="0EC83A91" w:rsidR="00F20F9D" w:rsidRDefault="00F20F9D" w:rsidP="00F20F9D"/>
    <w:p w14:paraId="49546E4B" w14:textId="77777777" w:rsidR="00F20F9D" w:rsidRDefault="00F20F9D" w:rsidP="00F20F9D">
      <w:pPr>
        <w:adjustRightInd w:val="0"/>
        <w:spacing w:line="360" w:lineRule="auto"/>
        <w:jc w:val="center"/>
        <w:rPr>
          <w:b/>
          <w:sz w:val="28"/>
          <w:szCs w:val="20"/>
          <w:u w:val="single"/>
        </w:rPr>
      </w:pPr>
      <w:r>
        <w:rPr>
          <w:b/>
          <w:sz w:val="28"/>
          <w:u w:val="single"/>
        </w:rPr>
        <w:lastRenderedPageBreak/>
        <w:t>Table of Contents</w:t>
      </w:r>
    </w:p>
    <w:p w14:paraId="4BEAD122" w14:textId="77777777" w:rsidR="00F20F9D" w:rsidRDefault="00F20F9D" w:rsidP="00F20F9D">
      <w:pPr>
        <w:pStyle w:val="TOC1"/>
        <w:tabs>
          <w:tab w:val="right" w:leader="dot" w:pos="9027"/>
        </w:tabs>
        <w:spacing w:line="276" w:lineRule="auto"/>
        <w:rPr>
          <w:rFonts w:ascii="Times New Roman" w:hAnsi="Times New Roman"/>
          <w:sz w:val="24"/>
          <w:szCs w:val="24"/>
        </w:rPr>
      </w:pPr>
      <w:r>
        <w:rPr>
          <w:rFonts w:ascii="Times New Roman" w:hAnsi="Times New Roman"/>
          <w:b/>
          <w:bCs/>
          <w:sz w:val="24"/>
          <w:szCs w:val="24"/>
        </w:rPr>
        <w:t>1. Introduction</w:t>
      </w:r>
      <w:r>
        <w:rPr>
          <w:rFonts w:ascii="Times New Roman" w:hAnsi="Times New Roman"/>
          <w:b/>
          <w:bCs/>
          <w:sz w:val="24"/>
          <w:szCs w:val="24"/>
        </w:rPr>
        <w:tab/>
        <w:t>4</w:t>
      </w:r>
    </w:p>
    <w:p w14:paraId="0A65E830" w14:textId="77777777"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1.1 Document Purpose</w:t>
      </w:r>
      <w:r>
        <w:rPr>
          <w:rFonts w:ascii="Times New Roman" w:hAnsi="Times New Roman"/>
          <w:sz w:val="24"/>
          <w:szCs w:val="24"/>
        </w:rPr>
        <w:tab/>
      </w:r>
      <w:r>
        <w:rPr>
          <w:rFonts w:ascii="Times New Roman" w:hAnsi="Times New Roman"/>
          <w:b/>
          <w:bCs/>
          <w:sz w:val="24"/>
          <w:szCs w:val="24"/>
        </w:rPr>
        <w:t>4</w:t>
      </w:r>
    </w:p>
    <w:p w14:paraId="0289286C" w14:textId="77777777"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1.2 Project Background</w:t>
      </w:r>
      <w:r>
        <w:rPr>
          <w:rFonts w:ascii="Times New Roman" w:hAnsi="Times New Roman"/>
          <w:sz w:val="24"/>
          <w:szCs w:val="24"/>
        </w:rPr>
        <w:tab/>
      </w:r>
      <w:r>
        <w:rPr>
          <w:rFonts w:ascii="Times New Roman" w:hAnsi="Times New Roman"/>
          <w:b/>
          <w:bCs/>
          <w:sz w:val="24"/>
          <w:szCs w:val="24"/>
        </w:rPr>
        <w:t>4</w:t>
      </w:r>
    </w:p>
    <w:p w14:paraId="62E06670" w14:textId="77777777"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1.3 Aim &amp; Objectives</w:t>
      </w:r>
      <w:r>
        <w:rPr>
          <w:rFonts w:ascii="Times New Roman" w:hAnsi="Times New Roman"/>
          <w:sz w:val="24"/>
          <w:szCs w:val="24"/>
        </w:rPr>
        <w:tab/>
      </w:r>
      <w:r>
        <w:rPr>
          <w:rFonts w:ascii="Times New Roman" w:hAnsi="Times New Roman"/>
          <w:b/>
          <w:bCs/>
          <w:sz w:val="24"/>
          <w:szCs w:val="24"/>
        </w:rPr>
        <w:t>4</w:t>
      </w:r>
    </w:p>
    <w:p w14:paraId="55C6C129" w14:textId="78AFC88C" w:rsidR="00F20F9D" w:rsidRPr="001D014B" w:rsidRDefault="00F20F9D" w:rsidP="00F20F9D">
      <w:pPr>
        <w:rPr>
          <w:bCs/>
          <w:sz w:val="24"/>
          <w:szCs w:val="24"/>
        </w:rPr>
      </w:pPr>
      <w:r>
        <w:rPr>
          <w:b/>
          <w:sz w:val="24"/>
          <w:szCs w:val="24"/>
        </w:rPr>
        <w:t xml:space="preserve">2. </w:t>
      </w:r>
      <w:r w:rsidRPr="00F20F9D">
        <w:rPr>
          <w:rFonts w:ascii="Times New Roman" w:hAnsi="Times New Roman" w:cs="Times New Roman"/>
          <w:b/>
          <w:sz w:val="24"/>
          <w:szCs w:val="24"/>
        </w:rPr>
        <w:t>Business Requirements Overview</w:t>
      </w:r>
      <w:r w:rsidRPr="001D014B">
        <w:rPr>
          <w:bCs/>
          <w:sz w:val="24"/>
          <w:szCs w:val="24"/>
        </w:rPr>
        <w:t>………………………………………………</w:t>
      </w:r>
      <w:r>
        <w:rPr>
          <w:bCs/>
          <w:sz w:val="24"/>
          <w:szCs w:val="24"/>
        </w:rPr>
        <w:t>…………………………</w:t>
      </w:r>
      <w:r w:rsidRPr="001D014B">
        <w:rPr>
          <w:bCs/>
          <w:sz w:val="24"/>
          <w:szCs w:val="24"/>
        </w:rPr>
        <w:t>……</w:t>
      </w:r>
      <w:r>
        <w:rPr>
          <w:bCs/>
          <w:sz w:val="24"/>
          <w:szCs w:val="24"/>
        </w:rPr>
        <w:t>…</w:t>
      </w:r>
      <w:r w:rsidRPr="00836415">
        <w:rPr>
          <w:b/>
          <w:sz w:val="24"/>
          <w:szCs w:val="24"/>
        </w:rPr>
        <w:t>5</w:t>
      </w:r>
    </w:p>
    <w:p w14:paraId="5B641DE5" w14:textId="77777777" w:rsidR="00F20F9D" w:rsidRDefault="00F20F9D" w:rsidP="00F20F9D">
      <w:pPr>
        <w:pStyle w:val="TOC1"/>
        <w:tabs>
          <w:tab w:val="right" w:leader="dot" w:pos="9027"/>
        </w:tabs>
        <w:spacing w:line="276" w:lineRule="auto"/>
        <w:rPr>
          <w:rFonts w:ascii="Times New Roman" w:hAnsi="Times New Roman"/>
          <w:sz w:val="24"/>
          <w:szCs w:val="24"/>
        </w:rPr>
      </w:pPr>
      <w:r>
        <w:rPr>
          <w:rFonts w:ascii="Times New Roman" w:hAnsi="Times New Roman"/>
          <w:b/>
          <w:bCs/>
          <w:sz w:val="24"/>
          <w:szCs w:val="24"/>
        </w:rPr>
        <w:t>3.Functional Requirements</w:t>
      </w:r>
      <w:r w:rsidRPr="001D014B">
        <w:rPr>
          <w:rFonts w:ascii="Times New Roman" w:hAnsi="Times New Roman"/>
          <w:sz w:val="24"/>
          <w:szCs w:val="24"/>
        </w:rPr>
        <w:tab/>
      </w:r>
      <w:r>
        <w:rPr>
          <w:rFonts w:ascii="Times New Roman" w:hAnsi="Times New Roman"/>
          <w:b/>
          <w:bCs/>
          <w:sz w:val="24"/>
          <w:szCs w:val="24"/>
        </w:rPr>
        <w:t>6</w:t>
      </w:r>
    </w:p>
    <w:p w14:paraId="2ADBAFB0" w14:textId="348342C9"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3.1 </w:t>
      </w:r>
      <w:r w:rsidR="008955DE">
        <w:rPr>
          <w:rFonts w:ascii="Times New Roman" w:hAnsi="Times New Roman"/>
          <w:sz w:val="24"/>
          <w:szCs w:val="24"/>
        </w:rPr>
        <w:t>Donor</w:t>
      </w:r>
      <w:r>
        <w:rPr>
          <w:rFonts w:ascii="Times New Roman" w:hAnsi="Times New Roman"/>
          <w:sz w:val="24"/>
          <w:szCs w:val="24"/>
        </w:rPr>
        <w:t xml:space="preserve"> Module</w:t>
      </w:r>
      <w:r>
        <w:rPr>
          <w:rFonts w:ascii="Times New Roman" w:hAnsi="Times New Roman"/>
          <w:sz w:val="24"/>
          <w:szCs w:val="24"/>
        </w:rPr>
        <w:tab/>
      </w:r>
      <w:r w:rsidRPr="00836415">
        <w:rPr>
          <w:rFonts w:ascii="Times New Roman" w:hAnsi="Times New Roman"/>
          <w:b/>
          <w:bCs/>
          <w:sz w:val="24"/>
          <w:szCs w:val="24"/>
        </w:rPr>
        <w:t>6</w:t>
      </w:r>
    </w:p>
    <w:p w14:paraId="48EFB014" w14:textId="037BDC1C"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3.2 </w:t>
      </w:r>
      <w:r w:rsidR="008955DE">
        <w:rPr>
          <w:rFonts w:ascii="Times New Roman" w:hAnsi="Times New Roman"/>
          <w:sz w:val="24"/>
          <w:szCs w:val="24"/>
        </w:rPr>
        <w:t>Hospital</w:t>
      </w:r>
      <w:r>
        <w:rPr>
          <w:rFonts w:ascii="Times New Roman" w:hAnsi="Times New Roman"/>
          <w:sz w:val="24"/>
          <w:szCs w:val="24"/>
        </w:rPr>
        <w:t xml:space="preserve"> Module</w:t>
      </w:r>
      <w:r>
        <w:rPr>
          <w:rFonts w:ascii="Times New Roman" w:hAnsi="Times New Roman"/>
          <w:sz w:val="24"/>
          <w:szCs w:val="24"/>
        </w:rPr>
        <w:tab/>
      </w:r>
      <w:r w:rsidRPr="00836415">
        <w:rPr>
          <w:rFonts w:ascii="Times New Roman" w:hAnsi="Times New Roman"/>
          <w:b/>
          <w:bCs/>
          <w:sz w:val="24"/>
          <w:szCs w:val="24"/>
        </w:rPr>
        <w:t>6</w:t>
      </w:r>
    </w:p>
    <w:p w14:paraId="2E42D17F" w14:textId="77777777"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3.3 Admin Module</w:t>
      </w:r>
      <w:r>
        <w:rPr>
          <w:rFonts w:ascii="Times New Roman" w:hAnsi="Times New Roman"/>
          <w:sz w:val="24"/>
          <w:szCs w:val="24"/>
        </w:rPr>
        <w:tab/>
      </w:r>
      <w:r w:rsidRPr="00836415">
        <w:rPr>
          <w:rFonts w:ascii="Times New Roman" w:hAnsi="Times New Roman"/>
          <w:b/>
          <w:bCs/>
          <w:sz w:val="24"/>
          <w:szCs w:val="24"/>
        </w:rPr>
        <w:t>6</w:t>
      </w:r>
    </w:p>
    <w:p w14:paraId="546BD3FF" w14:textId="4E580A26" w:rsidR="00F20F9D" w:rsidRPr="00E800BD" w:rsidRDefault="00F20F9D" w:rsidP="00F20F9D">
      <w:pPr>
        <w:pStyle w:val="BodyText"/>
        <w:spacing w:before="8"/>
        <w:rPr>
          <w:b/>
          <w:sz w:val="20"/>
        </w:rPr>
      </w:pPr>
      <w:r w:rsidRPr="00DE62CA">
        <w:rPr>
          <w:b/>
          <w:lang w:bidi="ar-SA"/>
        </w:rPr>
        <w:t>4.</w:t>
      </w:r>
      <w:r>
        <w:rPr>
          <w:lang w:bidi="ar-SA"/>
        </w:rPr>
        <w:t xml:space="preserve"> </w:t>
      </w:r>
      <w:r w:rsidRPr="00E800BD">
        <w:rPr>
          <w:b/>
        </w:rPr>
        <w:t>Non-Functional</w:t>
      </w:r>
      <w:r>
        <w:rPr>
          <w:b/>
        </w:rPr>
        <w:t xml:space="preserve"> </w:t>
      </w:r>
      <w:r w:rsidRPr="00E800BD">
        <w:rPr>
          <w:b/>
          <w:spacing w:val="-3"/>
        </w:rPr>
        <w:t>Requirement………………………………………………</w:t>
      </w:r>
      <w:r>
        <w:rPr>
          <w:b/>
          <w:spacing w:val="-3"/>
        </w:rPr>
        <w:t>…………...</w:t>
      </w:r>
      <w:r w:rsidRPr="00E800BD">
        <w:rPr>
          <w:b/>
          <w:spacing w:val="-3"/>
        </w:rPr>
        <w:t>…</w:t>
      </w:r>
      <w:r>
        <w:rPr>
          <w:b/>
          <w:spacing w:val="-3"/>
        </w:rPr>
        <w:t>7</w:t>
      </w:r>
    </w:p>
    <w:p w14:paraId="2CD5781A" w14:textId="77777777" w:rsidR="00F20F9D" w:rsidRDefault="00F20F9D" w:rsidP="00F20F9D">
      <w:pPr>
        <w:pStyle w:val="TOC1"/>
        <w:tabs>
          <w:tab w:val="right" w:leader="dot" w:pos="9027"/>
        </w:tabs>
        <w:spacing w:line="276" w:lineRule="auto"/>
        <w:rPr>
          <w:rFonts w:ascii="Times New Roman" w:hAnsi="Times New Roman"/>
          <w:b/>
          <w:bCs/>
          <w:sz w:val="24"/>
          <w:szCs w:val="24"/>
        </w:rPr>
      </w:pPr>
    </w:p>
    <w:p w14:paraId="613C57D6" w14:textId="18987BE3" w:rsidR="00F20F9D" w:rsidRDefault="00F20F9D" w:rsidP="00F20F9D">
      <w:pPr>
        <w:pStyle w:val="TOC1"/>
        <w:tabs>
          <w:tab w:val="right" w:leader="dot" w:pos="9027"/>
        </w:tabs>
        <w:spacing w:line="276" w:lineRule="auto"/>
        <w:rPr>
          <w:rFonts w:ascii="Times New Roman" w:hAnsi="Times New Roman"/>
          <w:sz w:val="24"/>
          <w:szCs w:val="24"/>
        </w:rPr>
      </w:pPr>
      <w:r>
        <w:rPr>
          <w:rFonts w:ascii="Times New Roman" w:hAnsi="Times New Roman"/>
          <w:b/>
          <w:bCs/>
          <w:sz w:val="24"/>
          <w:szCs w:val="24"/>
        </w:rPr>
        <w:t>5. Use Case Diagram</w:t>
      </w:r>
      <w:r>
        <w:rPr>
          <w:rFonts w:ascii="Times New Roman" w:hAnsi="Times New Roman"/>
          <w:b/>
          <w:bCs/>
          <w:sz w:val="24"/>
          <w:szCs w:val="24"/>
        </w:rPr>
        <w:tab/>
        <w:t>8</w:t>
      </w:r>
    </w:p>
    <w:p w14:paraId="63029411" w14:textId="77777777"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5.1 Admin</w:t>
      </w:r>
      <w:r>
        <w:rPr>
          <w:rFonts w:ascii="Times New Roman" w:hAnsi="Times New Roman"/>
          <w:sz w:val="24"/>
          <w:szCs w:val="24"/>
        </w:rPr>
        <w:tab/>
      </w:r>
      <w:r w:rsidRPr="00F477D1">
        <w:rPr>
          <w:rFonts w:ascii="Times New Roman" w:hAnsi="Times New Roman"/>
          <w:b/>
          <w:bCs/>
          <w:sz w:val="24"/>
          <w:szCs w:val="24"/>
        </w:rPr>
        <w:t>9</w:t>
      </w:r>
    </w:p>
    <w:p w14:paraId="74F73C85" w14:textId="23BD5F8D" w:rsidR="00F20F9D" w:rsidRPr="00F477D1" w:rsidRDefault="00F20F9D" w:rsidP="00F20F9D">
      <w:pPr>
        <w:pStyle w:val="TOC2"/>
        <w:tabs>
          <w:tab w:val="right" w:leader="dot" w:pos="9027"/>
        </w:tabs>
        <w:spacing w:line="276" w:lineRule="auto"/>
        <w:ind w:left="216"/>
        <w:rPr>
          <w:rFonts w:ascii="Times New Roman" w:hAnsi="Times New Roman"/>
          <w:b/>
          <w:bCs/>
          <w:sz w:val="24"/>
          <w:szCs w:val="24"/>
        </w:rPr>
      </w:pPr>
      <w:r>
        <w:rPr>
          <w:rFonts w:ascii="Times New Roman" w:hAnsi="Times New Roman"/>
          <w:sz w:val="24"/>
          <w:szCs w:val="24"/>
        </w:rPr>
        <w:t xml:space="preserve">5.2 </w:t>
      </w:r>
      <w:r w:rsidR="008955DE">
        <w:rPr>
          <w:rFonts w:ascii="Times New Roman" w:hAnsi="Times New Roman"/>
          <w:sz w:val="24"/>
          <w:szCs w:val="24"/>
        </w:rPr>
        <w:t>Donor</w:t>
      </w:r>
      <w:r>
        <w:rPr>
          <w:rFonts w:ascii="Times New Roman" w:hAnsi="Times New Roman"/>
          <w:sz w:val="24"/>
          <w:szCs w:val="24"/>
        </w:rPr>
        <w:tab/>
      </w:r>
      <w:r w:rsidRPr="00F477D1">
        <w:rPr>
          <w:rFonts w:ascii="Times New Roman" w:hAnsi="Times New Roman"/>
          <w:b/>
          <w:bCs/>
          <w:sz w:val="24"/>
          <w:szCs w:val="24"/>
        </w:rPr>
        <w:t>10</w:t>
      </w:r>
    </w:p>
    <w:p w14:paraId="4BD9AD2E" w14:textId="423323F4" w:rsidR="00F20F9D" w:rsidRPr="00F477D1"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5.3 </w:t>
      </w:r>
      <w:r w:rsidR="008955DE">
        <w:rPr>
          <w:rFonts w:ascii="Times New Roman" w:hAnsi="Times New Roman"/>
          <w:sz w:val="24"/>
          <w:szCs w:val="24"/>
        </w:rPr>
        <w:t>Hospital</w:t>
      </w:r>
      <w:r>
        <w:rPr>
          <w:rFonts w:ascii="Times New Roman" w:hAnsi="Times New Roman"/>
          <w:sz w:val="24"/>
          <w:szCs w:val="24"/>
        </w:rPr>
        <w:tab/>
      </w:r>
      <w:r w:rsidRPr="00F477D1">
        <w:rPr>
          <w:rFonts w:ascii="Times New Roman" w:hAnsi="Times New Roman"/>
          <w:b/>
          <w:bCs/>
          <w:sz w:val="24"/>
          <w:szCs w:val="24"/>
        </w:rPr>
        <w:t>11</w:t>
      </w:r>
    </w:p>
    <w:p w14:paraId="37C46FA2" w14:textId="77777777" w:rsidR="00F20F9D" w:rsidRDefault="00F20F9D" w:rsidP="00F20F9D">
      <w:pPr>
        <w:pStyle w:val="TOC1"/>
        <w:tabs>
          <w:tab w:val="right" w:leader="dot" w:pos="9027"/>
        </w:tabs>
        <w:spacing w:line="276" w:lineRule="auto"/>
        <w:rPr>
          <w:rFonts w:ascii="Times New Roman" w:hAnsi="Times New Roman"/>
          <w:b/>
          <w:bCs/>
          <w:sz w:val="24"/>
          <w:szCs w:val="24"/>
        </w:rPr>
      </w:pPr>
      <w:r>
        <w:rPr>
          <w:rFonts w:ascii="Times New Roman" w:hAnsi="Times New Roman"/>
          <w:b/>
          <w:bCs/>
          <w:sz w:val="24"/>
          <w:szCs w:val="24"/>
        </w:rPr>
        <w:t xml:space="preserve">6. </w:t>
      </w:r>
      <w:r w:rsidRPr="00644762">
        <w:rPr>
          <w:rFonts w:ascii="Times New Roman" w:hAnsi="Times New Roman"/>
          <w:b/>
          <w:sz w:val="24"/>
          <w:szCs w:val="24"/>
        </w:rPr>
        <w:t>Database Design</w:t>
      </w:r>
      <w:r>
        <w:rPr>
          <w:rFonts w:ascii="Times New Roman" w:hAnsi="Times New Roman"/>
          <w:b/>
          <w:bCs/>
          <w:sz w:val="24"/>
          <w:szCs w:val="24"/>
        </w:rPr>
        <w:tab/>
        <w:t>12</w:t>
      </w:r>
    </w:p>
    <w:p w14:paraId="05FB6E00" w14:textId="1CA7B922"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1 </w:t>
      </w:r>
      <w:r w:rsidR="00A35767">
        <w:rPr>
          <w:rFonts w:ascii="Times New Roman" w:hAnsi="Times New Roman"/>
          <w:sz w:val="24"/>
          <w:szCs w:val="24"/>
        </w:rPr>
        <w:t>User</w:t>
      </w:r>
      <w:r>
        <w:rPr>
          <w:rFonts w:ascii="Times New Roman" w:hAnsi="Times New Roman"/>
          <w:sz w:val="24"/>
          <w:szCs w:val="24"/>
        </w:rPr>
        <w:tab/>
      </w:r>
      <w:r w:rsidRPr="00F477D1">
        <w:rPr>
          <w:rFonts w:ascii="Times New Roman" w:hAnsi="Times New Roman"/>
          <w:b/>
          <w:bCs/>
          <w:sz w:val="24"/>
          <w:szCs w:val="24"/>
        </w:rPr>
        <w:t>12</w:t>
      </w:r>
    </w:p>
    <w:p w14:paraId="19B7A8CE" w14:textId="1770DD41" w:rsidR="00F20F9D" w:rsidRPr="00F477D1" w:rsidRDefault="00F20F9D" w:rsidP="00F20F9D">
      <w:pPr>
        <w:pStyle w:val="TOC2"/>
        <w:tabs>
          <w:tab w:val="right" w:leader="dot" w:pos="9027"/>
        </w:tabs>
        <w:spacing w:line="276" w:lineRule="auto"/>
        <w:ind w:left="216"/>
        <w:rPr>
          <w:rFonts w:ascii="Times New Roman" w:hAnsi="Times New Roman"/>
          <w:b/>
          <w:bCs/>
          <w:sz w:val="24"/>
          <w:szCs w:val="24"/>
        </w:rPr>
      </w:pPr>
      <w:r>
        <w:rPr>
          <w:rFonts w:ascii="Times New Roman" w:hAnsi="Times New Roman"/>
          <w:sz w:val="24"/>
          <w:szCs w:val="24"/>
        </w:rPr>
        <w:t xml:space="preserve">2 </w:t>
      </w:r>
      <w:r w:rsidR="00A35767">
        <w:rPr>
          <w:rFonts w:ascii="Times New Roman" w:hAnsi="Times New Roman"/>
          <w:sz w:val="24"/>
          <w:szCs w:val="24"/>
        </w:rPr>
        <w:t>Security Question</w:t>
      </w:r>
      <w:r>
        <w:rPr>
          <w:rFonts w:ascii="Times New Roman" w:hAnsi="Times New Roman"/>
          <w:sz w:val="24"/>
          <w:szCs w:val="24"/>
        </w:rPr>
        <w:tab/>
      </w:r>
      <w:r w:rsidRPr="00F477D1">
        <w:rPr>
          <w:rFonts w:ascii="Times New Roman" w:hAnsi="Times New Roman"/>
          <w:b/>
          <w:bCs/>
          <w:sz w:val="24"/>
          <w:szCs w:val="24"/>
        </w:rPr>
        <w:t>12</w:t>
      </w:r>
    </w:p>
    <w:p w14:paraId="35D3A028" w14:textId="6B81F343"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3 </w:t>
      </w:r>
      <w:r w:rsidR="00A35767">
        <w:rPr>
          <w:rFonts w:ascii="Times New Roman" w:hAnsi="Times New Roman"/>
          <w:sz w:val="24"/>
          <w:szCs w:val="24"/>
        </w:rPr>
        <w:t>Hospital</w:t>
      </w:r>
      <w:r>
        <w:rPr>
          <w:rFonts w:ascii="Times New Roman" w:hAnsi="Times New Roman"/>
          <w:sz w:val="24"/>
          <w:szCs w:val="24"/>
        </w:rPr>
        <w:t xml:space="preserve">…………………………………………………………………………………  </w:t>
      </w:r>
      <w:r w:rsidRPr="00F83C57">
        <w:rPr>
          <w:rFonts w:ascii="Times New Roman" w:hAnsi="Times New Roman"/>
          <w:b/>
          <w:sz w:val="24"/>
          <w:szCs w:val="24"/>
        </w:rPr>
        <w:t>1</w:t>
      </w:r>
      <w:r w:rsidRPr="00F83C57">
        <w:rPr>
          <w:rFonts w:ascii="Times New Roman" w:hAnsi="Times New Roman"/>
          <w:b/>
          <w:bCs/>
          <w:sz w:val="24"/>
          <w:szCs w:val="24"/>
        </w:rPr>
        <w:t>3</w:t>
      </w:r>
    </w:p>
    <w:p w14:paraId="12B3F6A6" w14:textId="4EE22118"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4 </w:t>
      </w:r>
      <w:r w:rsidR="00A35767">
        <w:rPr>
          <w:rFonts w:ascii="Times New Roman" w:hAnsi="Times New Roman"/>
          <w:sz w:val="24"/>
          <w:szCs w:val="24"/>
        </w:rPr>
        <w:t>Donor</w:t>
      </w:r>
      <w:r>
        <w:rPr>
          <w:rFonts w:ascii="Times New Roman" w:hAnsi="Times New Roman"/>
          <w:sz w:val="24"/>
          <w:szCs w:val="24"/>
        </w:rPr>
        <w:tab/>
      </w:r>
      <w:r w:rsidRPr="00F477D1">
        <w:rPr>
          <w:rFonts w:ascii="Times New Roman" w:hAnsi="Times New Roman"/>
          <w:b/>
          <w:bCs/>
          <w:sz w:val="24"/>
          <w:szCs w:val="24"/>
        </w:rPr>
        <w:t>13</w:t>
      </w:r>
    </w:p>
    <w:p w14:paraId="1D0A0929" w14:textId="6A82B297"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5 </w:t>
      </w:r>
      <w:r w:rsidR="00A35767">
        <w:rPr>
          <w:rFonts w:ascii="Times New Roman" w:hAnsi="Times New Roman"/>
          <w:sz w:val="24"/>
          <w:szCs w:val="24"/>
        </w:rPr>
        <w:t>Blood bank</w:t>
      </w:r>
      <w:r>
        <w:rPr>
          <w:rFonts w:ascii="Times New Roman" w:hAnsi="Times New Roman"/>
          <w:sz w:val="24"/>
          <w:szCs w:val="24"/>
        </w:rPr>
        <w:tab/>
      </w:r>
      <w:r w:rsidRPr="00F477D1">
        <w:rPr>
          <w:rFonts w:ascii="Times New Roman" w:hAnsi="Times New Roman"/>
          <w:b/>
          <w:bCs/>
          <w:sz w:val="24"/>
          <w:szCs w:val="24"/>
        </w:rPr>
        <w:t>13</w:t>
      </w:r>
    </w:p>
    <w:p w14:paraId="250E2EFB" w14:textId="0ECB5300"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6 </w:t>
      </w:r>
      <w:r w:rsidR="00A35767">
        <w:rPr>
          <w:rFonts w:ascii="Times New Roman" w:hAnsi="Times New Roman"/>
          <w:sz w:val="24"/>
          <w:szCs w:val="24"/>
        </w:rPr>
        <w:t>Blood stock</w:t>
      </w:r>
      <w:r>
        <w:rPr>
          <w:rFonts w:ascii="Times New Roman" w:hAnsi="Times New Roman"/>
          <w:sz w:val="24"/>
          <w:szCs w:val="24"/>
        </w:rPr>
        <w:tab/>
      </w:r>
      <w:r w:rsidRPr="00F477D1">
        <w:rPr>
          <w:rFonts w:ascii="Times New Roman" w:hAnsi="Times New Roman"/>
          <w:b/>
          <w:bCs/>
          <w:sz w:val="24"/>
          <w:szCs w:val="24"/>
        </w:rPr>
        <w:t>13</w:t>
      </w:r>
    </w:p>
    <w:p w14:paraId="2C2D18CB" w14:textId="7E5E2F8A" w:rsidR="00F20F9D" w:rsidRDefault="00F20F9D" w:rsidP="00F20F9D">
      <w:pPr>
        <w:pStyle w:val="TOC2"/>
        <w:tabs>
          <w:tab w:val="right" w:leader="dot" w:pos="9027"/>
        </w:tabs>
        <w:spacing w:line="276" w:lineRule="auto"/>
        <w:ind w:left="216"/>
        <w:rPr>
          <w:rFonts w:ascii="Times New Roman" w:hAnsi="Times New Roman"/>
          <w:b/>
          <w:bCs/>
          <w:sz w:val="24"/>
          <w:szCs w:val="24"/>
        </w:rPr>
      </w:pPr>
      <w:r>
        <w:rPr>
          <w:rFonts w:ascii="Times New Roman" w:hAnsi="Times New Roman"/>
          <w:sz w:val="24"/>
          <w:szCs w:val="24"/>
        </w:rPr>
        <w:t xml:space="preserve">7 </w:t>
      </w:r>
      <w:r w:rsidR="00A35767">
        <w:rPr>
          <w:rFonts w:ascii="Times New Roman" w:hAnsi="Times New Roman"/>
          <w:sz w:val="24"/>
          <w:szCs w:val="24"/>
        </w:rPr>
        <w:t>Blood Request</w:t>
      </w:r>
      <w:r>
        <w:rPr>
          <w:rFonts w:ascii="Times New Roman" w:hAnsi="Times New Roman"/>
          <w:sz w:val="24"/>
          <w:szCs w:val="24"/>
        </w:rPr>
        <w:tab/>
      </w:r>
      <w:r w:rsidRPr="00F477D1">
        <w:rPr>
          <w:rFonts w:ascii="Times New Roman" w:hAnsi="Times New Roman"/>
          <w:b/>
          <w:bCs/>
          <w:sz w:val="24"/>
          <w:szCs w:val="24"/>
        </w:rPr>
        <w:t>13</w:t>
      </w:r>
    </w:p>
    <w:p w14:paraId="591CF3C5" w14:textId="5F8EC40C" w:rsidR="00F20F9D" w:rsidRDefault="00F20F9D" w:rsidP="00F20F9D">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8 </w:t>
      </w:r>
      <w:r w:rsidR="00A35767">
        <w:rPr>
          <w:rFonts w:ascii="Times New Roman" w:hAnsi="Times New Roman"/>
          <w:sz w:val="24"/>
          <w:szCs w:val="24"/>
        </w:rPr>
        <w:t>Blood Group id</w:t>
      </w:r>
      <w:r>
        <w:rPr>
          <w:rFonts w:ascii="Times New Roman" w:hAnsi="Times New Roman"/>
          <w:sz w:val="24"/>
          <w:szCs w:val="24"/>
        </w:rPr>
        <w:tab/>
      </w:r>
      <w:r w:rsidRPr="00F477D1">
        <w:rPr>
          <w:rFonts w:ascii="Times New Roman" w:hAnsi="Times New Roman"/>
          <w:b/>
          <w:bCs/>
          <w:sz w:val="24"/>
          <w:szCs w:val="24"/>
        </w:rPr>
        <w:t>13</w:t>
      </w:r>
    </w:p>
    <w:p w14:paraId="67B135F8" w14:textId="253823F1" w:rsidR="00F20F9D" w:rsidRDefault="00F20F9D" w:rsidP="00A35767">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9 </w:t>
      </w:r>
      <w:r w:rsidR="00A35767">
        <w:rPr>
          <w:rFonts w:ascii="Times New Roman" w:hAnsi="Times New Roman"/>
          <w:sz w:val="24"/>
          <w:szCs w:val="24"/>
        </w:rPr>
        <w:t>Request Donor</w:t>
      </w:r>
      <w:r>
        <w:rPr>
          <w:rFonts w:ascii="Times New Roman" w:hAnsi="Times New Roman"/>
          <w:sz w:val="24"/>
          <w:szCs w:val="24"/>
        </w:rPr>
        <w:tab/>
      </w:r>
      <w:r w:rsidRPr="00F477D1">
        <w:rPr>
          <w:rFonts w:ascii="Times New Roman" w:hAnsi="Times New Roman"/>
          <w:b/>
          <w:bCs/>
          <w:sz w:val="24"/>
          <w:szCs w:val="24"/>
        </w:rPr>
        <w:t>1</w:t>
      </w:r>
      <w:r>
        <w:rPr>
          <w:rFonts w:ascii="Times New Roman" w:hAnsi="Times New Roman"/>
          <w:b/>
          <w:bCs/>
          <w:sz w:val="24"/>
          <w:szCs w:val="24"/>
        </w:rPr>
        <w:t>4</w:t>
      </w:r>
    </w:p>
    <w:p w14:paraId="34787AD2" w14:textId="48CD5BAD" w:rsidR="00F20F9D" w:rsidRPr="00F20F9D" w:rsidRDefault="00F20F9D" w:rsidP="00F20F9D">
      <w:pPr>
        <w:spacing w:line="360" w:lineRule="auto"/>
        <w:rPr>
          <w:rFonts w:ascii="Times New Roman" w:hAnsi="Times New Roman" w:cs="Times New Roman"/>
          <w:b/>
          <w:bCs/>
          <w:sz w:val="24"/>
          <w:szCs w:val="24"/>
        </w:rPr>
      </w:pPr>
      <w:r w:rsidRPr="00F20F9D">
        <w:rPr>
          <w:rFonts w:ascii="Times New Roman" w:hAnsi="Times New Roman" w:cs="Times New Roman"/>
          <w:b/>
          <w:bCs/>
          <w:sz w:val="24"/>
          <w:szCs w:val="24"/>
        </w:rPr>
        <w:t>7. E-R Diagram……………………………………………………………………</w:t>
      </w:r>
      <w:r>
        <w:rPr>
          <w:rFonts w:ascii="Times New Roman" w:hAnsi="Times New Roman" w:cs="Times New Roman"/>
          <w:b/>
          <w:bCs/>
          <w:sz w:val="24"/>
          <w:szCs w:val="24"/>
        </w:rPr>
        <w:t>...</w:t>
      </w:r>
      <w:r w:rsidRPr="00F20F9D">
        <w:rPr>
          <w:rFonts w:ascii="Times New Roman" w:hAnsi="Times New Roman" w:cs="Times New Roman"/>
          <w:b/>
          <w:bCs/>
          <w:sz w:val="24"/>
          <w:szCs w:val="24"/>
        </w:rPr>
        <w:t>………14</w:t>
      </w:r>
    </w:p>
    <w:p w14:paraId="0D0CA422" w14:textId="77777777" w:rsidR="00F20F9D" w:rsidRDefault="00F20F9D" w:rsidP="00F20F9D">
      <w:pPr>
        <w:pStyle w:val="TOC1"/>
        <w:tabs>
          <w:tab w:val="right" w:leader="dot" w:pos="9027"/>
        </w:tabs>
        <w:spacing w:line="360" w:lineRule="auto"/>
        <w:rPr>
          <w:rFonts w:ascii="Times New Roman" w:hAnsi="Times New Roman"/>
          <w:sz w:val="24"/>
          <w:szCs w:val="24"/>
        </w:rPr>
      </w:pPr>
      <w:r>
        <w:rPr>
          <w:rFonts w:ascii="Times New Roman" w:hAnsi="Times New Roman"/>
          <w:b/>
          <w:bCs/>
          <w:sz w:val="24"/>
          <w:szCs w:val="24"/>
        </w:rPr>
        <w:t>8. Snapshots</w:t>
      </w:r>
      <w:r>
        <w:rPr>
          <w:rFonts w:ascii="Times New Roman" w:hAnsi="Times New Roman"/>
          <w:b/>
          <w:bCs/>
          <w:sz w:val="24"/>
          <w:szCs w:val="24"/>
        </w:rPr>
        <w:tab/>
        <w:t>15</w:t>
      </w:r>
    </w:p>
    <w:p w14:paraId="390157A9" w14:textId="77777777" w:rsidR="00F20F9D" w:rsidRDefault="00F20F9D" w:rsidP="00F20F9D">
      <w:pPr>
        <w:pStyle w:val="TOC1"/>
        <w:tabs>
          <w:tab w:val="right" w:leader="dot" w:pos="9027"/>
        </w:tabs>
        <w:spacing w:line="276" w:lineRule="auto"/>
        <w:rPr>
          <w:rFonts w:ascii="Times New Roman" w:hAnsi="Times New Roman"/>
          <w:sz w:val="24"/>
          <w:szCs w:val="24"/>
        </w:rPr>
      </w:pPr>
      <w:r>
        <w:rPr>
          <w:rFonts w:ascii="Times New Roman" w:hAnsi="Times New Roman"/>
          <w:b/>
          <w:bCs/>
          <w:sz w:val="24"/>
          <w:szCs w:val="24"/>
        </w:rPr>
        <w:t>9. Conclusion</w:t>
      </w:r>
      <w:r>
        <w:rPr>
          <w:rFonts w:ascii="Times New Roman" w:hAnsi="Times New Roman"/>
          <w:b/>
          <w:bCs/>
          <w:sz w:val="24"/>
          <w:szCs w:val="24"/>
        </w:rPr>
        <w:tab/>
        <w:t>20</w:t>
      </w:r>
    </w:p>
    <w:p w14:paraId="327B901D" w14:textId="4E572921" w:rsidR="00F20F9D" w:rsidRDefault="00F20F9D" w:rsidP="00F20F9D"/>
    <w:p w14:paraId="03FC37BC" w14:textId="77777777" w:rsidR="00A35767" w:rsidRDefault="00A35767" w:rsidP="009D6D1F">
      <w:pPr>
        <w:adjustRightInd w:val="0"/>
        <w:spacing w:line="360" w:lineRule="auto"/>
        <w:jc w:val="center"/>
        <w:rPr>
          <w:rFonts w:ascii="Times New Roman" w:hAnsi="Times New Roman" w:cs="Times New Roman"/>
          <w:b/>
          <w:sz w:val="28"/>
          <w:u w:val="single"/>
        </w:rPr>
      </w:pPr>
    </w:p>
    <w:p w14:paraId="68863230" w14:textId="77777777" w:rsidR="00A35767" w:rsidRDefault="00A35767" w:rsidP="009D6D1F">
      <w:pPr>
        <w:adjustRightInd w:val="0"/>
        <w:spacing w:line="360" w:lineRule="auto"/>
        <w:jc w:val="center"/>
        <w:rPr>
          <w:rFonts w:ascii="Times New Roman" w:hAnsi="Times New Roman" w:cs="Times New Roman"/>
          <w:b/>
          <w:sz w:val="28"/>
          <w:u w:val="single"/>
        </w:rPr>
      </w:pPr>
    </w:p>
    <w:p w14:paraId="404E92ED" w14:textId="7DF2D945" w:rsidR="009D6D1F" w:rsidRPr="009D6D1F" w:rsidRDefault="009D6D1F" w:rsidP="009D6D1F">
      <w:pPr>
        <w:adjustRightInd w:val="0"/>
        <w:spacing w:line="360" w:lineRule="auto"/>
        <w:jc w:val="center"/>
        <w:rPr>
          <w:rFonts w:ascii="Times New Roman" w:hAnsi="Times New Roman" w:cs="Times New Roman"/>
          <w:b/>
          <w:sz w:val="28"/>
          <w:u w:val="single"/>
        </w:rPr>
      </w:pPr>
      <w:r w:rsidRPr="009D6D1F">
        <w:rPr>
          <w:rFonts w:ascii="Times New Roman" w:hAnsi="Times New Roman" w:cs="Times New Roman"/>
          <w:b/>
          <w:sz w:val="28"/>
          <w:u w:val="single"/>
        </w:rPr>
        <w:lastRenderedPageBreak/>
        <w:t>List of Figures</w:t>
      </w:r>
    </w:p>
    <w:p w14:paraId="21675C2D" w14:textId="77777777" w:rsidR="009D6D1F" w:rsidRDefault="009D6D1F" w:rsidP="009D6D1F">
      <w:pPr>
        <w:adjustRightInd w:val="0"/>
        <w:spacing w:line="360" w:lineRule="auto"/>
        <w:jc w:val="center"/>
        <w:rPr>
          <w:b/>
          <w:sz w:val="28"/>
          <w:u w:val="single"/>
        </w:rPr>
      </w:pPr>
    </w:p>
    <w:p w14:paraId="1547E82B" w14:textId="77777777" w:rsidR="009D6D1F" w:rsidRDefault="009D6D1F" w:rsidP="009D6D1F">
      <w:pPr>
        <w:pStyle w:val="TOC2"/>
        <w:tabs>
          <w:tab w:val="right" w:leader="dot" w:pos="9027"/>
        </w:tabs>
        <w:ind w:left="216"/>
        <w:rPr>
          <w:rFonts w:ascii="Times New Roman" w:hAnsi="Times New Roman"/>
          <w:b/>
          <w:bCs/>
          <w:sz w:val="24"/>
          <w:szCs w:val="24"/>
        </w:rPr>
      </w:pPr>
      <w:r>
        <w:rPr>
          <w:rFonts w:ascii="Times New Roman" w:hAnsi="Times New Roman"/>
          <w:b/>
          <w:bCs/>
          <w:sz w:val="24"/>
          <w:szCs w:val="24"/>
        </w:rPr>
        <w:t>Use Case Diagrams</w:t>
      </w:r>
      <w:r>
        <w:rPr>
          <w:rFonts w:ascii="Times New Roman" w:hAnsi="Times New Roman"/>
          <w:b/>
          <w:bCs/>
          <w:sz w:val="24"/>
          <w:szCs w:val="24"/>
        </w:rPr>
        <w:tab/>
        <w:t>17</w:t>
      </w:r>
    </w:p>
    <w:p w14:paraId="02A2677B" w14:textId="77777777" w:rsidR="009D6D1F" w:rsidRDefault="009D6D1F" w:rsidP="009D6D1F">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Fig 1 Admin</w:t>
      </w:r>
      <w:r>
        <w:rPr>
          <w:rFonts w:ascii="Times New Roman" w:hAnsi="Times New Roman"/>
          <w:sz w:val="24"/>
          <w:szCs w:val="24"/>
        </w:rPr>
        <w:tab/>
        <w:t>8</w:t>
      </w:r>
    </w:p>
    <w:p w14:paraId="2B689374" w14:textId="0C97CBDE" w:rsidR="009D6D1F" w:rsidRDefault="009D6D1F" w:rsidP="009D6D1F">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Fig 2 </w:t>
      </w:r>
      <w:r w:rsidR="006957CA">
        <w:rPr>
          <w:rFonts w:ascii="Times New Roman" w:hAnsi="Times New Roman"/>
          <w:sz w:val="24"/>
          <w:szCs w:val="24"/>
        </w:rPr>
        <w:t>Donor</w:t>
      </w:r>
      <w:r>
        <w:rPr>
          <w:rFonts w:ascii="Times New Roman" w:hAnsi="Times New Roman"/>
          <w:sz w:val="24"/>
          <w:szCs w:val="24"/>
        </w:rPr>
        <w:tab/>
        <w:t>9</w:t>
      </w:r>
    </w:p>
    <w:p w14:paraId="65EDA4B4" w14:textId="39850461" w:rsidR="009D6D1F" w:rsidRDefault="009D6D1F" w:rsidP="009D6D1F">
      <w:pPr>
        <w:pStyle w:val="TOC2"/>
        <w:tabs>
          <w:tab w:val="right" w:leader="dot" w:pos="9027"/>
        </w:tabs>
        <w:spacing w:line="276" w:lineRule="auto"/>
        <w:ind w:left="216"/>
        <w:rPr>
          <w:rFonts w:ascii="Times New Roman" w:hAnsi="Times New Roman"/>
          <w:sz w:val="24"/>
          <w:szCs w:val="24"/>
        </w:rPr>
      </w:pPr>
      <w:r>
        <w:rPr>
          <w:rFonts w:ascii="Times New Roman" w:hAnsi="Times New Roman"/>
          <w:sz w:val="24"/>
          <w:szCs w:val="24"/>
        </w:rPr>
        <w:t xml:space="preserve">Fig 3 </w:t>
      </w:r>
      <w:r w:rsidR="006957CA">
        <w:rPr>
          <w:rFonts w:ascii="Times New Roman" w:hAnsi="Times New Roman"/>
          <w:sz w:val="24"/>
          <w:szCs w:val="24"/>
        </w:rPr>
        <w:t>Hospital</w:t>
      </w:r>
      <w:r>
        <w:rPr>
          <w:rFonts w:ascii="Times New Roman" w:hAnsi="Times New Roman"/>
          <w:sz w:val="24"/>
          <w:szCs w:val="24"/>
        </w:rPr>
        <w:tab/>
        <w:t>10</w:t>
      </w:r>
    </w:p>
    <w:p w14:paraId="68D47CE2" w14:textId="77777777" w:rsidR="009D6D1F" w:rsidRDefault="009D6D1F" w:rsidP="009D6D1F">
      <w:pPr>
        <w:pStyle w:val="TOC2"/>
        <w:tabs>
          <w:tab w:val="right" w:leader="dot" w:pos="9027"/>
        </w:tabs>
        <w:ind w:left="216"/>
        <w:rPr>
          <w:rFonts w:ascii="Times New Roman" w:hAnsi="Times New Roman"/>
          <w:sz w:val="24"/>
          <w:szCs w:val="24"/>
        </w:rPr>
      </w:pPr>
      <w:r>
        <w:rPr>
          <w:rFonts w:ascii="Times New Roman" w:hAnsi="Times New Roman"/>
          <w:sz w:val="24"/>
          <w:szCs w:val="24"/>
        </w:rPr>
        <w:t>Fig 4 ER Diagram</w:t>
      </w:r>
      <w:r>
        <w:rPr>
          <w:rFonts w:ascii="Times New Roman" w:hAnsi="Times New Roman"/>
          <w:sz w:val="24"/>
          <w:szCs w:val="24"/>
        </w:rPr>
        <w:tab/>
        <w:t>14</w:t>
      </w:r>
    </w:p>
    <w:p w14:paraId="00D1B63A" w14:textId="3F05D056" w:rsidR="00F20F9D" w:rsidRDefault="00F20F9D" w:rsidP="00F20F9D"/>
    <w:p w14:paraId="5D163793" w14:textId="385EF56B" w:rsidR="006957CA" w:rsidRDefault="006957CA" w:rsidP="00F20F9D"/>
    <w:p w14:paraId="2DF9DCBE" w14:textId="65963AD0" w:rsidR="006957CA" w:rsidRDefault="006957CA" w:rsidP="00F20F9D"/>
    <w:p w14:paraId="4F5B3CF1" w14:textId="7A3DBB4B" w:rsidR="006957CA" w:rsidRDefault="006957CA" w:rsidP="00F20F9D"/>
    <w:p w14:paraId="2D4732F8" w14:textId="1F7B1E5A" w:rsidR="006957CA" w:rsidRDefault="006957CA" w:rsidP="00F20F9D"/>
    <w:p w14:paraId="51481665" w14:textId="55900744" w:rsidR="006957CA" w:rsidRDefault="006957CA" w:rsidP="00F20F9D"/>
    <w:p w14:paraId="1173AF19" w14:textId="1E10FB12" w:rsidR="006957CA" w:rsidRDefault="006957CA" w:rsidP="00F20F9D"/>
    <w:p w14:paraId="0C7CA2BB" w14:textId="247B9476" w:rsidR="006957CA" w:rsidRDefault="006957CA" w:rsidP="00F20F9D"/>
    <w:p w14:paraId="33FB3302" w14:textId="46E099C9" w:rsidR="006957CA" w:rsidRDefault="006957CA" w:rsidP="00F20F9D"/>
    <w:p w14:paraId="3178877E" w14:textId="77F2AD95" w:rsidR="006957CA" w:rsidRDefault="006957CA" w:rsidP="00F20F9D"/>
    <w:p w14:paraId="33FA31E7" w14:textId="20593FAA" w:rsidR="006957CA" w:rsidRDefault="006957CA" w:rsidP="00F20F9D"/>
    <w:p w14:paraId="1AEC20F2" w14:textId="6FB8A2A0" w:rsidR="006957CA" w:rsidRDefault="006957CA" w:rsidP="00F20F9D"/>
    <w:p w14:paraId="1943D59B" w14:textId="5A6649FD" w:rsidR="006957CA" w:rsidRDefault="006957CA" w:rsidP="00F20F9D"/>
    <w:p w14:paraId="21314EF8" w14:textId="7BAF54AF" w:rsidR="006957CA" w:rsidRDefault="006957CA" w:rsidP="00F20F9D"/>
    <w:p w14:paraId="1050C08D" w14:textId="04F7A82F" w:rsidR="006957CA" w:rsidRDefault="006957CA" w:rsidP="00F20F9D"/>
    <w:p w14:paraId="2BFBC713" w14:textId="7510FFFC" w:rsidR="006957CA" w:rsidRDefault="006957CA" w:rsidP="00F20F9D"/>
    <w:p w14:paraId="28396FD1" w14:textId="3E8375C6" w:rsidR="006957CA" w:rsidRDefault="006957CA" w:rsidP="00F20F9D"/>
    <w:p w14:paraId="544A0665" w14:textId="36E425E3" w:rsidR="006957CA" w:rsidRDefault="006957CA" w:rsidP="00F20F9D"/>
    <w:p w14:paraId="698E3D18" w14:textId="10CAB470" w:rsidR="006957CA" w:rsidRDefault="006957CA" w:rsidP="00F20F9D"/>
    <w:p w14:paraId="4B78E3AF" w14:textId="77C396D9" w:rsidR="006957CA" w:rsidRDefault="006957CA" w:rsidP="00F20F9D"/>
    <w:p w14:paraId="257F00B7" w14:textId="144B25F4" w:rsidR="006957CA" w:rsidRDefault="006957CA" w:rsidP="00F20F9D"/>
    <w:p w14:paraId="21FBC155" w14:textId="52349C7D" w:rsidR="006957CA" w:rsidRDefault="006957CA" w:rsidP="00F20F9D"/>
    <w:p w14:paraId="4764539B" w14:textId="6EE8463C" w:rsidR="006957CA" w:rsidRDefault="006957CA" w:rsidP="00F20F9D"/>
    <w:p w14:paraId="6C17442C" w14:textId="529B66DA" w:rsidR="006957CA" w:rsidRDefault="006957CA" w:rsidP="006957CA">
      <w:pPr>
        <w:rPr>
          <w:rFonts w:ascii="Times New Roman" w:hAnsi="Times New Roman" w:cs="Times New Roman"/>
          <w:b/>
          <w:bCs/>
          <w:sz w:val="36"/>
          <w:szCs w:val="36"/>
        </w:rPr>
      </w:pPr>
      <w:r w:rsidRPr="006957CA">
        <w:rPr>
          <w:rFonts w:ascii="Times New Roman" w:hAnsi="Times New Roman" w:cs="Times New Roman"/>
          <w:b/>
          <w:bCs/>
          <w:sz w:val="36"/>
          <w:szCs w:val="36"/>
        </w:rPr>
        <w:lastRenderedPageBreak/>
        <w:t>1.Introduction</w:t>
      </w:r>
    </w:p>
    <w:p w14:paraId="2EC5A1A6" w14:textId="7B31BC0B" w:rsidR="006957CA" w:rsidRDefault="006957CA" w:rsidP="006957CA">
      <w:pPr>
        <w:rPr>
          <w:rFonts w:ascii="Times New Roman" w:hAnsi="Times New Roman" w:cs="Times New Roman"/>
          <w:b/>
          <w:bCs/>
          <w:sz w:val="24"/>
          <w:szCs w:val="24"/>
        </w:rPr>
      </w:pPr>
      <w:r>
        <w:rPr>
          <w:rFonts w:ascii="Times New Roman" w:hAnsi="Times New Roman" w:cs="Times New Roman"/>
          <w:b/>
          <w:bCs/>
          <w:sz w:val="36"/>
          <w:szCs w:val="36"/>
        </w:rPr>
        <w:t xml:space="preserve">    </w:t>
      </w:r>
      <w:r w:rsidRPr="006957CA">
        <w:rPr>
          <w:rFonts w:ascii="Times New Roman" w:hAnsi="Times New Roman" w:cs="Times New Roman"/>
          <w:b/>
          <w:bCs/>
          <w:sz w:val="24"/>
          <w:szCs w:val="24"/>
        </w:rPr>
        <w:t>1.1 Document Purpose</w:t>
      </w:r>
    </w:p>
    <w:p w14:paraId="3F0E6981" w14:textId="19FC9D02" w:rsidR="006957CA" w:rsidRDefault="006957CA" w:rsidP="006957CA">
      <w:pPr>
        <w:pStyle w:val="BodyText"/>
        <w:jc w:val="both"/>
      </w:pPr>
      <w:r w:rsidRPr="006957CA">
        <w:t>This document communicates the business requirements and scope for developing LifeStream Blood Bank. The scope of this document is to define the functional and non- functional requirements, business rules and other constraints requirements.</w:t>
      </w:r>
    </w:p>
    <w:p w14:paraId="0B201A84" w14:textId="69A5E3B0" w:rsidR="006957CA" w:rsidRDefault="006957CA" w:rsidP="006957CA">
      <w:pPr>
        <w:pStyle w:val="BodyText"/>
        <w:jc w:val="both"/>
      </w:pPr>
    </w:p>
    <w:p w14:paraId="1C1CB773" w14:textId="6050D6E0" w:rsidR="006957CA" w:rsidRDefault="006957CA" w:rsidP="006957CA">
      <w:pPr>
        <w:pStyle w:val="BodyText"/>
        <w:jc w:val="both"/>
        <w:rPr>
          <w:b/>
          <w:bCs/>
        </w:rPr>
      </w:pPr>
      <w:r>
        <w:rPr>
          <w:b/>
          <w:bCs/>
        </w:rPr>
        <w:t xml:space="preserve">   </w:t>
      </w:r>
      <w:r w:rsidRPr="006957CA">
        <w:rPr>
          <w:b/>
          <w:bCs/>
        </w:rPr>
        <w:t>1.2 Project Background</w:t>
      </w:r>
    </w:p>
    <w:p w14:paraId="18504C22" w14:textId="77777777" w:rsidR="006957CA" w:rsidRDefault="006957CA" w:rsidP="006957CA">
      <w:pPr>
        <w:pStyle w:val="BodyText"/>
        <w:jc w:val="both"/>
        <w:rPr>
          <w:b/>
          <w:bCs/>
        </w:rPr>
      </w:pPr>
    </w:p>
    <w:p w14:paraId="26A40A0C" w14:textId="77777777" w:rsidR="006957CA" w:rsidRPr="006957CA" w:rsidRDefault="006957CA" w:rsidP="006957CA">
      <w:pPr>
        <w:autoSpaceDE w:val="0"/>
        <w:autoSpaceDN w:val="0"/>
        <w:adjustRightInd w:val="0"/>
        <w:jc w:val="both"/>
        <w:rPr>
          <w:rFonts w:ascii="Times New Roman" w:hAnsi="Times New Roman" w:cs="Times New Roman"/>
          <w:sz w:val="24"/>
          <w:szCs w:val="24"/>
        </w:rPr>
      </w:pPr>
      <w:r w:rsidRPr="006957CA">
        <w:rPr>
          <w:rFonts w:ascii="Times New Roman" w:hAnsi="Times New Roman" w:cs="Times New Roman"/>
          <w:sz w:val="24"/>
          <w:szCs w:val="24"/>
        </w:rPr>
        <w:t xml:space="preserve">There is no computerized system for the blood donation. Currently, the receiver of blood goes to nearest hospital or rush everywhere for blood. </w:t>
      </w:r>
      <w:r w:rsidRPr="006957CA">
        <w:rPr>
          <w:rFonts w:ascii="Times New Roman" w:hAnsi="Times New Roman" w:cs="Times New Roman"/>
          <w:color w:val="212529"/>
          <w:sz w:val="24"/>
          <w:szCs w:val="24"/>
          <w:shd w:val="clear" w:color="auto" w:fill="FFFFFF"/>
        </w:rPr>
        <w:t>Today, most medical care depends on a steady supply of blood from donors, as one in seven people entering the hospital need blood. An adequate amount of blood is needed in all health care facilities to meet the urgent need for patients facing trauma and other lifesaving procedures, such as blood transfusions – which saves millions of lives each year. It is difficult to rush and search for blood everywhere at the time of emergency.</w:t>
      </w:r>
    </w:p>
    <w:p w14:paraId="137CBAF5" w14:textId="5E21756E" w:rsidR="006957CA" w:rsidRDefault="006957CA" w:rsidP="006957CA">
      <w:pPr>
        <w:pStyle w:val="BodyText"/>
        <w:jc w:val="both"/>
        <w:rPr>
          <w:b/>
          <w:bCs/>
        </w:rPr>
      </w:pPr>
      <w:r>
        <w:rPr>
          <w:b/>
          <w:bCs/>
        </w:rPr>
        <w:t xml:space="preserve">  1.3 Aim &amp; Objectives</w:t>
      </w:r>
    </w:p>
    <w:p w14:paraId="44A2E449" w14:textId="381CB0DE" w:rsidR="006957CA" w:rsidRDefault="006957CA" w:rsidP="006957CA">
      <w:pPr>
        <w:pStyle w:val="BodyText"/>
        <w:jc w:val="both"/>
        <w:rPr>
          <w:b/>
          <w:bCs/>
        </w:rPr>
      </w:pPr>
    </w:p>
    <w:p w14:paraId="2D58AE12" w14:textId="77777777" w:rsidR="006957CA" w:rsidRPr="006957CA" w:rsidRDefault="006957CA" w:rsidP="006957CA">
      <w:pPr>
        <w:jc w:val="both"/>
        <w:rPr>
          <w:rFonts w:ascii="Times New Roman" w:hAnsi="Times New Roman" w:cs="Times New Roman"/>
          <w:sz w:val="24"/>
          <w:szCs w:val="24"/>
          <w:lang w:val="en-US"/>
        </w:rPr>
      </w:pPr>
      <w:r w:rsidRPr="006957CA">
        <w:rPr>
          <w:rFonts w:ascii="Times New Roman" w:hAnsi="Times New Roman" w:cs="Times New Roman"/>
          <w:sz w:val="24"/>
          <w:szCs w:val="24"/>
          <w:lang w:val="en-US"/>
        </w:rPr>
        <w:t xml:space="preserve">The main objective of this project is to build a website which will help people and patients to get the appropriate blood sample and the quantity of blood for medical emergency as early as possible. </w:t>
      </w:r>
    </w:p>
    <w:p w14:paraId="3E1AA575" w14:textId="617B786F" w:rsidR="006957CA" w:rsidRPr="006957CA" w:rsidRDefault="006957CA" w:rsidP="006957CA">
      <w:pPr>
        <w:pStyle w:val="BodyText"/>
        <w:jc w:val="both"/>
      </w:pPr>
      <w:r w:rsidRPr="006957CA">
        <w:t xml:space="preserve"> Here if suppose some patient needs blood, they can easily register on website and put      information on website and they will get the information about blood bank and they can easily collect it. Even hospital can also make request to the portal. As a result, we can save time and make sure blood is available for patient.</w:t>
      </w:r>
    </w:p>
    <w:p w14:paraId="1F4A46D5" w14:textId="77777777" w:rsidR="006957CA" w:rsidRDefault="006957CA" w:rsidP="006957CA">
      <w:pPr>
        <w:pStyle w:val="BodyText"/>
        <w:rPr>
          <w:rFonts w:ascii="Segoe UI" w:hAnsi="Segoe UI" w:cs="Segoe UI"/>
          <w:sz w:val="22"/>
          <w:szCs w:val="22"/>
        </w:rPr>
      </w:pPr>
    </w:p>
    <w:p w14:paraId="3FBA0127" w14:textId="77777777" w:rsidR="006957CA" w:rsidRPr="006957CA" w:rsidRDefault="006957CA" w:rsidP="006957CA">
      <w:pPr>
        <w:pStyle w:val="BodyText"/>
        <w:jc w:val="both"/>
        <w:rPr>
          <w:b/>
          <w:bCs/>
        </w:rPr>
      </w:pPr>
    </w:p>
    <w:p w14:paraId="3E07FE6A" w14:textId="0E7843E8" w:rsidR="006957CA" w:rsidRDefault="006957CA" w:rsidP="006957CA">
      <w:pPr>
        <w:rPr>
          <w:rFonts w:ascii="Times New Roman" w:hAnsi="Times New Roman" w:cs="Times New Roman"/>
          <w:b/>
          <w:bCs/>
          <w:sz w:val="24"/>
          <w:szCs w:val="24"/>
        </w:rPr>
      </w:pPr>
    </w:p>
    <w:p w14:paraId="36D1E05E" w14:textId="2C993BC2" w:rsidR="006957CA" w:rsidRDefault="006957CA" w:rsidP="006957CA">
      <w:pPr>
        <w:rPr>
          <w:rFonts w:ascii="Times New Roman" w:hAnsi="Times New Roman" w:cs="Times New Roman"/>
          <w:b/>
          <w:bCs/>
          <w:sz w:val="24"/>
          <w:szCs w:val="24"/>
        </w:rPr>
      </w:pPr>
    </w:p>
    <w:p w14:paraId="0D965181" w14:textId="5AC1750A" w:rsidR="006957CA" w:rsidRDefault="006957CA" w:rsidP="006957CA">
      <w:pPr>
        <w:rPr>
          <w:rFonts w:ascii="Times New Roman" w:hAnsi="Times New Roman" w:cs="Times New Roman"/>
          <w:b/>
          <w:bCs/>
          <w:sz w:val="24"/>
          <w:szCs w:val="24"/>
        </w:rPr>
      </w:pPr>
    </w:p>
    <w:p w14:paraId="4AB3DCCB" w14:textId="712A419E" w:rsidR="006957CA" w:rsidRDefault="006957CA" w:rsidP="006957CA">
      <w:pPr>
        <w:rPr>
          <w:rFonts w:ascii="Times New Roman" w:hAnsi="Times New Roman" w:cs="Times New Roman"/>
          <w:b/>
          <w:bCs/>
          <w:sz w:val="24"/>
          <w:szCs w:val="24"/>
        </w:rPr>
      </w:pPr>
    </w:p>
    <w:p w14:paraId="7D243D7C" w14:textId="7257BE3F" w:rsidR="006957CA" w:rsidRDefault="006957CA" w:rsidP="006957CA">
      <w:pPr>
        <w:rPr>
          <w:rFonts w:ascii="Times New Roman" w:hAnsi="Times New Roman" w:cs="Times New Roman"/>
          <w:b/>
          <w:bCs/>
          <w:sz w:val="24"/>
          <w:szCs w:val="24"/>
        </w:rPr>
      </w:pPr>
    </w:p>
    <w:p w14:paraId="2B2A6F00" w14:textId="15F10D13" w:rsidR="006957CA" w:rsidRDefault="006957CA" w:rsidP="006957CA">
      <w:pPr>
        <w:rPr>
          <w:rFonts w:ascii="Times New Roman" w:hAnsi="Times New Roman" w:cs="Times New Roman"/>
          <w:b/>
          <w:bCs/>
          <w:sz w:val="24"/>
          <w:szCs w:val="24"/>
        </w:rPr>
      </w:pPr>
    </w:p>
    <w:p w14:paraId="5B8F3C9C" w14:textId="21151B0B" w:rsidR="006957CA" w:rsidRDefault="006957CA" w:rsidP="006957CA">
      <w:pPr>
        <w:rPr>
          <w:rFonts w:ascii="Times New Roman" w:hAnsi="Times New Roman" w:cs="Times New Roman"/>
          <w:b/>
          <w:bCs/>
          <w:sz w:val="24"/>
          <w:szCs w:val="24"/>
        </w:rPr>
      </w:pPr>
    </w:p>
    <w:p w14:paraId="41BB3DD4" w14:textId="473FB6C5" w:rsidR="006957CA" w:rsidRDefault="006957CA" w:rsidP="006957CA">
      <w:pPr>
        <w:rPr>
          <w:rFonts w:ascii="Times New Roman" w:hAnsi="Times New Roman" w:cs="Times New Roman"/>
          <w:b/>
          <w:bCs/>
          <w:sz w:val="24"/>
          <w:szCs w:val="24"/>
        </w:rPr>
      </w:pPr>
    </w:p>
    <w:p w14:paraId="72538BB7" w14:textId="0A23D7C1" w:rsidR="006957CA" w:rsidRDefault="006957CA" w:rsidP="006957CA">
      <w:pPr>
        <w:rPr>
          <w:rFonts w:ascii="Times New Roman" w:hAnsi="Times New Roman" w:cs="Times New Roman"/>
          <w:b/>
          <w:bCs/>
          <w:sz w:val="24"/>
          <w:szCs w:val="24"/>
        </w:rPr>
      </w:pPr>
    </w:p>
    <w:p w14:paraId="1C18CCB9" w14:textId="7E72A53A" w:rsidR="006957CA" w:rsidRDefault="006957CA" w:rsidP="006957CA">
      <w:pPr>
        <w:rPr>
          <w:rFonts w:ascii="Times New Roman" w:hAnsi="Times New Roman" w:cs="Times New Roman"/>
          <w:b/>
          <w:bCs/>
          <w:sz w:val="24"/>
          <w:szCs w:val="24"/>
        </w:rPr>
      </w:pPr>
    </w:p>
    <w:p w14:paraId="0F39A1FA" w14:textId="3107A9B2" w:rsidR="006957CA" w:rsidRDefault="006957CA" w:rsidP="006957CA">
      <w:pPr>
        <w:rPr>
          <w:rFonts w:ascii="Times New Roman" w:hAnsi="Times New Roman" w:cs="Times New Roman"/>
          <w:b/>
          <w:bCs/>
          <w:sz w:val="24"/>
          <w:szCs w:val="24"/>
        </w:rPr>
      </w:pPr>
    </w:p>
    <w:p w14:paraId="0E05DC25" w14:textId="11DB400D" w:rsidR="006957CA" w:rsidRDefault="006957CA" w:rsidP="006957CA">
      <w:pPr>
        <w:rPr>
          <w:rFonts w:ascii="Times New Roman" w:hAnsi="Times New Roman" w:cs="Times New Roman"/>
          <w:b/>
          <w:bCs/>
          <w:sz w:val="24"/>
          <w:szCs w:val="24"/>
        </w:rPr>
      </w:pPr>
    </w:p>
    <w:p w14:paraId="3F7E638E" w14:textId="2D91D55A" w:rsidR="006957CA" w:rsidRDefault="006957CA" w:rsidP="006957CA">
      <w:pPr>
        <w:rPr>
          <w:rFonts w:ascii="Times New Roman" w:hAnsi="Times New Roman" w:cs="Times New Roman"/>
          <w:b/>
          <w:bCs/>
          <w:sz w:val="36"/>
          <w:szCs w:val="36"/>
        </w:rPr>
      </w:pPr>
      <w:r>
        <w:rPr>
          <w:rFonts w:ascii="Times New Roman" w:hAnsi="Times New Roman" w:cs="Times New Roman"/>
          <w:b/>
          <w:bCs/>
          <w:sz w:val="36"/>
          <w:szCs w:val="36"/>
        </w:rPr>
        <w:lastRenderedPageBreak/>
        <w:t>2</w:t>
      </w:r>
      <w:r w:rsidRPr="006957CA">
        <w:rPr>
          <w:rFonts w:ascii="Times New Roman" w:hAnsi="Times New Roman" w:cs="Times New Roman"/>
          <w:b/>
          <w:bCs/>
          <w:sz w:val="36"/>
          <w:szCs w:val="36"/>
        </w:rPr>
        <w:t>.</w:t>
      </w:r>
      <w:r>
        <w:rPr>
          <w:rFonts w:ascii="Times New Roman" w:hAnsi="Times New Roman" w:cs="Times New Roman"/>
          <w:b/>
          <w:bCs/>
          <w:sz w:val="36"/>
          <w:szCs w:val="36"/>
        </w:rPr>
        <w:t>Business Requirements Overview</w:t>
      </w:r>
    </w:p>
    <w:p w14:paraId="1CDEE4FA" w14:textId="77777777" w:rsidR="006957CA" w:rsidRPr="00ED3FA1" w:rsidRDefault="006957CA" w:rsidP="00ED3FA1">
      <w:pPr>
        <w:pStyle w:val="ListParagraph"/>
        <w:widowControl w:val="0"/>
        <w:numPr>
          <w:ilvl w:val="0"/>
          <w:numId w:val="8"/>
        </w:numPr>
        <w:suppressAutoHyphens/>
        <w:spacing w:after="0" w:line="240" w:lineRule="auto"/>
        <w:rPr>
          <w:rFonts w:ascii="Times New Roman" w:hAnsi="Times New Roman" w:cs="Times New Roman"/>
          <w:sz w:val="24"/>
          <w:szCs w:val="24"/>
        </w:rPr>
      </w:pPr>
      <w:r w:rsidRPr="00ED3FA1">
        <w:rPr>
          <w:rFonts w:ascii="Times New Roman" w:hAnsi="Times New Roman" w:cs="Times New Roman"/>
          <w:sz w:val="24"/>
          <w:szCs w:val="24"/>
        </w:rPr>
        <w:t>LifeStream Blood Bank is the public web application.</w:t>
      </w:r>
    </w:p>
    <w:p w14:paraId="2E02FA67" w14:textId="77777777" w:rsidR="006957CA" w:rsidRPr="006957CA" w:rsidRDefault="006957CA" w:rsidP="006957CA">
      <w:pPr>
        <w:pStyle w:val="ListParagraph"/>
        <w:rPr>
          <w:rFonts w:ascii="Times New Roman" w:hAnsi="Times New Roman" w:cs="Times New Roman"/>
          <w:sz w:val="24"/>
          <w:szCs w:val="24"/>
        </w:rPr>
      </w:pPr>
    </w:p>
    <w:p w14:paraId="434D0202" w14:textId="77777777" w:rsidR="006957CA" w:rsidRPr="006957CA" w:rsidRDefault="006957CA" w:rsidP="006957CA">
      <w:pPr>
        <w:pStyle w:val="ListParagraph"/>
        <w:widowControl w:val="0"/>
        <w:numPr>
          <w:ilvl w:val="0"/>
          <w:numId w:val="4"/>
        </w:numPr>
        <w:suppressAutoHyphens/>
        <w:spacing w:after="0" w:line="240" w:lineRule="auto"/>
        <w:contextualSpacing w:val="0"/>
        <w:rPr>
          <w:rFonts w:ascii="Times New Roman" w:hAnsi="Times New Roman" w:cs="Times New Roman"/>
          <w:sz w:val="24"/>
          <w:szCs w:val="24"/>
        </w:rPr>
      </w:pPr>
      <w:r w:rsidRPr="006957CA">
        <w:rPr>
          <w:rFonts w:ascii="Times New Roman" w:hAnsi="Times New Roman" w:cs="Times New Roman"/>
          <w:sz w:val="24"/>
          <w:szCs w:val="24"/>
        </w:rPr>
        <w:t>LifeStream Blood Bank will be opened in India, but in the phase 1, the main target is in the Maharashtra.</w:t>
      </w:r>
    </w:p>
    <w:p w14:paraId="7C52D03A" w14:textId="77777777" w:rsidR="006957CA" w:rsidRPr="006957CA" w:rsidRDefault="006957CA" w:rsidP="006957CA">
      <w:pPr>
        <w:pStyle w:val="ListParagraph"/>
        <w:rPr>
          <w:rFonts w:ascii="Times New Roman" w:hAnsi="Times New Roman" w:cs="Times New Roman"/>
          <w:sz w:val="24"/>
          <w:szCs w:val="24"/>
        </w:rPr>
      </w:pPr>
    </w:p>
    <w:p w14:paraId="100B488B" w14:textId="77777777" w:rsidR="006957CA" w:rsidRPr="006957CA" w:rsidRDefault="006957CA" w:rsidP="006957CA">
      <w:pPr>
        <w:pStyle w:val="ListParagraph"/>
        <w:widowControl w:val="0"/>
        <w:numPr>
          <w:ilvl w:val="0"/>
          <w:numId w:val="4"/>
        </w:numPr>
        <w:suppressAutoHyphens/>
        <w:spacing w:after="0" w:line="240" w:lineRule="auto"/>
        <w:contextualSpacing w:val="0"/>
        <w:rPr>
          <w:rFonts w:ascii="Times New Roman" w:hAnsi="Times New Roman" w:cs="Times New Roman"/>
          <w:sz w:val="24"/>
          <w:szCs w:val="24"/>
        </w:rPr>
      </w:pPr>
      <w:r w:rsidRPr="006957CA">
        <w:rPr>
          <w:rFonts w:ascii="Times New Roman" w:hAnsi="Times New Roman" w:cs="Times New Roman"/>
          <w:sz w:val="24"/>
          <w:szCs w:val="24"/>
        </w:rPr>
        <w:t>There are mainly two types of users. One is the patient and other is blood donor.</w:t>
      </w:r>
    </w:p>
    <w:p w14:paraId="1BEABF8F" w14:textId="77777777" w:rsidR="006957CA" w:rsidRPr="006957CA" w:rsidRDefault="006957CA" w:rsidP="006957CA">
      <w:pPr>
        <w:pStyle w:val="ListParagraph"/>
        <w:rPr>
          <w:rFonts w:ascii="Times New Roman" w:hAnsi="Times New Roman" w:cs="Times New Roman"/>
          <w:sz w:val="24"/>
          <w:szCs w:val="24"/>
        </w:rPr>
      </w:pPr>
    </w:p>
    <w:p w14:paraId="17C39A3B" w14:textId="77777777" w:rsidR="006957CA" w:rsidRPr="006957CA" w:rsidRDefault="006957CA" w:rsidP="006957CA">
      <w:pPr>
        <w:pStyle w:val="ListParagraph"/>
        <w:widowControl w:val="0"/>
        <w:numPr>
          <w:ilvl w:val="0"/>
          <w:numId w:val="4"/>
        </w:numPr>
        <w:suppressAutoHyphens/>
        <w:spacing w:after="0" w:line="240" w:lineRule="auto"/>
        <w:contextualSpacing w:val="0"/>
        <w:rPr>
          <w:rFonts w:ascii="Times New Roman" w:hAnsi="Times New Roman" w:cs="Times New Roman"/>
          <w:sz w:val="24"/>
          <w:szCs w:val="24"/>
        </w:rPr>
      </w:pPr>
      <w:r w:rsidRPr="006957CA">
        <w:rPr>
          <w:rFonts w:ascii="Times New Roman" w:hAnsi="Times New Roman" w:cs="Times New Roman"/>
          <w:sz w:val="24"/>
          <w:szCs w:val="24"/>
        </w:rPr>
        <w:t>Donors/patients can search for the available blood bank details and information.</w:t>
      </w:r>
    </w:p>
    <w:p w14:paraId="460095A3" w14:textId="77777777" w:rsidR="006957CA" w:rsidRPr="006957CA" w:rsidRDefault="006957CA" w:rsidP="006957CA">
      <w:pPr>
        <w:pStyle w:val="ListParagraph"/>
        <w:rPr>
          <w:rFonts w:ascii="Times New Roman" w:hAnsi="Times New Roman" w:cs="Times New Roman"/>
          <w:sz w:val="24"/>
          <w:szCs w:val="24"/>
        </w:rPr>
      </w:pPr>
    </w:p>
    <w:p w14:paraId="1F795DA4" w14:textId="77777777" w:rsidR="006957CA" w:rsidRPr="006957CA" w:rsidRDefault="006957CA" w:rsidP="006957CA">
      <w:pPr>
        <w:pStyle w:val="ListParagraph"/>
        <w:widowControl w:val="0"/>
        <w:numPr>
          <w:ilvl w:val="0"/>
          <w:numId w:val="4"/>
        </w:numPr>
        <w:suppressAutoHyphens/>
        <w:spacing w:after="0" w:line="240" w:lineRule="auto"/>
        <w:contextualSpacing w:val="0"/>
        <w:rPr>
          <w:rFonts w:ascii="Times New Roman" w:hAnsi="Times New Roman" w:cs="Times New Roman"/>
          <w:sz w:val="24"/>
          <w:szCs w:val="24"/>
        </w:rPr>
      </w:pPr>
      <w:r w:rsidRPr="006957CA">
        <w:rPr>
          <w:rFonts w:ascii="Times New Roman" w:hAnsi="Times New Roman" w:cs="Times New Roman"/>
          <w:sz w:val="24"/>
          <w:szCs w:val="24"/>
        </w:rPr>
        <w:t xml:space="preserve">Hospital can search for the blood sample. </w:t>
      </w:r>
    </w:p>
    <w:p w14:paraId="0E0A24BD" w14:textId="77777777" w:rsidR="006957CA" w:rsidRPr="006957CA" w:rsidRDefault="006957CA" w:rsidP="006957CA">
      <w:pPr>
        <w:widowControl w:val="0"/>
        <w:suppressAutoHyphens/>
        <w:spacing w:after="0" w:line="240" w:lineRule="auto"/>
        <w:rPr>
          <w:rFonts w:ascii="Times New Roman" w:hAnsi="Times New Roman" w:cs="Times New Roman"/>
          <w:sz w:val="24"/>
          <w:szCs w:val="24"/>
        </w:rPr>
      </w:pPr>
    </w:p>
    <w:p w14:paraId="36301711" w14:textId="77777777" w:rsidR="006957CA" w:rsidRPr="006957CA" w:rsidRDefault="006957CA" w:rsidP="006957CA">
      <w:pPr>
        <w:pStyle w:val="ListParagraph"/>
        <w:widowControl w:val="0"/>
        <w:numPr>
          <w:ilvl w:val="0"/>
          <w:numId w:val="4"/>
        </w:numPr>
        <w:suppressAutoHyphens/>
        <w:spacing w:after="0" w:line="240" w:lineRule="auto"/>
        <w:contextualSpacing w:val="0"/>
        <w:rPr>
          <w:rFonts w:ascii="Times New Roman" w:hAnsi="Times New Roman" w:cs="Times New Roman"/>
          <w:sz w:val="24"/>
          <w:szCs w:val="24"/>
        </w:rPr>
      </w:pPr>
      <w:r w:rsidRPr="006957CA">
        <w:rPr>
          <w:rFonts w:ascii="Times New Roman" w:hAnsi="Times New Roman" w:cs="Times New Roman"/>
          <w:sz w:val="24"/>
          <w:szCs w:val="24"/>
        </w:rPr>
        <w:t>LifeStream Blood Bank provides the functions which connects the hospital and the donor efficiently.</w:t>
      </w:r>
    </w:p>
    <w:p w14:paraId="6DF1A7B0" w14:textId="77777777" w:rsidR="006957CA" w:rsidRPr="006957CA" w:rsidRDefault="006957CA" w:rsidP="006957CA">
      <w:pPr>
        <w:pStyle w:val="ListParagraph"/>
        <w:widowControl w:val="0"/>
        <w:numPr>
          <w:ilvl w:val="0"/>
          <w:numId w:val="4"/>
        </w:numPr>
        <w:suppressAutoHyphens/>
        <w:spacing w:before="240" w:after="120" w:line="240" w:lineRule="auto"/>
        <w:contextualSpacing w:val="0"/>
        <w:rPr>
          <w:rFonts w:ascii="Times New Roman" w:hAnsi="Times New Roman" w:cs="Times New Roman"/>
          <w:sz w:val="24"/>
          <w:szCs w:val="24"/>
        </w:rPr>
      </w:pPr>
      <w:r w:rsidRPr="006957CA">
        <w:rPr>
          <w:rFonts w:ascii="Times New Roman" w:hAnsi="Times New Roman" w:cs="Times New Roman"/>
          <w:sz w:val="24"/>
          <w:szCs w:val="24"/>
        </w:rPr>
        <w:t>LifeStream Blood Bank could be maintained by Administrator.</w:t>
      </w:r>
    </w:p>
    <w:p w14:paraId="6ABAF3D6" w14:textId="77777777" w:rsidR="006957CA" w:rsidRDefault="006957CA" w:rsidP="006957CA">
      <w:pPr>
        <w:pStyle w:val="Heading1"/>
        <w:numPr>
          <w:ilvl w:val="0"/>
          <w:numId w:val="3"/>
        </w:numPr>
        <w:tabs>
          <w:tab w:val="clear" w:pos="432"/>
        </w:tabs>
        <w:ind w:left="720" w:hanging="360"/>
        <w:rPr>
          <w:rFonts w:ascii="Segoe UI" w:hAnsi="Segoe UI"/>
          <w:sz w:val="22"/>
          <w:szCs w:val="22"/>
        </w:rPr>
      </w:pPr>
    </w:p>
    <w:p w14:paraId="21293DF9" w14:textId="1B2C494F" w:rsidR="006957CA" w:rsidRPr="006957CA" w:rsidRDefault="006957CA" w:rsidP="006957CA">
      <w:pPr>
        <w:pStyle w:val="Heading1"/>
        <w:numPr>
          <w:ilvl w:val="0"/>
          <w:numId w:val="0"/>
        </w:numPr>
        <w:rPr>
          <w:rFonts w:ascii="Times New Roman" w:hAnsi="Times New Roman" w:cs="Times New Roman"/>
          <w:sz w:val="36"/>
          <w:szCs w:val="36"/>
        </w:rPr>
      </w:pPr>
      <w:r>
        <w:rPr>
          <w:rFonts w:ascii="Times New Roman" w:hAnsi="Times New Roman" w:cs="Times New Roman"/>
          <w:sz w:val="36"/>
          <w:szCs w:val="36"/>
        </w:rPr>
        <w:t xml:space="preserve"> 3.</w:t>
      </w:r>
      <w:r w:rsidRPr="006957CA">
        <w:rPr>
          <w:rFonts w:ascii="Times New Roman" w:hAnsi="Times New Roman" w:cs="Times New Roman"/>
          <w:sz w:val="36"/>
          <w:szCs w:val="36"/>
        </w:rPr>
        <w:t>Functional Requirements Overview</w:t>
      </w:r>
    </w:p>
    <w:p w14:paraId="463B3C25" w14:textId="77777777" w:rsidR="006957CA" w:rsidRPr="006957CA" w:rsidRDefault="006957CA" w:rsidP="006957CA">
      <w:pPr>
        <w:pStyle w:val="ListParagraph"/>
        <w:rPr>
          <w:rFonts w:ascii="Times New Roman" w:hAnsi="Times New Roman" w:cs="Times New Roman"/>
          <w:sz w:val="24"/>
          <w:szCs w:val="24"/>
        </w:rPr>
      </w:pPr>
      <w:r w:rsidRPr="006957CA">
        <w:rPr>
          <w:rFonts w:ascii="Times New Roman" w:hAnsi="Times New Roman" w:cs="Times New Roman"/>
          <w:sz w:val="24"/>
          <w:szCs w:val="24"/>
        </w:rPr>
        <w:t>LifeStream Blood Bank consists of four modules described as below.</w:t>
      </w:r>
    </w:p>
    <w:p w14:paraId="697F243E" w14:textId="77777777" w:rsidR="006957CA" w:rsidRPr="006957CA" w:rsidRDefault="006957CA" w:rsidP="006957CA">
      <w:pPr>
        <w:pStyle w:val="ListParagraph"/>
        <w:widowControl w:val="0"/>
        <w:numPr>
          <w:ilvl w:val="0"/>
          <w:numId w:val="5"/>
        </w:numPr>
        <w:suppressAutoHyphens/>
        <w:spacing w:after="0" w:line="240" w:lineRule="auto"/>
        <w:rPr>
          <w:rFonts w:ascii="Times New Roman" w:hAnsi="Times New Roman" w:cs="Times New Roman"/>
          <w:sz w:val="24"/>
          <w:szCs w:val="24"/>
        </w:rPr>
      </w:pPr>
      <w:r w:rsidRPr="006957CA">
        <w:rPr>
          <w:rFonts w:ascii="Times New Roman" w:hAnsi="Times New Roman" w:cs="Times New Roman"/>
          <w:sz w:val="24"/>
          <w:szCs w:val="24"/>
        </w:rPr>
        <w:t>Hospital Module</w:t>
      </w:r>
    </w:p>
    <w:p w14:paraId="4D9E3F55" w14:textId="77777777" w:rsidR="006957CA" w:rsidRPr="006957CA" w:rsidRDefault="006957CA" w:rsidP="006957CA">
      <w:pPr>
        <w:pStyle w:val="ListParagraph"/>
        <w:widowControl w:val="0"/>
        <w:numPr>
          <w:ilvl w:val="0"/>
          <w:numId w:val="5"/>
        </w:numPr>
        <w:suppressAutoHyphens/>
        <w:spacing w:after="0" w:line="240" w:lineRule="auto"/>
        <w:contextualSpacing w:val="0"/>
        <w:rPr>
          <w:rFonts w:ascii="Times New Roman" w:hAnsi="Times New Roman" w:cs="Times New Roman"/>
          <w:sz w:val="24"/>
          <w:szCs w:val="24"/>
        </w:rPr>
      </w:pPr>
      <w:r w:rsidRPr="006957CA">
        <w:rPr>
          <w:rFonts w:ascii="Times New Roman" w:hAnsi="Times New Roman" w:cs="Times New Roman"/>
          <w:sz w:val="24"/>
          <w:szCs w:val="24"/>
        </w:rPr>
        <w:t>Donor Module</w:t>
      </w:r>
    </w:p>
    <w:p w14:paraId="4AF06D6E" w14:textId="77777777" w:rsidR="006957CA" w:rsidRPr="006957CA" w:rsidRDefault="006957CA" w:rsidP="006957CA">
      <w:pPr>
        <w:pStyle w:val="ListParagraph"/>
        <w:widowControl w:val="0"/>
        <w:numPr>
          <w:ilvl w:val="0"/>
          <w:numId w:val="5"/>
        </w:numPr>
        <w:suppressAutoHyphens/>
        <w:spacing w:after="0" w:line="240" w:lineRule="auto"/>
        <w:contextualSpacing w:val="0"/>
        <w:rPr>
          <w:rFonts w:ascii="Times New Roman" w:hAnsi="Times New Roman" w:cs="Times New Roman"/>
          <w:sz w:val="24"/>
          <w:szCs w:val="24"/>
        </w:rPr>
      </w:pPr>
      <w:r w:rsidRPr="006957CA">
        <w:rPr>
          <w:rFonts w:ascii="Times New Roman" w:hAnsi="Times New Roman" w:cs="Times New Roman"/>
          <w:sz w:val="24"/>
          <w:szCs w:val="24"/>
        </w:rPr>
        <w:t>Admin Module</w:t>
      </w:r>
    </w:p>
    <w:p w14:paraId="04A2EEBB" w14:textId="77777777" w:rsidR="006957CA" w:rsidRPr="006957CA" w:rsidRDefault="006957CA" w:rsidP="006957CA">
      <w:pPr>
        <w:pStyle w:val="ListParagraph"/>
        <w:rPr>
          <w:rFonts w:ascii="Times New Roman" w:hAnsi="Times New Roman" w:cs="Times New Roman"/>
          <w:sz w:val="24"/>
          <w:szCs w:val="24"/>
        </w:rPr>
      </w:pPr>
    </w:p>
    <w:p w14:paraId="79AD2045" w14:textId="77777777" w:rsidR="006957CA" w:rsidRPr="006957CA" w:rsidRDefault="006957CA" w:rsidP="006957CA">
      <w:pPr>
        <w:pStyle w:val="Heading"/>
        <w:rPr>
          <w:rFonts w:ascii="Times New Roman" w:hAnsi="Times New Roman" w:cs="Times New Roman"/>
          <w:b/>
          <w:bCs/>
          <w:sz w:val="24"/>
          <w:szCs w:val="24"/>
        </w:rPr>
      </w:pPr>
      <w:r w:rsidRPr="006957CA">
        <w:rPr>
          <w:rFonts w:ascii="Times New Roman" w:hAnsi="Times New Roman" w:cs="Times New Roman"/>
          <w:b/>
          <w:bCs/>
          <w:sz w:val="24"/>
          <w:szCs w:val="24"/>
        </w:rPr>
        <w:t>3.1 Hospital Module</w:t>
      </w:r>
    </w:p>
    <w:p w14:paraId="01BBFAF2" w14:textId="77777777" w:rsidR="006957CA" w:rsidRPr="006957CA"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6957CA">
        <w:rPr>
          <w:rFonts w:ascii="Times New Roman" w:hAnsi="Times New Roman" w:cs="Times New Roman"/>
          <w:sz w:val="24"/>
          <w:szCs w:val="24"/>
        </w:rPr>
        <w:t>Hospital can register, create its own account and login.</w:t>
      </w:r>
    </w:p>
    <w:p w14:paraId="2396BD67" w14:textId="77777777" w:rsidR="006957CA" w:rsidRPr="006957CA" w:rsidRDefault="006957CA" w:rsidP="006957CA">
      <w:pPr>
        <w:pStyle w:val="ListParagraph"/>
        <w:ind w:left="1418"/>
        <w:rPr>
          <w:rFonts w:ascii="Times New Roman" w:hAnsi="Times New Roman" w:cs="Times New Roman"/>
          <w:sz w:val="24"/>
          <w:szCs w:val="24"/>
        </w:rPr>
      </w:pPr>
    </w:p>
    <w:p w14:paraId="68ECE7B1" w14:textId="77777777" w:rsidR="006957CA" w:rsidRPr="006957CA"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6957CA">
        <w:rPr>
          <w:rFonts w:ascii="Times New Roman" w:hAnsi="Times New Roman" w:cs="Times New Roman"/>
          <w:sz w:val="24"/>
          <w:szCs w:val="24"/>
        </w:rPr>
        <w:t>LifeStream Blood Bank provides the function which allows hospital authority to post online request for particular blood group donor.</w:t>
      </w:r>
    </w:p>
    <w:p w14:paraId="638168E2" w14:textId="77777777" w:rsidR="006957CA" w:rsidRPr="006957CA" w:rsidRDefault="006957CA" w:rsidP="006957CA">
      <w:pPr>
        <w:pStyle w:val="ListParagraph"/>
        <w:rPr>
          <w:rFonts w:ascii="Times New Roman" w:hAnsi="Times New Roman" w:cs="Times New Roman"/>
          <w:sz w:val="24"/>
          <w:szCs w:val="24"/>
        </w:rPr>
      </w:pPr>
    </w:p>
    <w:p w14:paraId="76A1A268" w14:textId="77777777" w:rsidR="006957CA" w:rsidRPr="006957CA"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6957CA">
        <w:rPr>
          <w:rFonts w:ascii="Times New Roman" w:hAnsi="Times New Roman" w:cs="Times New Roman"/>
          <w:sz w:val="24"/>
          <w:szCs w:val="24"/>
        </w:rPr>
        <w:t>Hospital can access request history of blood to check whether the request has been accepted or denied.</w:t>
      </w:r>
    </w:p>
    <w:p w14:paraId="31E056BC" w14:textId="77777777" w:rsidR="006957CA" w:rsidRPr="001C542F" w:rsidRDefault="006957CA" w:rsidP="006957CA">
      <w:pPr>
        <w:widowControl w:val="0"/>
        <w:suppressAutoHyphens/>
        <w:spacing w:after="0" w:line="240" w:lineRule="auto"/>
        <w:rPr>
          <w:rFonts w:ascii="Segoe UI" w:hAnsi="Segoe UI"/>
        </w:rPr>
      </w:pPr>
    </w:p>
    <w:p w14:paraId="0011E053" w14:textId="77777777" w:rsidR="006957CA" w:rsidRPr="006957CA" w:rsidRDefault="006957CA" w:rsidP="00ED3FA1">
      <w:pPr>
        <w:pStyle w:val="Heading"/>
        <w:rPr>
          <w:rFonts w:ascii="Times New Roman" w:hAnsi="Times New Roman" w:cs="Times New Roman"/>
          <w:b/>
          <w:bCs/>
          <w:sz w:val="24"/>
          <w:szCs w:val="24"/>
        </w:rPr>
      </w:pPr>
      <w:r w:rsidRPr="006957CA">
        <w:rPr>
          <w:rFonts w:ascii="Times New Roman" w:hAnsi="Times New Roman" w:cs="Times New Roman"/>
          <w:b/>
          <w:bCs/>
          <w:sz w:val="24"/>
          <w:szCs w:val="24"/>
        </w:rPr>
        <w:t>3.2 Donor Module</w:t>
      </w:r>
    </w:p>
    <w:p w14:paraId="48D78AF9" w14:textId="77777777" w:rsidR="006957CA" w:rsidRPr="00ED3FA1"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ED3FA1">
        <w:rPr>
          <w:rFonts w:ascii="Times New Roman" w:hAnsi="Times New Roman" w:cs="Times New Roman"/>
          <w:sz w:val="24"/>
          <w:szCs w:val="24"/>
        </w:rPr>
        <w:t>Donor can register and create his own account.</w:t>
      </w:r>
    </w:p>
    <w:p w14:paraId="0FFB3C7E" w14:textId="77777777" w:rsidR="006957CA" w:rsidRPr="00ED3FA1" w:rsidRDefault="006957CA" w:rsidP="006957CA">
      <w:pPr>
        <w:pStyle w:val="ListParagraph"/>
        <w:ind w:left="1418"/>
        <w:rPr>
          <w:rFonts w:ascii="Times New Roman" w:hAnsi="Times New Roman" w:cs="Times New Roman"/>
          <w:sz w:val="24"/>
          <w:szCs w:val="24"/>
        </w:rPr>
      </w:pPr>
    </w:p>
    <w:p w14:paraId="344C5A35" w14:textId="77777777" w:rsidR="006957CA" w:rsidRPr="00ED3FA1" w:rsidRDefault="006957CA" w:rsidP="006957CA">
      <w:pPr>
        <w:pStyle w:val="ListParagraph"/>
        <w:widowControl w:val="0"/>
        <w:numPr>
          <w:ilvl w:val="0"/>
          <w:numId w:val="7"/>
        </w:numPr>
        <w:suppressAutoHyphens/>
        <w:spacing w:after="0" w:line="240" w:lineRule="auto"/>
        <w:rPr>
          <w:rFonts w:ascii="Times New Roman" w:hAnsi="Times New Roman" w:cs="Times New Roman"/>
          <w:sz w:val="24"/>
          <w:szCs w:val="24"/>
        </w:rPr>
      </w:pPr>
      <w:r w:rsidRPr="00ED3FA1">
        <w:rPr>
          <w:rFonts w:ascii="Times New Roman" w:hAnsi="Times New Roman" w:cs="Times New Roman"/>
          <w:sz w:val="24"/>
          <w:szCs w:val="24"/>
        </w:rPr>
        <w:t>LifeStream Blood Bank provides the function which allows donor to select           appointment date.</w:t>
      </w:r>
    </w:p>
    <w:p w14:paraId="702D7213" w14:textId="77777777" w:rsidR="006957CA" w:rsidRPr="00ED3FA1" w:rsidRDefault="006957CA" w:rsidP="006957CA">
      <w:pPr>
        <w:widowControl w:val="0"/>
        <w:suppressAutoHyphens/>
        <w:spacing w:after="0" w:line="240" w:lineRule="auto"/>
        <w:rPr>
          <w:rFonts w:ascii="Times New Roman" w:hAnsi="Times New Roman" w:cs="Times New Roman"/>
          <w:sz w:val="24"/>
          <w:szCs w:val="24"/>
        </w:rPr>
      </w:pPr>
    </w:p>
    <w:p w14:paraId="1A7E4667" w14:textId="77777777" w:rsidR="006957CA" w:rsidRPr="00ED3FA1"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ED3FA1">
        <w:rPr>
          <w:rFonts w:ascii="Times New Roman" w:hAnsi="Times New Roman" w:cs="Times New Roman"/>
          <w:sz w:val="24"/>
          <w:szCs w:val="24"/>
        </w:rPr>
        <w:t xml:space="preserve">Donors can see their previous donation history. </w:t>
      </w:r>
    </w:p>
    <w:p w14:paraId="795FAEDD" w14:textId="77777777" w:rsidR="006957CA" w:rsidRPr="00ED3FA1" w:rsidRDefault="006957CA" w:rsidP="006957CA">
      <w:pPr>
        <w:pStyle w:val="ListParagraph"/>
        <w:rPr>
          <w:rFonts w:ascii="Times New Roman" w:hAnsi="Times New Roman" w:cs="Times New Roman"/>
          <w:sz w:val="24"/>
          <w:szCs w:val="24"/>
        </w:rPr>
      </w:pPr>
    </w:p>
    <w:p w14:paraId="66C43F22" w14:textId="77777777" w:rsidR="006957CA" w:rsidRPr="00ED3FA1"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ED3FA1">
        <w:rPr>
          <w:rFonts w:ascii="Times New Roman" w:hAnsi="Times New Roman" w:cs="Times New Roman"/>
          <w:sz w:val="24"/>
          <w:szCs w:val="24"/>
        </w:rPr>
        <w:t>Donor can even request for blood for his/her family.</w:t>
      </w:r>
    </w:p>
    <w:p w14:paraId="2E4008EC" w14:textId="6A14D938" w:rsidR="006957CA" w:rsidRPr="00ED3FA1" w:rsidRDefault="00ED3FA1" w:rsidP="006957CA">
      <w:pPr>
        <w:pStyle w:val="Heading"/>
        <w:rPr>
          <w:rFonts w:ascii="Times New Roman" w:hAnsi="Times New Roman" w:cs="Times New Roman"/>
          <w:b/>
          <w:bCs/>
          <w:sz w:val="24"/>
          <w:szCs w:val="24"/>
        </w:rPr>
      </w:pPr>
      <w:r>
        <w:lastRenderedPageBreak/>
        <w:t xml:space="preserve"> </w:t>
      </w:r>
      <w:r w:rsidR="006957CA" w:rsidRPr="00ED3FA1">
        <w:rPr>
          <w:rFonts w:ascii="Times New Roman" w:hAnsi="Times New Roman" w:cs="Times New Roman"/>
          <w:b/>
          <w:bCs/>
          <w:sz w:val="24"/>
          <w:szCs w:val="24"/>
        </w:rPr>
        <w:t>3.3 Admin Module</w:t>
      </w:r>
    </w:p>
    <w:p w14:paraId="69A31408" w14:textId="77777777" w:rsidR="006957CA" w:rsidRPr="009E7D83" w:rsidRDefault="006957CA" w:rsidP="006957CA">
      <w:pPr>
        <w:pStyle w:val="ListParagraph"/>
        <w:ind w:left="1418"/>
        <w:rPr>
          <w:rFonts w:ascii="Segoe UI" w:hAnsi="Segoe UI"/>
        </w:rPr>
      </w:pPr>
    </w:p>
    <w:p w14:paraId="30446FFE" w14:textId="77777777" w:rsidR="006957CA" w:rsidRPr="00ED3FA1"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ED3FA1">
        <w:rPr>
          <w:rFonts w:ascii="Times New Roman" w:hAnsi="Times New Roman" w:cs="Times New Roman"/>
          <w:sz w:val="24"/>
          <w:szCs w:val="24"/>
        </w:rPr>
        <w:t>LifeStream Blood Bank should provide all functions to admin how to handle the system.</w:t>
      </w:r>
    </w:p>
    <w:p w14:paraId="4C892B21" w14:textId="77777777" w:rsidR="006957CA" w:rsidRPr="00ED3FA1" w:rsidRDefault="006957CA" w:rsidP="006957CA">
      <w:pPr>
        <w:pStyle w:val="ListParagraph"/>
        <w:rPr>
          <w:rFonts w:ascii="Times New Roman" w:hAnsi="Times New Roman" w:cs="Times New Roman"/>
          <w:sz w:val="24"/>
          <w:szCs w:val="24"/>
        </w:rPr>
      </w:pPr>
    </w:p>
    <w:p w14:paraId="4548723F" w14:textId="77777777" w:rsidR="006957CA" w:rsidRPr="00ED3FA1"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ED3FA1">
        <w:rPr>
          <w:rFonts w:ascii="Times New Roman" w:hAnsi="Times New Roman" w:cs="Times New Roman"/>
          <w:sz w:val="24"/>
          <w:szCs w:val="24"/>
        </w:rPr>
        <w:t>The new login or online requests are handled by the admin.</w:t>
      </w:r>
    </w:p>
    <w:p w14:paraId="0753ABE3" w14:textId="77777777" w:rsidR="006957CA" w:rsidRPr="00ED3FA1" w:rsidRDefault="006957CA" w:rsidP="006957CA">
      <w:pPr>
        <w:pStyle w:val="ListParagraph"/>
        <w:rPr>
          <w:rFonts w:ascii="Times New Roman" w:hAnsi="Times New Roman" w:cs="Times New Roman"/>
          <w:sz w:val="24"/>
          <w:szCs w:val="24"/>
        </w:rPr>
      </w:pPr>
    </w:p>
    <w:p w14:paraId="2FF5E481" w14:textId="77777777" w:rsidR="006957CA" w:rsidRPr="00ED3FA1"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ED3FA1">
        <w:rPr>
          <w:rFonts w:ascii="Times New Roman" w:hAnsi="Times New Roman" w:cs="Times New Roman"/>
          <w:sz w:val="24"/>
          <w:szCs w:val="24"/>
        </w:rPr>
        <w:t>Could able to know all the information of hospital and donor.</w:t>
      </w:r>
    </w:p>
    <w:p w14:paraId="074BF5D2" w14:textId="77777777" w:rsidR="006957CA" w:rsidRPr="00ED3FA1" w:rsidRDefault="006957CA" w:rsidP="006957CA">
      <w:pPr>
        <w:pStyle w:val="ListParagraph"/>
        <w:rPr>
          <w:rFonts w:ascii="Times New Roman" w:hAnsi="Times New Roman" w:cs="Times New Roman"/>
          <w:sz w:val="24"/>
          <w:szCs w:val="24"/>
        </w:rPr>
      </w:pPr>
    </w:p>
    <w:p w14:paraId="08221B4F" w14:textId="77777777" w:rsidR="006957CA" w:rsidRPr="00ED3FA1"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ED3FA1">
        <w:rPr>
          <w:rFonts w:ascii="Times New Roman" w:hAnsi="Times New Roman" w:cs="Times New Roman"/>
          <w:sz w:val="24"/>
          <w:szCs w:val="24"/>
        </w:rPr>
        <w:t>Status and quantity of blood available.</w:t>
      </w:r>
    </w:p>
    <w:p w14:paraId="1F7E6B03" w14:textId="77777777" w:rsidR="006957CA" w:rsidRPr="00ED3FA1" w:rsidRDefault="006957CA" w:rsidP="006957CA">
      <w:pPr>
        <w:pStyle w:val="ListParagraph"/>
        <w:rPr>
          <w:rFonts w:ascii="Times New Roman" w:hAnsi="Times New Roman" w:cs="Times New Roman"/>
          <w:sz w:val="24"/>
          <w:szCs w:val="24"/>
        </w:rPr>
      </w:pPr>
    </w:p>
    <w:p w14:paraId="4FDC063D" w14:textId="77777777" w:rsidR="006957CA" w:rsidRPr="00ED3FA1" w:rsidRDefault="006957CA" w:rsidP="006957CA">
      <w:pPr>
        <w:pStyle w:val="ListParagraph"/>
        <w:widowControl w:val="0"/>
        <w:numPr>
          <w:ilvl w:val="0"/>
          <w:numId w:val="4"/>
        </w:numPr>
        <w:suppressAutoHyphens/>
        <w:spacing w:after="0" w:line="240" w:lineRule="auto"/>
        <w:ind w:left="1418"/>
        <w:contextualSpacing w:val="0"/>
        <w:rPr>
          <w:rFonts w:ascii="Times New Roman" w:hAnsi="Times New Roman" w:cs="Times New Roman"/>
          <w:sz w:val="24"/>
          <w:szCs w:val="24"/>
        </w:rPr>
      </w:pPr>
      <w:r w:rsidRPr="00ED3FA1">
        <w:rPr>
          <w:rFonts w:ascii="Times New Roman" w:hAnsi="Times New Roman" w:cs="Times New Roman"/>
          <w:sz w:val="24"/>
          <w:szCs w:val="24"/>
        </w:rPr>
        <w:t xml:space="preserve">Admin even can see the pending requests and full request history. </w:t>
      </w:r>
    </w:p>
    <w:p w14:paraId="46E83C2F" w14:textId="77777777" w:rsidR="006957CA" w:rsidRPr="00ED3FA1" w:rsidRDefault="006957CA" w:rsidP="006957CA">
      <w:pPr>
        <w:pStyle w:val="ListParagraph"/>
        <w:rPr>
          <w:rFonts w:ascii="Times New Roman" w:hAnsi="Times New Roman" w:cs="Times New Roman"/>
          <w:sz w:val="24"/>
          <w:szCs w:val="24"/>
        </w:rPr>
      </w:pPr>
    </w:p>
    <w:p w14:paraId="5659B1BD" w14:textId="01C340E6" w:rsidR="006957CA" w:rsidRPr="00ED3FA1" w:rsidRDefault="006957CA" w:rsidP="006957CA">
      <w:pPr>
        <w:pStyle w:val="Heading1"/>
        <w:numPr>
          <w:ilvl w:val="0"/>
          <w:numId w:val="0"/>
        </w:numPr>
        <w:rPr>
          <w:rFonts w:ascii="Times New Roman" w:hAnsi="Times New Roman" w:cs="Times New Roman"/>
          <w:sz w:val="36"/>
          <w:szCs w:val="36"/>
        </w:rPr>
      </w:pPr>
      <w:r w:rsidRPr="00ED3FA1">
        <w:rPr>
          <w:rFonts w:ascii="Times New Roman" w:hAnsi="Times New Roman" w:cs="Times New Roman"/>
          <w:sz w:val="36"/>
          <w:szCs w:val="36"/>
        </w:rPr>
        <w:t xml:space="preserve">4.Non-functional Requirements </w:t>
      </w:r>
    </w:p>
    <w:p w14:paraId="4A047142" w14:textId="77777777" w:rsidR="006957CA" w:rsidRPr="00ED3FA1" w:rsidRDefault="006957CA" w:rsidP="006957CA">
      <w:pPr>
        <w:pStyle w:val="BodyText"/>
        <w:numPr>
          <w:ilvl w:val="0"/>
          <w:numId w:val="6"/>
        </w:numPr>
        <w:suppressAutoHyphens/>
        <w:autoSpaceDE/>
        <w:autoSpaceDN/>
        <w:spacing w:after="120"/>
      </w:pPr>
      <w:r w:rsidRPr="00ED3FA1">
        <w:t>The website should use professional design, look and feel and color scheme.</w:t>
      </w:r>
    </w:p>
    <w:p w14:paraId="2779C366" w14:textId="77777777" w:rsidR="006957CA" w:rsidRPr="00ED3FA1" w:rsidRDefault="006957CA" w:rsidP="006957CA">
      <w:pPr>
        <w:pStyle w:val="BodyText"/>
        <w:numPr>
          <w:ilvl w:val="0"/>
          <w:numId w:val="6"/>
        </w:numPr>
        <w:suppressAutoHyphens/>
        <w:autoSpaceDE/>
        <w:autoSpaceDN/>
        <w:spacing w:after="120"/>
      </w:pPr>
      <w:r w:rsidRPr="00ED3FA1">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14:paraId="0549F268" w14:textId="77777777" w:rsidR="006957CA" w:rsidRPr="00ED3FA1" w:rsidRDefault="006957CA" w:rsidP="006957CA">
      <w:pPr>
        <w:pStyle w:val="BodyText"/>
        <w:numPr>
          <w:ilvl w:val="0"/>
          <w:numId w:val="6"/>
        </w:numPr>
        <w:suppressAutoHyphens/>
        <w:autoSpaceDE/>
        <w:autoSpaceDN/>
        <w:spacing w:after="120"/>
      </w:pPr>
      <w:r w:rsidRPr="00ED3FA1">
        <w:t>Being a public website, the site must follow general usability guidelines for menus, navigations, colors, links and other actions provided on the screens.</w:t>
      </w:r>
    </w:p>
    <w:p w14:paraId="00E524CD" w14:textId="77777777" w:rsidR="006957CA" w:rsidRPr="00ED3FA1" w:rsidRDefault="006957CA" w:rsidP="006957CA">
      <w:pPr>
        <w:pStyle w:val="BodyText"/>
        <w:numPr>
          <w:ilvl w:val="0"/>
          <w:numId w:val="6"/>
        </w:numPr>
        <w:suppressAutoHyphens/>
        <w:autoSpaceDE/>
        <w:autoSpaceDN/>
        <w:spacing w:after="120"/>
      </w:pPr>
      <w:r w:rsidRPr="00ED3FA1">
        <w:t>The system should be designed in such a manner that user will be able to complete tasks in minimum number of steps.</w:t>
      </w:r>
    </w:p>
    <w:p w14:paraId="4EB29A63" w14:textId="77777777" w:rsidR="006957CA" w:rsidRDefault="006957CA" w:rsidP="006957CA">
      <w:pPr>
        <w:rPr>
          <w:rFonts w:ascii="Times New Roman" w:hAnsi="Times New Roman" w:cs="Times New Roman"/>
          <w:b/>
          <w:bCs/>
          <w:sz w:val="36"/>
          <w:szCs w:val="36"/>
        </w:rPr>
      </w:pPr>
    </w:p>
    <w:p w14:paraId="2334E693" w14:textId="48A6F67D" w:rsidR="006957CA" w:rsidRDefault="006957CA" w:rsidP="006957CA">
      <w:pPr>
        <w:rPr>
          <w:rFonts w:ascii="Times New Roman" w:hAnsi="Times New Roman" w:cs="Times New Roman"/>
          <w:b/>
          <w:bCs/>
          <w:sz w:val="24"/>
          <w:szCs w:val="24"/>
        </w:rPr>
      </w:pPr>
    </w:p>
    <w:p w14:paraId="484AF99E" w14:textId="7F5704ED" w:rsidR="00ED3FA1" w:rsidRDefault="00ED3FA1" w:rsidP="006957CA">
      <w:pPr>
        <w:rPr>
          <w:rFonts w:ascii="Times New Roman" w:hAnsi="Times New Roman" w:cs="Times New Roman"/>
          <w:b/>
          <w:bCs/>
          <w:sz w:val="24"/>
          <w:szCs w:val="24"/>
        </w:rPr>
      </w:pPr>
    </w:p>
    <w:p w14:paraId="4864F2D4" w14:textId="63C49D3C" w:rsidR="00ED3FA1" w:rsidRDefault="00ED3FA1" w:rsidP="006957CA">
      <w:pPr>
        <w:rPr>
          <w:rFonts w:ascii="Times New Roman" w:hAnsi="Times New Roman" w:cs="Times New Roman"/>
          <w:b/>
          <w:bCs/>
          <w:sz w:val="24"/>
          <w:szCs w:val="24"/>
        </w:rPr>
      </w:pPr>
    </w:p>
    <w:p w14:paraId="08D0E80F" w14:textId="51633215" w:rsidR="00ED3FA1" w:rsidRDefault="00ED3FA1" w:rsidP="006957CA">
      <w:pPr>
        <w:rPr>
          <w:rFonts w:ascii="Times New Roman" w:hAnsi="Times New Roman" w:cs="Times New Roman"/>
          <w:b/>
          <w:bCs/>
          <w:sz w:val="24"/>
          <w:szCs w:val="24"/>
        </w:rPr>
      </w:pPr>
    </w:p>
    <w:p w14:paraId="65853707" w14:textId="429CFADC" w:rsidR="00ED3FA1" w:rsidRDefault="00ED3FA1" w:rsidP="006957CA">
      <w:pPr>
        <w:rPr>
          <w:rFonts w:ascii="Times New Roman" w:hAnsi="Times New Roman" w:cs="Times New Roman"/>
          <w:b/>
          <w:bCs/>
          <w:sz w:val="24"/>
          <w:szCs w:val="24"/>
        </w:rPr>
      </w:pPr>
    </w:p>
    <w:p w14:paraId="1B50924E" w14:textId="7D097FA4" w:rsidR="00ED3FA1" w:rsidRDefault="00ED3FA1" w:rsidP="006957CA">
      <w:pPr>
        <w:rPr>
          <w:rFonts w:ascii="Times New Roman" w:hAnsi="Times New Roman" w:cs="Times New Roman"/>
          <w:b/>
          <w:bCs/>
          <w:sz w:val="24"/>
          <w:szCs w:val="24"/>
        </w:rPr>
      </w:pPr>
    </w:p>
    <w:p w14:paraId="7072B774" w14:textId="7BF4C729" w:rsidR="00ED3FA1" w:rsidRDefault="00ED3FA1" w:rsidP="006957CA">
      <w:pPr>
        <w:rPr>
          <w:rFonts w:ascii="Times New Roman" w:hAnsi="Times New Roman" w:cs="Times New Roman"/>
          <w:b/>
          <w:bCs/>
          <w:sz w:val="24"/>
          <w:szCs w:val="24"/>
        </w:rPr>
      </w:pPr>
    </w:p>
    <w:p w14:paraId="788970FE" w14:textId="4BC0BF47" w:rsidR="00ED3FA1" w:rsidRDefault="00ED3FA1" w:rsidP="006957CA">
      <w:pPr>
        <w:rPr>
          <w:rFonts w:ascii="Times New Roman" w:hAnsi="Times New Roman" w:cs="Times New Roman"/>
          <w:b/>
          <w:bCs/>
          <w:sz w:val="24"/>
          <w:szCs w:val="24"/>
        </w:rPr>
      </w:pPr>
    </w:p>
    <w:p w14:paraId="3C76DC23" w14:textId="36E80049" w:rsidR="00ED3FA1" w:rsidRDefault="00ED3FA1" w:rsidP="006957CA">
      <w:pPr>
        <w:rPr>
          <w:rFonts w:ascii="Times New Roman" w:hAnsi="Times New Roman" w:cs="Times New Roman"/>
          <w:b/>
          <w:bCs/>
          <w:sz w:val="24"/>
          <w:szCs w:val="24"/>
        </w:rPr>
      </w:pPr>
    </w:p>
    <w:p w14:paraId="7D5FB4A0" w14:textId="5BA16299" w:rsidR="00ED3FA1" w:rsidRDefault="00ED3FA1" w:rsidP="006957CA">
      <w:pPr>
        <w:rPr>
          <w:rFonts w:ascii="Times New Roman" w:hAnsi="Times New Roman" w:cs="Times New Roman"/>
          <w:b/>
          <w:bCs/>
          <w:sz w:val="24"/>
          <w:szCs w:val="24"/>
        </w:rPr>
      </w:pPr>
    </w:p>
    <w:p w14:paraId="595066D1" w14:textId="7C853497" w:rsidR="00ED3FA1" w:rsidRDefault="00ED3FA1" w:rsidP="006957CA">
      <w:pPr>
        <w:rPr>
          <w:rFonts w:ascii="Times New Roman" w:hAnsi="Times New Roman" w:cs="Times New Roman"/>
          <w:b/>
          <w:bCs/>
          <w:sz w:val="24"/>
          <w:szCs w:val="24"/>
        </w:rPr>
      </w:pPr>
    </w:p>
    <w:p w14:paraId="1D3F8ECD" w14:textId="2A561163" w:rsidR="00ED3FA1" w:rsidRDefault="00ED3FA1" w:rsidP="006957CA">
      <w:pPr>
        <w:rPr>
          <w:rFonts w:ascii="Times New Roman" w:hAnsi="Times New Roman" w:cs="Times New Roman"/>
          <w:b/>
          <w:bCs/>
          <w:sz w:val="24"/>
          <w:szCs w:val="24"/>
        </w:rPr>
      </w:pPr>
    </w:p>
    <w:p w14:paraId="42E5BE4F" w14:textId="6A57C6E5" w:rsidR="00ED3FA1" w:rsidRDefault="00ED3FA1" w:rsidP="00ED3FA1">
      <w:pPr>
        <w:rPr>
          <w:rFonts w:ascii="Times New Roman" w:hAnsi="Times New Roman" w:cs="Times New Roman"/>
          <w:b/>
          <w:bCs/>
          <w:sz w:val="36"/>
          <w:szCs w:val="36"/>
        </w:rPr>
      </w:pPr>
      <w:r>
        <w:rPr>
          <w:rFonts w:ascii="Times New Roman" w:hAnsi="Times New Roman" w:cs="Times New Roman"/>
          <w:b/>
          <w:bCs/>
          <w:sz w:val="36"/>
          <w:szCs w:val="36"/>
        </w:rPr>
        <w:lastRenderedPageBreak/>
        <w:t>5.</w:t>
      </w:r>
      <w:r w:rsidRPr="00ED3FA1">
        <w:rPr>
          <w:rFonts w:ascii="Times New Roman" w:hAnsi="Times New Roman" w:cs="Times New Roman"/>
          <w:b/>
          <w:bCs/>
          <w:sz w:val="36"/>
          <w:szCs w:val="36"/>
        </w:rPr>
        <w:t>Use Case Diagram</w:t>
      </w:r>
    </w:p>
    <w:p w14:paraId="24D74B67" w14:textId="384B3CEA" w:rsidR="00ED3FA1" w:rsidRDefault="00ED3FA1" w:rsidP="00ED3FA1">
      <w:pPr>
        <w:rPr>
          <w:rFonts w:ascii="Times New Roman" w:hAnsi="Times New Roman" w:cs="Times New Roman"/>
          <w:b/>
          <w:bCs/>
          <w:sz w:val="24"/>
          <w:szCs w:val="24"/>
        </w:rPr>
      </w:pPr>
      <w:r w:rsidRPr="00ED3FA1">
        <w:rPr>
          <w:rFonts w:ascii="Times New Roman" w:hAnsi="Times New Roman" w:cs="Times New Roman"/>
          <w:b/>
          <w:bCs/>
          <w:sz w:val="24"/>
          <w:szCs w:val="24"/>
        </w:rPr>
        <w:t>5.1</w:t>
      </w:r>
      <w:r>
        <w:rPr>
          <w:rFonts w:ascii="Times New Roman" w:hAnsi="Times New Roman" w:cs="Times New Roman"/>
          <w:b/>
          <w:bCs/>
          <w:sz w:val="24"/>
          <w:szCs w:val="24"/>
        </w:rPr>
        <w:t xml:space="preserve">Admin                                                                                </w:t>
      </w:r>
    </w:p>
    <w:p w14:paraId="023BE95E" w14:textId="1BE4BD1F" w:rsidR="00ED3FA1" w:rsidRDefault="00ED3FA1" w:rsidP="00ED3FA1">
      <w:pPr>
        <w:rPr>
          <w:rFonts w:ascii="Times New Roman" w:hAnsi="Times New Roman" w:cs="Times New Roman"/>
          <w:b/>
          <w:bCs/>
          <w:sz w:val="24"/>
          <w:szCs w:val="24"/>
        </w:rPr>
      </w:pPr>
      <w:r>
        <w:rPr>
          <w:b/>
          <w:noProof/>
          <w:sz w:val="28"/>
          <w:szCs w:val="28"/>
        </w:rPr>
        <mc:AlternateContent>
          <mc:Choice Requires="wps">
            <w:drawing>
              <wp:anchor distT="0" distB="0" distL="114300" distR="114300" simplePos="0" relativeHeight="251659264" behindDoc="0" locked="0" layoutInCell="1" allowOverlap="1" wp14:anchorId="02CCC573" wp14:editId="2B2C151B">
                <wp:simplePos x="0" y="0"/>
                <wp:positionH relativeFrom="margin">
                  <wp:posOffset>3093720</wp:posOffset>
                </wp:positionH>
                <wp:positionV relativeFrom="paragraph">
                  <wp:posOffset>108585</wp:posOffset>
                </wp:positionV>
                <wp:extent cx="2453640" cy="58902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2453640" cy="5890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C6FE3" id="Rectangle 1" o:spid="_x0000_s1026" style="position:absolute;margin-left:243.6pt;margin-top:8.55pt;width:193.2pt;height:46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" fillcolor="white [3201]" strokecolor="black [3200]" strokeweight="1pt">
                <w10:wrap anchorx="margin"/>
              </v:rect>
            </w:pict>
          </mc:Fallback>
        </mc:AlternateContent>
      </w:r>
    </w:p>
    <w:p w14:paraId="4082A4C6" w14:textId="21183BE2" w:rsidR="00ED3FA1" w:rsidRDefault="00ED3FA1" w:rsidP="00ED3FA1">
      <w:pPr>
        <w:rPr>
          <w:rFonts w:ascii="Times New Roman" w:hAnsi="Times New Roman" w:cs="Times New Roman"/>
          <w:b/>
          <w:bCs/>
          <w:sz w:val="24"/>
          <w:szCs w:val="24"/>
        </w:rPr>
      </w:pPr>
      <w:r>
        <w:rPr>
          <w:i/>
          <w:noProof/>
        </w:rPr>
        <mc:AlternateContent>
          <mc:Choice Requires="wps">
            <w:drawing>
              <wp:anchor distT="0" distB="0" distL="114300" distR="114300" simplePos="0" relativeHeight="251661312" behindDoc="0" locked="0" layoutInCell="1" allowOverlap="1" wp14:anchorId="3BF4B271" wp14:editId="56B6822F">
                <wp:simplePos x="0" y="0"/>
                <wp:positionH relativeFrom="column">
                  <wp:posOffset>3581400</wp:posOffset>
                </wp:positionH>
                <wp:positionV relativeFrom="paragraph">
                  <wp:posOffset>191770</wp:posOffset>
                </wp:positionV>
                <wp:extent cx="1584960" cy="922020"/>
                <wp:effectExtent l="0" t="0" r="15240" b="11430"/>
                <wp:wrapNone/>
                <wp:docPr id="2" name="Oval 2"/>
                <wp:cNvGraphicFramePr/>
                <a:graphic xmlns:a="http://schemas.openxmlformats.org/drawingml/2006/main">
                  <a:graphicData uri="http://schemas.microsoft.com/office/word/2010/wordprocessingShape">
                    <wps:wsp>
                      <wps:cNvSpPr/>
                      <wps:spPr>
                        <a:xfrm>
                          <a:off x="0" y="0"/>
                          <a:ext cx="1584960" cy="922020"/>
                        </a:xfrm>
                        <a:prstGeom prst="ellipse">
                          <a:avLst/>
                        </a:prstGeom>
                      </wps:spPr>
                      <wps:style>
                        <a:lnRef idx="2">
                          <a:schemeClr val="dk1"/>
                        </a:lnRef>
                        <a:fillRef idx="1">
                          <a:schemeClr val="lt1"/>
                        </a:fillRef>
                        <a:effectRef idx="0">
                          <a:schemeClr val="dk1"/>
                        </a:effectRef>
                        <a:fontRef idx="minor">
                          <a:schemeClr val="dk1"/>
                        </a:fontRef>
                      </wps:style>
                      <wps:txbx>
                        <w:txbxContent>
                          <w:p w14:paraId="3D717D05" w14:textId="77777777" w:rsidR="00ED3FA1" w:rsidRPr="00754066" w:rsidRDefault="00ED3FA1" w:rsidP="00ED3FA1">
                            <w:pPr>
                              <w:jc w:val="center"/>
                              <w:rPr>
                                <w:rFonts w:ascii="Trebuchet MS" w:hAnsi="Trebuchet MS"/>
                                <w:b/>
                                <w:bCs/>
                                <w:sz w:val="36"/>
                                <w:szCs w:val="36"/>
                                <w:lang w:val="en-US"/>
                              </w:rPr>
                            </w:pPr>
                            <w:r w:rsidRPr="00754066">
                              <w:rPr>
                                <w:rFonts w:ascii="Trebuchet MS" w:hAnsi="Trebuchet MS"/>
                                <w:b/>
                                <w:bCs/>
                                <w:sz w:val="36"/>
                                <w:szCs w:val="36"/>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4B271" id="Oval 2" o:spid="_x0000_s1026" style="position:absolute;margin-left:282pt;margin-top:15.1pt;width:124.8pt;height:7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" fillcolor="white [3201]" strokecolor="black [3200]" strokeweight="1pt">
                <v:stroke joinstyle="miter"/>
                <v:textbox>
                  <w:txbxContent>
                    <w:p w14:paraId="3D717D05" w14:textId="77777777" w:rsidR="00ED3FA1" w:rsidRPr="00754066" w:rsidRDefault="00ED3FA1" w:rsidP="00ED3FA1">
                      <w:pPr>
                        <w:jc w:val="center"/>
                        <w:rPr>
                          <w:rFonts w:ascii="Trebuchet MS" w:hAnsi="Trebuchet MS"/>
                          <w:b/>
                          <w:bCs/>
                          <w:sz w:val="36"/>
                          <w:szCs w:val="36"/>
                          <w:lang w:val="en-US"/>
                        </w:rPr>
                      </w:pPr>
                      <w:r w:rsidRPr="00754066">
                        <w:rPr>
                          <w:rFonts w:ascii="Trebuchet MS" w:hAnsi="Trebuchet MS"/>
                          <w:b/>
                          <w:bCs/>
                          <w:sz w:val="36"/>
                          <w:szCs w:val="36"/>
                          <w:lang w:val="en-US"/>
                        </w:rPr>
                        <w:t>Login</w:t>
                      </w:r>
                    </w:p>
                  </w:txbxContent>
                </v:textbox>
              </v:oval>
            </w:pict>
          </mc:Fallback>
        </mc:AlternateContent>
      </w:r>
    </w:p>
    <w:p w14:paraId="3F57A85C" w14:textId="75230CB7" w:rsidR="00ED3FA1" w:rsidRDefault="00ED3FA1" w:rsidP="00ED3FA1">
      <w:pPr>
        <w:rPr>
          <w:rFonts w:ascii="Times New Roman" w:hAnsi="Times New Roman" w:cs="Times New Roman"/>
          <w:b/>
          <w:bCs/>
          <w:sz w:val="24"/>
          <w:szCs w:val="24"/>
        </w:rPr>
      </w:pPr>
    </w:p>
    <w:p w14:paraId="31780A88" w14:textId="6F3DE752" w:rsidR="00ED3FA1" w:rsidRDefault="00A76722" w:rsidP="00ED3FA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22A7E86" wp14:editId="1524CB11">
                <wp:simplePos x="0" y="0"/>
                <wp:positionH relativeFrom="column">
                  <wp:posOffset>1935480</wp:posOffset>
                </wp:positionH>
                <wp:positionV relativeFrom="paragraph">
                  <wp:posOffset>59690</wp:posOffset>
                </wp:positionV>
                <wp:extent cx="1645920" cy="1447800"/>
                <wp:effectExtent l="0" t="0" r="30480" b="19050"/>
                <wp:wrapNone/>
                <wp:docPr id="10" name="Straight Connector 10"/>
                <wp:cNvGraphicFramePr/>
                <a:graphic xmlns:a="http://schemas.openxmlformats.org/drawingml/2006/main">
                  <a:graphicData uri="http://schemas.microsoft.com/office/word/2010/wordprocessingShape">
                    <wps:wsp>
                      <wps:cNvCnPr/>
                      <wps:spPr>
                        <a:xfrm flipH="1">
                          <a:off x="0" y="0"/>
                          <a:ext cx="1645920" cy="144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28BA0"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52.4pt,4.7pt" to="282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" strokecolor="black [3200]" strokeweight=".5pt">
                <v:stroke joinstyle="miter"/>
              </v:line>
            </w:pict>
          </mc:Fallback>
        </mc:AlternateContent>
      </w:r>
    </w:p>
    <w:p w14:paraId="50DA5393" w14:textId="3A8D231B" w:rsidR="00ED3FA1" w:rsidRDefault="00ED3FA1" w:rsidP="00ED3FA1">
      <w:pPr>
        <w:rPr>
          <w:rFonts w:ascii="Times New Roman" w:hAnsi="Times New Roman" w:cs="Times New Roman"/>
          <w:b/>
          <w:bCs/>
          <w:sz w:val="24"/>
          <w:szCs w:val="24"/>
        </w:rPr>
      </w:pPr>
    </w:p>
    <w:p w14:paraId="3F945942" w14:textId="73F877D9" w:rsidR="00ED3FA1" w:rsidRDefault="00ED3FA1" w:rsidP="00ED3FA1">
      <w:pPr>
        <w:rPr>
          <w:rFonts w:ascii="Times New Roman" w:hAnsi="Times New Roman" w:cs="Times New Roman"/>
          <w:b/>
          <w:bCs/>
          <w:sz w:val="24"/>
          <w:szCs w:val="24"/>
        </w:rPr>
      </w:pPr>
    </w:p>
    <w:p w14:paraId="2C88D822" w14:textId="747928B8" w:rsidR="00ED3FA1" w:rsidRDefault="00ED3FA1" w:rsidP="00ED3FA1">
      <w:pPr>
        <w:rPr>
          <w:rFonts w:ascii="Times New Roman" w:hAnsi="Times New Roman" w:cs="Times New Roman"/>
          <w:b/>
          <w:bCs/>
          <w:sz w:val="24"/>
          <w:szCs w:val="24"/>
        </w:rPr>
      </w:pPr>
      <w:r>
        <w:rPr>
          <w:i/>
          <w:noProof/>
        </w:rPr>
        <mc:AlternateContent>
          <mc:Choice Requires="wps">
            <w:drawing>
              <wp:anchor distT="0" distB="0" distL="114300" distR="114300" simplePos="0" relativeHeight="251663360" behindDoc="0" locked="0" layoutInCell="1" allowOverlap="1" wp14:anchorId="24274170" wp14:editId="3BA2948E">
                <wp:simplePos x="0" y="0"/>
                <wp:positionH relativeFrom="column">
                  <wp:posOffset>3573780</wp:posOffset>
                </wp:positionH>
                <wp:positionV relativeFrom="paragraph">
                  <wp:posOffset>223520</wp:posOffset>
                </wp:positionV>
                <wp:extent cx="1676400" cy="1028700"/>
                <wp:effectExtent l="0" t="0" r="19050" b="19050"/>
                <wp:wrapNone/>
                <wp:docPr id="3" name="Oval 3"/>
                <wp:cNvGraphicFramePr/>
                <a:graphic xmlns:a="http://schemas.openxmlformats.org/drawingml/2006/main">
                  <a:graphicData uri="http://schemas.microsoft.com/office/word/2010/wordprocessingShape">
                    <wps:wsp>
                      <wps:cNvSpPr/>
                      <wps:spPr>
                        <a:xfrm>
                          <a:off x="0" y="0"/>
                          <a:ext cx="1676400" cy="1028700"/>
                        </a:xfrm>
                        <a:prstGeom prst="ellipse">
                          <a:avLst/>
                        </a:prstGeom>
                      </wps:spPr>
                      <wps:style>
                        <a:lnRef idx="2">
                          <a:schemeClr val="dk1"/>
                        </a:lnRef>
                        <a:fillRef idx="1">
                          <a:schemeClr val="lt1"/>
                        </a:fillRef>
                        <a:effectRef idx="0">
                          <a:schemeClr val="dk1"/>
                        </a:effectRef>
                        <a:fontRef idx="minor">
                          <a:schemeClr val="dk1"/>
                        </a:fontRef>
                      </wps:style>
                      <wps:txbx>
                        <w:txbxContent>
                          <w:p w14:paraId="5E7399A2" w14:textId="03F1E3C3" w:rsidR="00ED3FA1" w:rsidRPr="00754066" w:rsidRDefault="006F6788" w:rsidP="00ED3FA1">
                            <w:pPr>
                              <w:jc w:val="center"/>
                              <w:rPr>
                                <w:rFonts w:ascii="Trebuchet MS" w:hAnsi="Trebuchet MS"/>
                                <w:b/>
                                <w:bCs/>
                                <w:sz w:val="36"/>
                                <w:szCs w:val="36"/>
                                <w:lang w:val="en-US"/>
                              </w:rPr>
                            </w:pPr>
                            <w:r>
                              <w:rPr>
                                <w:rFonts w:ascii="Trebuchet MS" w:hAnsi="Trebuchet MS"/>
                                <w:b/>
                                <w:bCs/>
                                <w:sz w:val="36"/>
                                <w:szCs w:val="36"/>
                                <w:lang w:val="en-US"/>
                              </w:rPr>
                              <w:t>Update</w:t>
                            </w:r>
                            <w:r w:rsidRPr="00754066">
                              <w:rPr>
                                <w:rFonts w:ascii="Trebuchet MS" w:hAnsi="Trebuchet MS"/>
                                <w:b/>
                                <w:bCs/>
                                <w:sz w:val="36"/>
                                <w:szCs w:val="36"/>
                                <w:lang w:val="en-US"/>
                              </w:rPr>
                              <w:t xml:space="preserve"> </w:t>
                            </w:r>
                            <w:r w:rsidR="00ED3FA1" w:rsidRPr="00754066">
                              <w:rPr>
                                <w:rFonts w:ascii="Trebuchet MS" w:hAnsi="Trebuchet MS"/>
                                <w:b/>
                                <w:bCs/>
                                <w:sz w:val="36"/>
                                <w:szCs w:val="36"/>
                                <w:lang w:val="en-US"/>
                              </w:rPr>
                              <w:t>Request</w:t>
                            </w:r>
                            <w:r>
                              <w:rPr>
                                <w:rFonts w:ascii="Trebuchet MS" w:hAnsi="Trebuchet MS"/>
                                <w:b/>
                                <w:bCs/>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74170" id="Oval 3" o:spid="_x0000_s1027" style="position:absolute;margin-left:281.4pt;margin-top:17.6pt;width:132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" fillcolor="white [3201]" strokecolor="black [3200]" strokeweight="1pt">
                <v:stroke joinstyle="miter"/>
                <v:textbox>
                  <w:txbxContent>
                    <w:p w14:paraId="5E7399A2" w14:textId="03F1E3C3" w:rsidR="00ED3FA1" w:rsidRPr="00754066" w:rsidRDefault="006F6788" w:rsidP="00ED3FA1">
                      <w:pPr>
                        <w:jc w:val="center"/>
                        <w:rPr>
                          <w:rFonts w:ascii="Trebuchet MS" w:hAnsi="Trebuchet MS"/>
                          <w:b/>
                          <w:bCs/>
                          <w:sz w:val="36"/>
                          <w:szCs w:val="36"/>
                          <w:lang w:val="en-US"/>
                        </w:rPr>
                      </w:pPr>
                      <w:r>
                        <w:rPr>
                          <w:rFonts w:ascii="Trebuchet MS" w:hAnsi="Trebuchet MS"/>
                          <w:b/>
                          <w:bCs/>
                          <w:sz w:val="36"/>
                          <w:szCs w:val="36"/>
                          <w:lang w:val="en-US"/>
                        </w:rPr>
                        <w:t>Update</w:t>
                      </w:r>
                      <w:r w:rsidRPr="00754066">
                        <w:rPr>
                          <w:rFonts w:ascii="Trebuchet MS" w:hAnsi="Trebuchet MS"/>
                          <w:b/>
                          <w:bCs/>
                          <w:sz w:val="36"/>
                          <w:szCs w:val="36"/>
                          <w:lang w:val="en-US"/>
                        </w:rPr>
                        <w:t xml:space="preserve"> </w:t>
                      </w:r>
                      <w:r w:rsidR="00ED3FA1" w:rsidRPr="00754066">
                        <w:rPr>
                          <w:rFonts w:ascii="Trebuchet MS" w:hAnsi="Trebuchet MS"/>
                          <w:b/>
                          <w:bCs/>
                          <w:sz w:val="36"/>
                          <w:szCs w:val="36"/>
                          <w:lang w:val="en-US"/>
                        </w:rPr>
                        <w:t>Request</w:t>
                      </w:r>
                      <w:r>
                        <w:rPr>
                          <w:rFonts w:ascii="Trebuchet MS" w:hAnsi="Trebuchet MS"/>
                          <w:b/>
                          <w:bCs/>
                          <w:sz w:val="36"/>
                          <w:szCs w:val="36"/>
                          <w:lang w:val="en-US"/>
                        </w:rPr>
                        <w:t xml:space="preserve"> </w:t>
                      </w:r>
                    </w:p>
                  </w:txbxContent>
                </v:textbox>
              </v:oval>
            </w:pict>
          </mc:Fallback>
        </mc:AlternateContent>
      </w:r>
    </w:p>
    <w:p w14:paraId="3C94E358" w14:textId="42E5EE78" w:rsidR="00ED3FA1" w:rsidRDefault="00D070BB" w:rsidP="00ED3FA1">
      <w:pPr>
        <w:rPr>
          <w:rFonts w:ascii="Times New Roman" w:hAnsi="Times New Roman" w:cs="Times New Roman"/>
          <w:b/>
          <w:bCs/>
          <w:sz w:val="24"/>
          <w:szCs w:val="24"/>
        </w:rPr>
      </w:pPr>
      <w:r>
        <w:rPr>
          <w:i/>
          <w:noProof/>
        </w:rPr>
        <mc:AlternateContent>
          <mc:Choice Requires="wps">
            <w:drawing>
              <wp:anchor distT="0" distB="0" distL="114300" distR="114300" simplePos="0" relativeHeight="251665408" behindDoc="0" locked="0" layoutInCell="1" allowOverlap="1" wp14:anchorId="69480E86" wp14:editId="6F5820BF">
                <wp:simplePos x="0" y="0"/>
                <wp:positionH relativeFrom="column">
                  <wp:posOffset>3657600</wp:posOffset>
                </wp:positionH>
                <wp:positionV relativeFrom="paragraph">
                  <wp:posOffset>1403350</wp:posOffset>
                </wp:positionV>
                <wp:extent cx="1699260" cy="998220"/>
                <wp:effectExtent l="0" t="0" r="15240" b="11430"/>
                <wp:wrapNone/>
                <wp:docPr id="4" name="Oval 4"/>
                <wp:cNvGraphicFramePr/>
                <a:graphic xmlns:a="http://schemas.openxmlformats.org/drawingml/2006/main">
                  <a:graphicData uri="http://schemas.microsoft.com/office/word/2010/wordprocessingShape">
                    <wps:wsp>
                      <wps:cNvSpPr/>
                      <wps:spPr>
                        <a:xfrm>
                          <a:off x="0" y="0"/>
                          <a:ext cx="1699260" cy="998220"/>
                        </a:xfrm>
                        <a:prstGeom prst="ellipse">
                          <a:avLst/>
                        </a:prstGeom>
                      </wps:spPr>
                      <wps:style>
                        <a:lnRef idx="2">
                          <a:schemeClr val="dk1"/>
                        </a:lnRef>
                        <a:fillRef idx="1">
                          <a:schemeClr val="lt1"/>
                        </a:fillRef>
                        <a:effectRef idx="0">
                          <a:schemeClr val="dk1"/>
                        </a:effectRef>
                        <a:fontRef idx="minor">
                          <a:schemeClr val="dk1"/>
                        </a:fontRef>
                      </wps:style>
                      <wps:txbx>
                        <w:txbxContent>
                          <w:p w14:paraId="3A948736" w14:textId="77777777" w:rsidR="00ED3FA1" w:rsidRPr="00754066" w:rsidRDefault="00ED3FA1" w:rsidP="00ED3FA1">
                            <w:pPr>
                              <w:jc w:val="center"/>
                              <w:rPr>
                                <w:rFonts w:ascii="Trebuchet MS" w:hAnsi="Trebuchet MS"/>
                                <w:b/>
                                <w:bCs/>
                                <w:sz w:val="36"/>
                                <w:szCs w:val="36"/>
                                <w:lang w:val="en-US"/>
                              </w:rPr>
                            </w:pPr>
                            <w:r w:rsidRPr="00754066">
                              <w:rPr>
                                <w:rFonts w:ascii="Trebuchet MS" w:hAnsi="Trebuchet MS"/>
                                <w:b/>
                                <w:bCs/>
                                <w:sz w:val="36"/>
                                <w:szCs w:val="36"/>
                                <w:lang w:val="en-US"/>
                              </w:rPr>
                              <w:t>Manage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80E86" id="Oval 4" o:spid="_x0000_s1028" style="position:absolute;margin-left:4in;margin-top:110.5pt;width:133.8pt;height:7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" fillcolor="white [3201]" strokecolor="black [3200]" strokeweight="1pt">
                <v:stroke joinstyle="miter"/>
                <v:textbox>
                  <w:txbxContent>
                    <w:p w14:paraId="3A948736" w14:textId="77777777" w:rsidR="00ED3FA1" w:rsidRPr="00754066" w:rsidRDefault="00ED3FA1" w:rsidP="00ED3FA1">
                      <w:pPr>
                        <w:jc w:val="center"/>
                        <w:rPr>
                          <w:rFonts w:ascii="Trebuchet MS" w:hAnsi="Trebuchet MS"/>
                          <w:b/>
                          <w:bCs/>
                          <w:sz w:val="36"/>
                          <w:szCs w:val="36"/>
                          <w:lang w:val="en-US"/>
                        </w:rPr>
                      </w:pPr>
                      <w:r w:rsidRPr="00754066">
                        <w:rPr>
                          <w:rFonts w:ascii="Trebuchet MS" w:hAnsi="Trebuchet MS"/>
                          <w:b/>
                          <w:bCs/>
                          <w:sz w:val="36"/>
                          <w:szCs w:val="36"/>
                          <w:lang w:val="en-US"/>
                        </w:rPr>
                        <w:t>Manage Accounts</w:t>
                      </w:r>
                    </w:p>
                  </w:txbxContent>
                </v:textbox>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1728" behindDoc="0" locked="0" layoutInCell="1" allowOverlap="1" wp14:anchorId="33D0FE4E" wp14:editId="407AE344">
                <wp:simplePos x="0" y="0"/>
                <wp:positionH relativeFrom="column">
                  <wp:posOffset>1973580</wp:posOffset>
                </wp:positionH>
                <wp:positionV relativeFrom="paragraph">
                  <wp:posOffset>352425</wp:posOffset>
                </wp:positionV>
                <wp:extent cx="1744980" cy="2453640"/>
                <wp:effectExtent l="0" t="0" r="26670" b="22860"/>
                <wp:wrapNone/>
                <wp:docPr id="22" name="Straight Connector 22"/>
                <wp:cNvGraphicFramePr/>
                <a:graphic xmlns:a="http://schemas.openxmlformats.org/drawingml/2006/main">
                  <a:graphicData uri="http://schemas.microsoft.com/office/word/2010/wordprocessingShape">
                    <wps:wsp>
                      <wps:cNvCnPr/>
                      <wps:spPr>
                        <a:xfrm>
                          <a:off x="0" y="0"/>
                          <a:ext cx="1744980" cy="2453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688D4" id="Straight Connector 2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5.4pt,27.75pt" to="292.8pt,2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" strokecolor="black [3200]" strokeweight=".5pt">
                <v:stroke joinstyle="miter"/>
              </v:line>
            </w:pict>
          </mc:Fallback>
        </mc:AlternateContent>
      </w:r>
      <w:r w:rsidR="006F6788">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1FA89336" wp14:editId="63E250FE">
                <wp:simplePos x="0" y="0"/>
                <wp:positionH relativeFrom="column">
                  <wp:posOffset>1965960</wp:posOffset>
                </wp:positionH>
                <wp:positionV relativeFrom="paragraph">
                  <wp:posOffset>352425</wp:posOffset>
                </wp:positionV>
                <wp:extent cx="1676400" cy="1546860"/>
                <wp:effectExtent l="0" t="0" r="19050" b="34290"/>
                <wp:wrapNone/>
                <wp:docPr id="12" name="Straight Connector 12"/>
                <wp:cNvGraphicFramePr/>
                <a:graphic xmlns:a="http://schemas.openxmlformats.org/drawingml/2006/main">
                  <a:graphicData uri="http://schemas.microsoft.com/office/word/2010/wordprocessingShape">
                    <wps:wsp>
                      <wps:cNvCnPr/>
                      <wps:spPr>
                        <a:xfrm>
                          <a:off x="0" y="0"/>
                          <a:ext cx="1676400" cy="1546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77D7F"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4.8pt,27.75pt" to="286.8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" strokecolor="black [3200]" strokeweight=".5pt">
                <v:stroke joinstyle="miter"/>
              </v:line>
            </w:pict>
          </mc:Fallback>
        </mc:AlternateContent>
      </w:r>
      <w:r w:rsidR="006F6788">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57F2021A" wp14:editId="4A984827">
                <wp:simplePos x="0" y="0"/>
                <wp:positionH relativeFrom="column">
                  <wp:posOffset>1935480</wp:posOffset>
                </wp:positionH>
                <wp:positionV relativeFrom="paragraph">
                  <wp:posOffset>344805</wp:posOffset>
                </wp:positionV>
                <wp:extent cx="1645920" cy="53340"/>
                <wp:effectExtent l="0" t="0" r="30480" b="22860"/>
                <wp:wrapNone/>
                <wp:docPr id="11" name="Straight Connector 11"/>
                <wp:cNvGraphicFramePr/>
                <a:graphic xmlns:a="http://schemas.openxmlformats.org/drawingml/2006/main">
                  <a:graphicData uri="http://schemas.microsoft.com/office/word/2010/wordprocessingShape">
                    <wps:wsp>
                      <wps:cNvCnPr/>
                      <wps:spPr>
                        <a:xfrm>
                          <a:off x="0" y="0"/>
                          <a:ext cx="164592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3C860"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2.4pt,27.15pt" to="282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" strokecolor="black [3200]" strokeweight=".5pt">
                <v:stroke joinstyle="miter"/>
              </v:line>
            </w:pict>
          </mc:Fallback>
        </mc:AlternateContent>
      </w:r>
      <w:r w:rsidR="006F6788">
        <w:rPr>
          <w:noProof/>
        </w:rPr>
        <w:drawing>
          <wp:inline distT="0" distB="0" distL="0" distR="0" wp14:anchorId="3F8EF3E8" wp14:editId="6A2FDADA">
            <wp:extent cx="693420"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 cy="1516380"/>
                    </a:xfrm>
                    <a:prstGeom prst="rect">
                      <a:avLst/>
                    </a:prstGeom>
                    <a:noFill/>
                    <a:ln>
                      <a:noFill/>
                    </a:ln>
                  </pic:spPr>
                </pic:pic>
              </a:graphicData>
            </a:graphic>
          </wp:inline>
        </w:drawing>
      </w:r>
    </w:p>
    <w:p w14:paraId="26F93EF7" w14:textId="6A0C52C7" w:rsidR="00ED3FA1" w:rsidRPr="00573C08" w:rsidRDefault="00573C08" w:rsidP="00ED3FA1">
      <w:pPr>
        <w:rPr>
          <w:rFonts w:ascii="Times New Roman" w:hAnsi="Times New Roman" w:cs="Times New Roman"/>
          <w:b/>
          <w:bCs/>
          <w:sz w:val="36"/>
          <w:szCs w:val="36"/>
        </w:rPr>
      </w:pPr>
      <w:r w:rsidRPr="00573C08">
        <w:rPr>
          <w:rFonts w:ascii="Times New Roman" w:hAnsi="Times New Roman" w:cs="Times New Roman"/>
          <w:b/>
          <w:bCs/>
          <w:sz w:val="36"/>
          <w:szCs w:val="36"/>
        </w:rPr>
        <w:t>Admin</w:t>
      </w:r>
    </w:p>
    <w:p w14:paraId="3D6F58C9" w14:textId="00D0B621" w:rsidR="00ED3FA1" w:rsidRDefault="00ED3FA1" w:rsidP="00ED3FA1">
      <w:pPr>
        <w:rPr>
          <w:rFonts w:ascii="Times New Roman" w:hAnsi="Times New Roman" w:cs="Times New Roman"/>
          <w:b/>
          <w:bCs/>
          <w:sz w:val="24"/>
          <w:szCs w:val="24"/>
        </w:rPr>
      </w:pPr>
    </w:p>
    <w:p w14:paraId="738233A4" w14:textId="31381346" w:rsidR="00ED3FA1" w:rsidRDefault="00D070BB" w:rsidP="00ED3FA1">
      <w:pPr>
        <w:rPr>
          <w:rFonts w:ascii="Times New Roman" w:hAnsi="Times New Roman" w:cs="Times New Roman"/>
          <w:b/>
          <w:bCs/>
          <w:sz w:val="24"/>
          <w:szCs w:val="24"/>
        </w:rPr>
      </w:pPr>
      <w:r>
        <w:rPr>
          <w:i/>
          <w:noProof/>
        </w:rPr>
        <mc:AlternateContent>
          <mc:Choice Requires="wps">
            <w:drawing>
              <wp:anchor distT="0" distB="0" distL="114300" distR="114300" simplePos="0" relativeHeight="251720704" behindDoc="0" locked="0" layoutInCell="1" allowOverlap="1" wp14:anchorId="6FAA1239" wp14:editId="3A98D921">
                <wp:simplePos x="0" y="0"/>
                <wp:positionH relativeFrom="column">
                  <wp:posOffset>3611880</wp:posOffset>
                </wp:positionH>
                <wp:positionV relativeFrom="paragraph">
                  <wp:posOffset>277495</wp:posOffset>
                </wp:positionV>
                <wp:extent cx="1699260" cy="876300"/>
                <wp:effectExtent l="0" t="0" r="15240" b="19050"/>
                <wp:wrapNone/>
                <wp:docPr id="9" name="Oval 9"/>
                <wp:cNvGraphicFramePr/>
                <a:graphic xmlns:a="http://schemas.openxmlformats.org/drawingml/2006/main">
                  <a:graphicData uri="http://schemas.microsoft.com/office/word/2010/wordprocessingShape">
                    <wps:wsp>
                      <wps:cNvSpPr/>
                      <wps:spPr>
                        <a:xfrm>
                          <a:off x="0" y="0"/>
                          <a:ext cx="1699260" cy="876300"/>
                        </a:xfrm>
                        <a:prstGeom prst="ellipse">
                          <a:avLst/>
                        </a:prstGeom>
                      </wps:spPr>
                      <wps:style>
                        <a:lnRef idx="2">
                          <a:schemeClr val="dk1"/>
                        </a:lnRef>
                        <a:fillRef idx="1">
                          <a:schemeClr val="lt1"/>
                        </a:fillRef>
                        <a:effectRef idx="0">
                          <a:schemeClr val="dk1"/>
                        </a:effectRef>
                        <a:fontRef idx="minor">
                          <a:schemeClr val="dk1"/>
                        </a:fontRef>
                      </wps:style>
                      <wps:txbx>
                        <w:txbxContent>
                          <w:p w14:paraId="798A55DE" w14:textId="7FDD67D8" w:rsidR="00D070BB" w:rsidRPr="00754066" w:rsidRDefault="00D070BB" w:rsidP="00D070BB">
                            <w:pPr>
                              <w:jc w:val="center"/>
                              <w:rPr>
                                <w:rFonts w:ascii="Trebuchet MS" w:hAnsi="Trebuchet MS"/>
                                <w:b/>
                                <w:bCs/>
                                <w:sz w:val="36"/>
                                <w:szCs w:val="36"/>
                                <w:lang w:val="en-US"/>
                              </w:rPr>
                            </w:pPr>
                            <w:r w:rsidRPr="00754066">
                              <w:rPr>
                                <w:rFonts w:ascii="Trebuchet MS" w:hAnsi="Trebuchet MS"/>
                                <w:b/>
                                <w:bCs/>
                                <w:sz w:val="36"/>
                                <w:szCs w:val="36"/>
                                <w:lang w:val="en-US"/>
                              </w:rPr>
                              <w:t xml:space="preserve">Manage </w:t>
                            </w:r>
                            <w:r>
                              <w:rPr>
                                <w:rFonts w:ascii="Trebuchet MS" w:hAnsi="Trebuchet MS"/>
                                <w:b/>
                                <w:bCs/>
                                <w:sz w:val="36"/>
                                <w:szCs w:val="36"/>
                                <w:lang w:val="en-U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A1239" id="Oval 9" o:spid="_x0000_s1029" style="position:absolute;margin-left:284.4pt;margin-top:21.85pt;width:133.8pt;height:6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" fillcolor="white [3201]" strokecolor="black [3200]" strokeweight="1pt">
                <v:stroke joinstyle="miter"/>
                <v:textbox>
                  <w:txbxContent>
                    <w:p w14:paraId="798A55DE" w14:textId="7FDD67D8" w:rsidR="00D070BB" w:rsidRPr="00754066" w:rsidRDefault="00D070BB" w:rsidP="00D070BB">
                      <w:pPr>
                        <w:jc w:val="center"/>
                        <w:rPr>
                          <w:rFonts w:ascii="Trebuchet MS" w:hAnsi="Trebuchet MS"/>
                          <w:b/>
                          <w:bCs/>
                          <w:sz w:val="36"/>
                          <w:szCs w:val="36"/>
                          <w:lang w:val="en-US"/>
                        </w:rPr>
                      </w:pPr>
                      <w:r w:rsidRPr="00754066">
                        <w:rPr>
                          <w:rFonts w:ascii="Trebuchet MS" w:hAnsi="Trebuchet MS"/>
                          <w:b/>
                          <w:bCs/>
                          <w:sz w:val="36"/>
                          <w:szCs w:val="36"/>
                          <w:lang w:val="en-US"/>
                        </w:rPr>
                        <w:t xml:space="preserve">Manage </w:t>
                      </w:r>
                      <w:r>
                        <w:rPr>
                          <w:rFonts w:ascii="Trebuchet MS" w:hAnsi="Trebuchet MS"/>
                          <w:b/>
                          <w:bCs/>
                          <w:sz w:val="36"/>
                          <w:szCs w:val="36"/>
                          <w:lang w:val="en-US"/>
                        </w:rPr>
                        <w:t>Stock</w:t>
                      </w:r>
                    </w:p>
                  </w:txbxContent>
                </v:textbox>
              </v:oval>
            </w:pict>
          </mc:Fallback>
        </mc:AlternateContent>
      </w:r>
    </w:p>
    <w:p w14:paraId="69C9394C" w14:textId="2CD45CCF" w:rsidR="00ED3FA1" w:rsidRDefault="00ED3FA1" w:rsidP="00ED3FA1">
      <w:pPr>
        <w:rPr>
          <w:rFonts w:ascii="Times New Roman" w:hAnsi="Times New Roman" w:cs="Times New Roman"/>
          <w:b/>
          <w:bCs/>
          <w:sz w:val="24"/>
          <w:szCs w:val="24"/>
        </w:rPr>
      </w:pPr>
    </w:p>
    <w:p w14:paraId="3473F044" w14:textId="73FB74B1" w:rsidR="00ED3FA1" w:rsidRDefault="00ED3FA1" w:rsidP="00ED3FA1">
      <w:pPr>
        <w:rPr>
          <w:rFonts w:ascii="Times New Roman" w:hAnsi="Times New Roman" w:cs="Times New Roman"/>
          <w:b/>
          <w:bCs/>
          <w:sz w:val="24"/>
          <w:szCs w:val="24"/>
        </w:rPr>
      </w:pPr>
    </w:p>
    <w:p w14:paraId="31FABD49" w14:textId="27738C55" w:rsidR="00ED3FA1" w:rsidRDefault="00ED3FA1" w:rsidP="00ED3FA1">
      <w:pPr>
        <w:rPr>
          <w:rFonts w:ascii="Times New Roman" w:hAnsi="Times New Roman" w:cs="Times New Roman"/>
          <w:b/>
          <w:bCs/>
          <w:sz w:val="24"/>
          <w:szCs w:val="24"/>
        </w:rPr>
      </w:pPr>
    </w:p>
    <w:p w14:paraId="5EDC659F" w14:textId="77777777" w:rsidR="00D070BB" w:rsidRDefault="006F6788" w:rsidP="00ED3FA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86A4CF7" w14:textId="77777777" w:rsidR="00D070BB" w:rsidRDefault="00D070BB" w:rsidP="00ED3FA1">
      <w:pPr>
        <w:rPr>
          <w:rFonts w:ascii="Times New Roman" w:hAnsi="Times New Roman" w:cs="Times New Roman"/>
          <w:b/>
          <w:bCs/>
          <w:sz w:val="24"/>
          <w:szCs w:val="24"/>
        </w:rPr>
      </w:pPr>
    </w:p>
    <w:p w14:paraId="1FAAA4D1" w14:textId="77777777" w:rsidR="00D070BB" w:rsidRDefault="00D070BB" w:rsidP="00ED3FA1">
      <w:pPr>
        <w:rPr>
          <w:rFonts w:ascii="Times New Roman" w:hAnsi="Times New Roman" w:cs="Times New Roman"/>
          <w:b/>
          <w:bCs/>
          <w:sz w:val="24"/>
          <w:szCs w:val="24"/>
        </w:rPr>
      </w:pPr>
    </w:p>
    <w:p w14:paraId="5218DCCB" w14:textId="008466D7" w:rsidR="00ED3FA1" w:rsidRPr="00ED3FA1" w:rsidRDefault="00D070BB" w:rsidP="00ED3FA1">
      <w:pPr>
        <w:rPr>
          <w:rFonts w:ascii="Times New Roman" w:hAnsi="Times New Roman" w:cs="Times New Roman"/>
          <w:i/>
        </w:rPr>
      </w:pPr>
      <w:r>
        <w:rPr>
          <w:i/>
        </w:rPr>
        <w:t xml:space="preserve">                                                                                                          </w:t>
      </w:r>
      <w:r w:rsidR="00ED3FA1">
        <w:rPr>
          <w:i/>
        </w:rPr>
        <w:t xml:space="preserve"> </w:t>
      </w:r>
      <w:r w:rsidR="00ED3FA1" w:rsidRPr="00ED3FA1">
        <w:rPr>
          <w:rFonts w:ascii="Times New Roman" w:hAnsi="Times New Roman" w:cs="Times New Roman"/>
          <w:i/>
        </w:rPr>
        <w:t>Fig: Use case diagram of admin</w:t>
      </w:r>
    </w:p>
    <w:p w14:paraId="49E795B1" w14:textId="1EDB33D6" w:rsidR="00ED3FA1" w:rsidRDefault="00ED3FA1" w:rsidP="00ED3FA1">
      <w:pPr>
        <w:rPr>
          <w:rFonts w:ascii="Times New Roman" w:hAnsi="Times New Roman" w:cs="Times New Roman"/>
          <w:b/>
          <w:bCs/>
          <w:sz w:val="24"/>
          <w:szCs w:val="24"/>
        </w:rPr>
      </w:pPr>
    </w:p>
    <w:p w14:paraId="7C3B6AD3" w14:textId="0E7E1099" w:rsidR="00ED3FA1" w:rsidRDefault="00ED3FA1" w:rsidP="00ED3FA1">
      <w:pPr>
        <w:rPr>
          <w:rFonts w:ascii="Times New Roman" w:hAnsi="Times New Roman" w:cs="Times New Roman"/>
          <w:b/>
          <w:bCs/>
          <w:sz w:val="24"/>
          <w:szCs w:val="24"/>
        </w:rPr>
      </w:pPr>
    </w:p>
    <w:p w14:paraId="154F7F72" w14:textId="25D9054B" w:rsidR="00ED3FA1" w:rsidRDefault="00ED3FA1" w:rsidP="00ED3FA1">
      <w:pPr>
        <w:rPr>
          <w:rFonts w:ascii="Times New Roman" w:hAnsi="Times New Roman" w:cs="Times New Roman"/>
          <w:b/>
          <w:bCs/>
          <w:sz w:val="24"/>
          <w:szCs w:val="24"/>
        </w:rPr>
      </w:pPr>
    </w:p>
    <w:p w14:paraId="11ACCFA9" w14:textId="2DA74FD3" w:rsidR="00ED3FA1" w:rsidRDefault="00ED3FA1" w:rsidP="00ED3FA1">
      <w:pPr>
        <w:rPr>
          <w:rFonts w:ascii="Times New Roman" w:hAnsi="Times New Roman" w:cs="Times New Roman"/>
          <w:b/>
          <w:bCs/>
          <w:sz w:val="24"/>
          <w:szCs w:val="24"/>
        </w:rPr>
      </w:pPr>
    </w:p>
    <w:p w14:paraId="06AE2BCB" w14:textId="62D2D1ED" w:rsidR="00ED3FA1" w:rsidRDefault="00ED3FA1" w:rsidP="00ED3FA1">
      <w:pPr>
        <w:rPr>
          <w:rFonts w:ascii="Times New Roman" w:hAnsi="Times New Roman" w:cs="Times New Roman"/>
          <w:b/>
          <w:bCs/>
          <w:sz w:val="24"/>
          <w:szCs w:val="24"/>
        </w:rPr>
      </w:pPr>
    </w:p>
    <w:p w14:paraId="40CF712E" w14:textId="77777777" w:rsidR="00D070BB" w:rsidRDefault="00D070BB" w:rsidP="00ED3FA1">
      <w:pPr>
        <w:rPr>
          <w:rFonts w:ascii="Times New Roman" w:hAnsi="Times New Roman" w:cs="Times New Roman"/>
          <w:b/>
          <w:bCs/>
          <w:sz w:val="24"/>
          <w:szCs w:val="24"/>
        </w:rPr>
      </w:pPr>
    </w:p>
    <w:p w14:paraId="6EF91F8A" w14:textId="652E6B18" w:rsidR="00ED3FA1" w:rsidRDefault="00A76722" w:rsidP="00ED3FA1">
      <w:pPr>
        <w:rPr>
          <w:rFonts w:ascii="Times New Roman" w:hAnsi="Times New Roman" w:cs="Times New Roman"/>
          <w:b/>
          <w:bCs/>
          <w:sz w:val="24"/>
          <w:szCs w:val="24"/>
        </w:rPr>
      </w:pPr>
      <w:r w:rsidRPr="00147EF8">
        <w:rPr>
          <w:noProof/>
        </w:rPr>
        <mc:AlternateContent>
          <mc:Choice Requires="wps">
            <w:drawing>
              <wp:anchor distT="0" distB="0" distL="114300" distR="114300" simplePos="0" relativeHeight="251671552" behindDoc="0" locked="0" layoutInCell="1" allowOverlap="1" wp14:anchorId="2CF348D1" wp14:editId="6816AA40">
                <wp:simplePos x="0" y="0"/>
                <wp:positionH relativeFrom="column">
                  <wp:posOffset>2933700</wp:posOffset>
                </wp:positionH>
                <wp:positionV relativeFrom="paragraph">
                  <wp:posOffset>8255</wp:posOffset>
                </wp:positionV>
                <wp:extent cx="3086100" cy="64312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3086100" cy="64312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6E29A" id="Rectangle 13" o:spid="_x0000_s1026" style="position:absolute;margin-left:231pt;margin-top:.65pt;width:243pt;height:50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33E6546F" wp14:editId="075AA675">
                <wp:simplePos x="0" y="0"/>
                <wp:positionH relativeFrom="column">
                  <wp:posOffset>4038600</wp:posOffset>
                </wp:positionH>
                <wp:positionV relativeFrom="paragraph">
                  <wp:posOffset>6350</wp:posOffset>
                </wp:positionV>
                <wp:extent cx="1257300" cy="647700"/>
                <wp:effectExtent l="0" t="0" r="19050" b="19050"/>
                <wp:wrapNone/>
                <wp:docPr id="14" name="Oval 14"/>
                <wp:cNvGraphicFramePr/>
                <a:graphic xmlns:a="http://schemas.openxmlformats.org/drawingml/2006/main">
                  <a:graphicData uri="http://schemas.microsoft.com/office/word/2010/wordprocessingShape">
                    <wps:wsp>
                      <wps:cNvSpPr/>
                      <wps:spPr>
                        <a:xfrm>
                          <a:off x="0" y="0"/>
                          <a:ext cx="1257300"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315F7FE1" w14:textId="77777777" w:rsidR="00A76722" w:rsidRPr="00955365" w:rsidRDefault="00A76722" w:rsidP="00A76722">
                            <w:pPr>
                              <w:jc w:val="center"/>
                              <w:rPr>
                                <w:rFonts w:ascii="Trebuchet MS" w:hAnsi="Trebuchet MS"/>
                                <w:b/>
                                <w:bCs/>
                                <w:sz w:val="28"/>
                                <w:szCs w:val="28"/>
                                <w:lang w:val="en-US"/>
                              </w:rPr>
                            </w:pPr>
                            <w:r>
                              <w:rPr>
                                <w:rFonts w:ascii="Trebuchet MS" w:hAnsi="Trebuchet MS"/>
                                <w:b/>
                                <w:bCs/>
                                <w:sz w:val="28"/>
                                <w:szCs w:val="28"/>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E6546F" id="Oval 14" o:spid="_x0000_s1030" style="position:absolute;margin-left:318pt;margin-top:.5pt;width:99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" fillcolor="white [3201]" strokecolor="black [3200]" strokeweight="1pt">
                <v:stroke joinstyle="miter"/>
                <v:textbox>
                  <w:txbxContent>
                    <w:p w14:paraId="315F7FE1" w14:textId="77777777" w:rsidR="00A76722" w:rsidRPr="00955365" w:rsidRDefault="00A76722" w:rsidP="00A76722">
                      <w:pPr>
                        <w:jc w:val="center"/>
                        <w:rPr>
                          <w:rFonts w:ascii="Trebuchet MS" w:hAnsi="Trebuchet MS"/>
                          <w:b/>
                          <w:bCs/>
                          <w:sz w:val="28"/>
                          <w:szCs w:val="28"/>
                          <w:lang w:val="en-US"/>
                        </w:rPr>
                      </w:pPr>
                      <w:r>
                        <w:rPr>
                          <w:rFonts w:ascii="Trebuchet MS" w:hAnsi="Trebuchet MS"/>
                          <w:b/>
                          <w:bCs/>
                          <w:sz w:val="28"/>
                          <w:szCs w:val="28"/>
                          <w:lang w:val="en-US"/>
                        </w:rPr>
                        <w:t>Register</w:t>
                      </w:r>
                    </w:p>
                  </w:txbxContent>
                </v:textbox>
              </v:oval>
            </w:pict>
          </mc:Fallback>
        </mc:AlternateContent>
      </w:r>
      <w:r w:rsidR="00ED3FA1">
        <w:rPr>
          <w:rFonts w:ascii="Times New Roman" w:hAnsi="Times New Roman" w:cs="Times New Roman"/>
          <w:b/>
          <w:bCs/>
          <w:sz w:val="24"/>
          <w:szCs w:val="24"/>
        </w:rPr>
        <w:t>5.2Donor</w:t>
      </w:r>
      <w:r>
        <w:rPr>
          <w:rFonts w:ascii="Times New Roman" w:hAnsi="Times New Roman" w:cs="Times New Roman"/>
          <w:b/>
          <w:bCs/>
          <w:sz w:val="24"/>
          <w:szCs w:val="24"/>
        </w:rPr>
        <w:t xml:space="preserve">                                  </w:t>
      </w:r>
    </w:p>
    <w:p w14:paraId="3EAEB180" w14:textId="17A8D9BC" w:rsidR="00ED3FA1" w:rsidRDefault="00A76722" w:rsidP="00ED3FA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55171A02" wp14:editId="0EC1783D">
                <wp:simplePos x="0" y="0"/>
                <wp:positionH relativeFrom="column">
                  <wp:posOffset>1813560</wp:posOffset>
                </wp:positionH>
                <wp:positionV relativeFrom="paragraph">
                  <wp:posOffset>50800</wp:posOffset>
                </wp:positionV>
                <wp:extent cx="2232660" cy="2179320"/>
                <wp:effectExtent l="0" t="0" r="34290" b="30480"/>
                <wp:wrapNone/>
                <wp:docPr id="23" name="Straight Connector 23"/>
                <wp:cNvGraphicFramePr/>
                <a:graphic xmlns:a="http://schemas.openxmlformats.org/drawingml/2006/main">
                  <a:graphicData uri="http://schemas.microsoft.com/office/word/2010/wordprocessingShape">
                    <wps:wsp>
                      <wps:cNvCnPr/>
                      <wps:spPr>
                        <a:xfrm flipH="1">
                          <a:off x="0" y="0"/>
                          <a:ext cx="2232660" cy="2179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B58ED6" id="Straight Connector 23"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42.8pt,4pt" to="318.6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" strokecolor="black [3200]" strokeweight=".5pt">
                <v:stroke joinstyle="miter"/>
              </v:line>
            </w:pict>
          </mc:Fallback>
        </mc:AlternateContent>
      </w:r>
    </w:p>
    <w:p w14:paraId="736FB70C" w14:textId="7FA873EC" w:rsidR="00ED3FA1" w:rsidRDefault="00ED3FA1" w:rsidP="00ED3FA1">
      <w:pPr>
        <w:rPr>
          <w:rFonts w:ascii="Times New Roman" w:hAnsi="Times New Roman" w:cs="Times New Roman"/>
          <w:b/>
          <w:bCs/>
          <w:sz w:val="24"/>
          <w:szCs w:val="24"/>
        </w:rPr>
      </w:pPr>
    </w:p>
    <w:p w14:paraId="4327047A" w14:textId="3BEBD5CA" w:rsidR="00ED3FA1" w:rsidRDefault="00A76722" w:rsidP="00ED3FA1">
      <w:pPr>
        <w:rPr>
          <w:rFonts w:ascii="Times New Roman" w:hAnsi="Times New Roman" w:cs="Times New Roman"/>
          <w:b/>
          <w:bCs/>
          <w:sz w:val="24"/>
          <w:szCs w:val="24"/>
        </w:rPr>
      </w:pPr>
      <w:r>
        <w:rPr>
          <w:noProof/>
          <w:sz w:val="24"/>
          <w:szCs w:val="24"/>
        </w:rPr>
        <mc:AlternateContent>
          <mc:Choice Requires="wps">
            <w:drawing>
              <wp:anchor distT="0" distB="0" distL="114300" distR="114300" simplePos="0" relativeHeight="251675648" behindDoc="0" locked="0" layoutInCell="1" allowOverlap="1" wp14:anchorId="024B6F13" wp14:editId="71523892">
                <wp:simplePos x="0" y="0"/>
                <wp:positionH relativeFrom="column">
                  <wp:posOffset>4069080</wp:posOffset>
                </wp:positionH>
                <wp:positionV relativeFrom="paragraph">
                  <wp:posOffset>10795</wp:posOffset>
                </wp:positionV>
                <wp:extent cx="1264920" cy="594360"/>
                <wp:effectExtent l="0" t="0" r="11430" b="15240"/>
                <wp:wrapNone/>
                <wp:docPr id="16" name="Oval 16"/>
                <wp:cNvGraphicFramePr/>
                <a:graphic xmlns:a="http://schemas.openxmlformats.org/drawingml/2006/main">
                  <a:graphicData uri="http://schemas.microsoft.com/office/word/2010/wordprocessingShape">
                    <wps:wsp>
                      <wps:cNvSpPr/>
                      <wps:spPr>
                        <a:xfrm>
                          <a:off x="0" y="0"/>
                          <a:ext cx="1264920" cy="594360"/>
                        </a:xfrm>
                        <a:prstGeom prst="ellipse">
                          <a:avLst/>
                        </a:prstGeom>
                      </wps:spPr>
                      <wps:style>
                        <a:lnRef idx="2">
                          <a:schemeClr val="dk1"/>
                        </a:lnRef>
                        <a:fillRef idx="1">
                          <a:schemeClr val="lt1"/>
                        </a:fillRef>
                        <a:effectRef idx="0">
                          <a:schemeClr val="dk1"/>
                        </a:effectRef>
                        <a:fontRef idx="minor">
                          <a:schemeClr val="dk1"/>
                        </a:fontRef>
                      </wps:style>
                      <wps:txbx>
                        <w:txbxContent>
                          <w:p w14:paraId="5879D7D0" w14:textId="77777777" w:rsidR="00A76722" w:rsidRPr="00955365" w:rsidRDefault="00A76722" w:rsidP="00A76722">
                            <w:pPr>
                              <w:jc w:val="center"/>
                              <w:rPr>
                                <w:rFonts w:ascii="Trebuchet MS" w:hAnsi="Trebuchet MS"/>
                                <w:b/>
                                <w:bCs/>
                                <w:sz w:val="28"/>
                                <w:szCs w:val="28"/>
                                <w:lang w:val="en-US"/>
                              </w:rPr>
                            </w:pPr>
                            <w:r w:rsidRPr="00955365">
                              <w:rPr>
                                <w:rFonts w:ascii="Trebuchet MS" w:hAnsi="Trebuchet MS"/>
                                <w:b/>
                                <w:bCs/>
                                <w:sz w:val="28"/>
                                <w:szCs w:val="28"/>
                                <w:lang w:val="en-US"/>
                              </w:rPr>
                              <w:t>Login</w:t>
                            </w:r>
                          </w:p>
                          <w:p w14:paraId="5559377A" w14:textId="77777777" w:rsidR="00A76722" w:rsidRDefault="00A76722" w:rsidP="00A767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B6F13" id="Oval 16" o:spid="_x0000_s1031" style="position:absolute;margin-left:320.4pt;margin-top:.85pt;width:99.6pt;height:4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" fillcolor="white [3201]" strokecolor="black [3200]" strokeweight="1pt">
                <v:stroke joinstyle="miter"/>
                <v:textbox>
                  <w:txbxContent>
                    <w:p w14:paraId="5879D7D0" w14:textId="77777777" w:rsidR="00A76722" w:rsidRPr="00955365" w:rsidRDefault="00A76722" w:rsidP="00A76722">
                      <w:pPr>
                        <w:jc w:val="center"/>
                        <w:rPr>
                          <w:rFonts w:ascii="Trebuchet MS" w:hAnsi="Trebuchet MS"/>
                          <w:b/>
                          <w:bCs/>
                          <w:sz w:val="28"/>
                          <w:szCs w:val="28"/>
                          <w:lang w:val="en-US"/>
                        </w:rPr>
                      </w:pPr>
                      <w:r w:rsidRPr="00955365">
                        <w:rPr>
                          <w:rFonts w:ascii="Trebuchet MS" w:hAnsi="Trebuchet MS"/>
                          <w:b/>
                          <w:bCs/>
                          <w:sz w:val="28"/>
                          <w:szCs w:val="28"/>
                          <w:lang w:val="en-US"/>
                        </w:rPr>
                        <w:t>Login</w:t>
                      </w:r>
                    </w:p>
                    <w:p w14:paraId="5559377A" w14:textId="77777777" w:rsidR="00A76722" w:rsidRDefault="00A76722" w:rsidP="00A76722">
                      <w:pPr>
                        <w:jc w:val="center"/>
                      </w:pPr>
                    </w:p>
                  </w:txbxContent>
                </v:textbox>
              </v:oval>
            </w:pict>
          </mc:Fallback>
        </mc:AlternateContent>
      </w:r>
    </w:p>
    <w:p w14:paraId="180194B3" w14:textId="3F8E150B" w:rsidR="00ED3FA1" w:rsidRDefault="00A76722" w:rsidP="00ED3FA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1FD451F2" wp14:editId="0DB67F47">
                <wp:simplePos x="0" y="0"/>
                <wp:positionH relativeFrom="column">
                  <wp:posOffset>1813560</wp:posOffset>
                </wp:positionH>
                <wp:positionV relativeFrom="paragraph">
                  <wp:posOffset>32385</wp:posOffset>
                </wp:positionV>
                <wp:extent cx="2270760" cy="1348740"/>
                <wp:effectExtent l="0" t="0" r="34290" b="22860"/>
                <wp:wrapNone/>
                <wp:docPr id="24" name="Straight Connector 24"/>
                <wp:cNvGraphicFramePr/>
                <a:graphic xmlns:a="http://schemas.openxmlformats.org/drawingml/2006/main">
                  <a:graphicData uri="http://schemas.microsoft.com/office/word/2010/wordprocessingShape">
                    <wps:wsp>
                      <wps:cNvCnPr/>
                      <wps:spPr>
                        <a:xfrm flipV="1">
                          <a:off x="0" y="0"/>
                          <a:ext cx="2270760" cy="1348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413BCC" id="Straight Connector 24"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42.8pt,2.55pt" to="321.6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" strokecolor="black [3200]" strokeweight=".5pt">
                <v:stroke joinstyle="miter"/>
              </v:line>
            </w:pict>
          </mc:Fallback>
        </mc:AlternateContent>
      </w:r>
    </w:p>
    <w:p w14:paraId="466DE233" w14:textId="7C042215" w:rsidR="00ED3FA1" w:rsidRDefault="00ED3FA1" w:rsidP="00ED3FA1">
      <w:pPr>
        <w:rPr>
          <w:rFonts w:ascii="Times New Roman" w:hAnsi="Times New Roman" w:cs="Times New Roman"/>
          <w:b/>
          <w:bCs/>
          <w:sz w:val="24"/>
          <w:szCs w:val="24"/>
        </w:rPr>
      </w:pPr>
    </w:p>
    <w:p w14:paraId="04CBD20F" w14:textId="29C6D49F" w:rsidR="00ED3FA1" w:rsidRDefault="00A76722" w:rsidP="00ED3FA1">
      <w:pPr>
        <w:rPr>
          <w:rFonts w:ascii="Times New Roman" w:hAnsi="Times New Roman" w:cs="Times New Roman"/>
          <w:b/>
          <w:bCs/>
          <w:sz w:val="24"/>
          <w:szCs w:val="24"/>
        </w:rPr>
      </w:pPr>
      <w:r>
        <w:rPr>
          <w:noProof/>
          <w:sz w:val="24"/>
          <w:szCs w:val="24"/>
        </w:rPr>
        <mc:AlternateContent>
          <mc:Choice Requires="wps">
            <w:drawing>
              <wp:anchor distT="0" distB="0" distL="114300" distR="114300" simplePos="0" relativeHeight="251677696" behindDoc="0" locked="0" layoutInCell="1" allowOverlap="1" wp14:anchorId="43348AAB" wp14:editId="2B668266">
                <wp:simplePos x="0" y="0"/>
                <wp:positionH relativeFrom="column">
                  <wp:posOffset>4160520</wp:posOffset>
                </wp:positionH>
                <wp:positionV relativeFrom="paragraph">
                  <wp:posOffset>6985</wp:posOffset>
                </wp:positionV>
                <wp:extent cx="1158240" cy="701040"/>
                <wp:effectExtent l="0" t="0" r="22860" b="22860"/>
                <wp:wrapNone/>
                <wp:docPr id="17" name="Oval 17"/>
                <wp:cNvGraphicFramePr/>
                <a:graphic xmlns:a="http://schemas.openxmlformats.org/drawingml/2006/main">
                  <a:graphicData uri="http://schemas.microsoft.com/office/word/2010/wordprocessingShape">
                    <wps:wsp>
                      <wps:cNvSpPr/>
                      <wps:spPr>
                        <a:xfrm>
                          <a:off x="0" y="0"/>
                          <a:ext cx="115824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0EA55F04" w14:textId="77777777" w:rsidR="00A76722" w:rsidRPr="00955365" w:rsidRDefault="00A76722" w:rsidP="00A76722">
                            <w:pPr>
                              <w:jc w:val="center"/>
                              <w:rPr>
                                <w:rFonts w:ascii="Trebuchet MS" w:hAnsi="Trebuchet MS"/>
                                <w:b/>
                                <w:bCs/>
                                <w:sz w:val="28"/>
                                <w:szCs w:val="28"/>
                                <w:lang w:val="en-US"/>
                              </w:rPr>
                            </w:pPr>
                            <w:r w:rsidRPr="00955365">
                              <w:rPr>
                                <w:rFonts w:ascii="Trebuchet MS" w:hAnsi="Trebuchet MS"/>
                                <w:b/>
                                <w:bCs/>
                                <w:sz w:val="28"/>
                                <w:szCs w:val="28"/>
                                <w:lang w:val="en-US"/>
                              </w:rPr>
                              <w:t>Donate 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48AAB" id="Oval 17" o:spid="_x0000_s1032" style="position:absolute;margin-left:327.6pt;margin-top:.55pt;width:91.2pt;height:5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" fillcolor="white [3201]" strokecolor="black [3200]" strokeweight="1pt">
                <v:stroke joinstyle="miter"/>
                <v:textbox>
                  <w:txbxContent>
                    <w:p w14:paraId="0EA55F04" w14:textId="77777777" w:rsidR="00A76722" w:rsidRPr="00955365" w:rsidRDefault="00A76722" w:rsidP="00A76722">
                      <w:pPr>
                        <w:jc w:val="center"/>
                        <w:rPr>
                          <w:rFonts w:ascii="Trebuchet MS" w:hAnsi="Trebuchet MS"/>
                          <w:b/>
                          <w:bCs/>
                          <w:sz w:val="28"/>
                          <w:szCs w:val="28"/>
                          <w:lang w:val="en-US"/>
                        </w:rPr>
                      </w:pPr>
                      <w:r w:rsidRPr="00955365">
                        <w:rPr>
                          <w:rFonts w:ascii="Trebuchet MS" w:hAnsi="Trebuchet MS"/>
                          <w:b/>
                          <w:bCs/>
                          <w:sz w:val="28"/>
                          <w:szCs w:val="28"/>
                          <w:lang w:val="en-US"/>
                        </w:rPr>
                        <w:t>Donate Blood</w:t>
                      </w:r>
                    </w:p>
                  </w:txbxContent>
                </v:textbox>
              </v:oval>
            </w:pict>
          </mc:Fallback>
        </mc:AlternateContent>
      </w:r>
    </w:p>
    <w:p w14:paraId="14628459" w14:textId="180A11DE" w:rsidR="00ED3FA1" w:rsidRDefault="006F6788" w:rsidP="00ED3FA1">
      <w:pPr>
        <w:rPr>
          <w:rFonts w:ascii="Times New Roman" w:hAnsi="Times New Roman" w:cs="Times New Roman"/>
          <w:b/>
          <w:bCs/>
          <w:sz w:val="24"/>
          <w:szCs w:val="24"/>
        </w:rPr>
      </w:pPr>
      <w:r>
        <w:rPr>
          <w:noProof/>
          <w:sz w:val="24"/>
          <w:szCs w:val="24"/>
        </w:rPr>
        <mc:AlternateContent>
          <mc:Choice Requires="wps">
            <w:drawing>
              <wp:anchor distT="0" distB="0" distL="114300" distR="114300" simplePos="0" relativeHeight="251714560" behindDoc="0" locked="0" layoutInCell="1" allowOverlap="1" wp14:anchorId="00644939" wp14:editId="3BC293B3">
                <wp:simplePos x="0" y="0"/>
                <wp:positionH relativeFrom="column">
                  <wp:posOffset>4175760</wp:posOffset>
                </wp:positionH>
                <wp:positionV relativeFrom="paragraph">
                  <wp:posOffset>630555</wp:posOffset>
                </wp:positionV>
                <wp:extent cx="1272540" cy="800100"/>
                <wp:effectExtent l="0" t="0" r="22860" b="19050"/>
                <wp:wrapNone/>
                <wp:docPr id="5" name="Oval 5"/>
                <wp:cNvGraphicFramePr/>
                <a:graphic xmlns:a="http://schemas.openxmlformats.org/drawingml/2006/main">
                  <a:graphicData uri="http://schemas.microsoft.com/office/word/2010/wordprocessingShape">
                    <wps:wsp>
                      <wps:cNvSpPr/>
                      <wps:spPr>
                        <a:xfrm>
                          <a:off x="0" y="0"/>
                          <a:ext cx="1272540" cy="800100"/>
                        </a:xfrm>
                        <a:prstGeom prst="ellipse">
                          <a:avLst/>
                        </a:prstGeom>
                      </wps:spPr>
                      <wps:style>
                        <a:lnRef idx="2">
                          <a:schemeClr val="dk1"/>
                        </a:lnRef>
                        <a:fillRef idx="1">
                          <a:schemeClr val="lt1"/>
                        </a:fillRef>
                        <a:effectRef idx="0">
                          <a:schemeClr val="dk1"/>
                        </a:effectRef>
                        <a:fontRef idx="minor">
                          <a:schemeClr val="dk1"/>
                        </a:fontRef>
                      </wps:style>
                      <wps:txbx>
                        <w:txbxContent>
                          <w:p w14:paraId="5BF1EBB3" w14:textId="0F6DE20E" w:rsidR="00376649" w:rsidRPr="00955365" w:rsidRDefault="00376649" w:rsidP="00376649">
                            <w:pPr>
                              <w:jc w:val="center"/>
                              <w:rPr>
                                <w:rFonts w:ascii="Trebuchet MS" w:hAnsi="Trebuchet MS"/>
                                <w:b/>
                                <w:bCs/>
                                <w:sz w:val="28"/>
                                <w:szCs w:val="28"/>
                                <w:lang w:val="en-US"/>
                              </w:rPr>
                            </w:pPr>
                            <w:r>
                              <w:rPr>
                                <w:rFonts w:ascii="Trebuchet MS" w:hAnsi="Trebuchet MS"/>
                                <w:b/>
                                <w:bCs/>
                                <w:sz w:val="28"/>
                                <w:szCs w:val="28"/>
                                <w:lang w:val="en-US"/>
                              </w:rPr>
                              <w:t>Register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44939" id="Oval 5" o:spid="_x0000_s1033" style="position:absolute;margin-left:328.8pt;margin-top:49.65pt;width:100.2pt;height: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" fillcolor="white [3201]" strokecolor="black [3200]" strokeweight="1pt">
                <v:stroke joinstyle="miter"/>
                <v:textbox>
                  <w:txbxContent>
                    <w:p w14:paraId="5BF1EBB3" w14:textId="0F6DE20E" w:rsidR="00376649" w:rsidRPr="00955365" w:rsidRDefault="00376649" w:rsidP="00376649">
                      <w:pPr>
                        <w:jc w:val="center"/>
                        <w:rPr>
                          <w:rFonts w:ascii="Trebuchet MS" w:hAnsi="Trebuchet MS"/>
                          <w:b/>
                          <w:bCs/>
                          <w:sz w:val="28"/>
                          <w:szCs w:val="28"/>
                          <w:lang w:val="en-US"/>
                        </w:rPr>
                      </w:pPr>
                      <w:r>
                        <w:rPr>
                          <w:rFonts w:ascii="Trebuchet MS" w:hAnsi="Trebuchet MS"/>
                          <w:b/>
                          <w:bCs/>
                          <w:sz w:val="28"/>
                          <w:szCs w:val="28"/>
                          <w:lang w:val="en-US"/>
                        </w:rPr>
                        <w:t>Register login</w:t>
                      </w:r>
                    </w:p>
                  </w:txbxContent>
                </v:textbox>
              </v:oval>
            </w:pict>
          </mc:Fallback>
        </mc:AlternateContent>
      </w:r>
      <w:r>
        <w:rPr>
          <w:i/>
          <w:noProof/>
        </w:rPr>
        <mc:AlternateContent>
          <mc:Choice Requires="wps">
            <w:drawing>
              <wp:anchor distT="0" distB="0" distL="114300" distR="114300" simplePos="0" relativeHeight="251693056" behindDoc="0" locked="0" layoutInCell="1" allowOverlap="1" wp14:anchorId="68F08E85" wp14:editId="555C2353">
                <wp:simplePos x="0" y="0"/>
                <wp:positionH relativeFrom="column">
                  <wp:posOffset>1836420</wp:posOffset>
                </wp:positionH>
                <wp:positionV relativeFrom="paragraph">
                  <wp:posOffset>531495</wp:posOffset>
                </wp:positionV>
                <wp:extent cx="2217420" cy="2103120"/>
                <wp:effectExtent l="0" t="0" r="30480" b="30480"/>
                <wp:wrapNone/>
                <wp:docPr id="28" name="Straight Connector 28"/>
                <wp:cNvGraphicFramePr/>
                <a:graphic xmlns:a="http://schemas.openxmlformats.org/drawingml/2006/main">
                  <a:graphicData uri="http://schemas.microsoft.com/office/word/2010/wordprocessingShape">
                    <wps:wsp>
                      <wps:cNvCnPr/>
                      <wps:spPr>
                        <a:xfrm>
                          <a:off x="0" y="0"/>
                          <a:ext cx="2217420" cy="2103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230BAC" id="Straight Connector 2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44.6pt,41.85pt" to="319.2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" strokecolor="black [3200]" strokeweight=".5pt">
                <v:stroke joinstyle="miter"/>
              </v:line>
            </w:pict>
          </mc:Fallback>
        </mc:AlternateContent>
      </w:r>
      <w:r>
        <w:rPr>
          <w:i/>
          <w:noProof/>
        </w:rPr>
        <mc:AlternateContent>
          <mc:Choice Requires="wps">
            <w:drawing>
              <wp:anchor distT="0" distB="0" distL="114300" distR="114300" simplePos="0" relativeHeight="251681792" behindDoc="0" locked="0" layoutInCell="1" allowOverlap="1" wp14:anchorId="213DC756" wp14:editId="1A51B566">
                <wp:simplePos x="0" y="0"/>
                <wp:positionH relativeFrom="margin">
                  <wp:posOffset>4008120</wp:posOffset>
                </wp:positionH>
                <wp:positionV relativeFrom="paragraph">
                  <wp:posOffset>1521460</wp:posOffset>
                </wp:positionV>
                <wp:extent cx="1234440" cy="746760"/>
                <wp:effectExtent l="0" t="0" r="22860" b="15240"/>
                <wp:wrapNone/>
                <wp:docPr id="19" name="Oval 19"/>
                <wp:cNvGraphicFramePr/>
                <a:graphic xmlns:a="http://schemas.openxmlformats.org/drawingml/2006/main">
                  <a:graphicData uri="http://schemas.microsoft.com/office/word/2010/wordprocessingShape">
                    <wps:wsp>
                      <wps:cNvSpPr/>
                      <wps:spPr>
                        <a:xfrm>
                          <a:off x="0" y="0"/>
                          <a:ext cx="1234440" cy="746760"/>
                        </a:xfrm>
                        <a:prstGeom prst="ellipse">
                          <a:avLst/>
                        </a:prstGeom>
                      </wps:spPr>
                      <wps:style>
                        <a:lnRef idx="2">
                          <a:schemeClr val="dk1"/>
                        </a:lnRef>
                        <a:fillRef idx="1">
                          <a:schemeClr val="lt1"/>
                        </a:fillRef>
                        <a:effectRef idx="0">
                          <a:schemeClr val="dk1"/>
                        </a:effectRef>
                        <a:fontRef idx="minor">
                          <a:schemeClr val="dk1"/>
                        </a:fontRef>
                      </wps:style>
                      <wps:txbx>
                        <w:txbxContent>
                          <w:p w14:paraId="61ABFE17" w14:textId="77777777" w:rsidR="00A76722" w:rsidRPr="00955365" w:rsidRDefault="00A76722" w:rsidP="00A76722">
                            <w:pPr>
                              <w:jc w:val="center"/>
                              <w:rPr>
                                <w:rFonts w:ascii="Trebuchet MS" w:hAnsi="Trebuchet MS"/>
                                <w:b/>
                                <w:bCs/>
                                <w:sz w:val="28"/>
                                <w:szCs w:val="28"/>
                                <w:lang w:val="en-US"/>
                              </w:rPr>
                            </w:pPr>
                            <w:r w:rsidRPr="00955365">
                              <w:rPr>
                                <w:rFonts w:ascii="Trebuchet MS" w:hAnsi="Trebuchet MS"/>
                                <w:b/>
                                <w:bCs/>
                                <w:sz w:val="28"/>
                                <w:szCs w:val="28"/>
                                <w:lang w:val="en-US"/>
                              </w:rPr>
                              <w:t>Request Blood</w:t>
                            </w:r>
                          </w:p>
                          <w:p w14:paraId="45E0A405" w14:textId="6E8439D8" w:rsidR="00A76722" w:rsidRPr="00955365" w:rsidRDefault="00A76722" w:rsidP="00A76722">
                            <w:pPr>
                              <w:jc w:val="center"/>
                              <w:rPr>
                                <w:rFonts w:ascii="Trebuchet MS" w:hAnsi="Trebuchet MS"/>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DC756" id="Oval 19" o:spid="_x0000_s1034" style="position:absolute;margin-left:315.6pt;margin-top:119.8pt;width:97.2pt;height:58.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" fillcolor="white [3201]" strokecolor="black [3200]" strokeweight="1pt">
                <v:stroke joinstyle="miter"/>
                <v:textbox>
                  <w:txbxContent>
                    <w:p w14:paraId="61ABFE17" w14:textId="77777777" w:rsidR="00A76722" w:rsidRPr="00955365" w:rsidRDefault="00A76722" w:rsidP="00A76722">
                      <w:pPr>
                        <w:jc w:val="center"/>
                        <w:rPr>
                          <w:rFonts w:ascii="Trebuchet MS" w:hAnsi="Trebuchet MS"/>
                          <w:b/>
                          <w:bCs/>
                          <w:sz w:val="28"/>
                          <w:szCs w:val="28"/>
                          <w:lang w:val="en-US"/>
                        </w:rPr>
                      </w:pPr>
                      <w:r w:rsidRPr="00955365">
                        <w:rPr>
                          <w:rFonts w:ascii="Trebuchet MS" w:hAnsi="Trebuchet MS"/>
                          <w:b/>
                          <w:bCs/>
                          <w:sz w:val="28"/>
                          <w:szCs w:val="28"/>
                          <w:lang w:val="en-US"/>
                        </w:rPr>
                        <w:t>Request Blood</w:t>
                      </w:r>
                    </w:p>
                    <w:p w14:paraId="45E0A405" w14:textId="6E8439D8" w:rsidR="00A76722" w:rsidRPr="00955365" w:rsidRDefault="00A76722" w:rsidP="00A76722">
                      <w:pPr>
                        <w:jc w:val="center"/>
                        <w:rPr>
                          <w:rFonts w:ascii="Trebuchet MS" w:hAnsi="Trebuchet MS"/>
                          <w:b/>
                          <w:bCs/>
                          <w:sz w:val="28"/>
                          <w:szCs w:val="28"/>
                          <w:lang w:val="en-US"/>
                        </w:rPr>
                      </w:pPr>
                    </w:p>
                  </w:txbxContent>
                </v:textbox>
                <w10:wrap anchorx="margin"/>
              </v:oval>
            </w:pict>
          </mc:Fallback>
        </mc:AlternateContent>
      </w:r>
      <w:r>
        <w:rPr>
          <w:i/>
          <w:noProof/>
        </w:rPr>
        <mc:AlternateContent>
          <mc:Choice Requires="wps">
            <w:drawing>
              <wp:anchor distT="0" distB="0" distL="114300" distR="114300" simplePos="0" relativeHeight="251692032" behindDoc="0" locked="0" layoutInCell="1" allowOverlap="1" wp14:anchorId="649EF144" wp14:editId="2D1B58EC">
                <wp:simplePos x="0" y="0"/>
                <wp:positionH relativeFrom="column">
                  <wp:posOffset>1828800</wp:posOffset>
                </wp:positionH>
                <wp:positionV relativeFrom="paragraph">
                  <wp:posOffset>523875</wp:posOffset>
                </wp:positionV>
                <wp:extent cx="2293620" cy="1127760"/>
                <wp:effectExtent l="0" t="0" r="30480" b="34290"/>
                <wp:wrapNone/>
                <wp:docPr id="27" name="Straight Connector 27"/>
                <wp:cNvGraphicFramePr/>
                <a:graphic xmlns:a="http://schemas.openxmlformats.org/drawingml/2006/main">
                  <a:graphicData uri="http://schemas.microsoft.com/office/word/2010/wordprocessingShape">
                    <wps:wsp>
                      <wps:cNvCnPr/>
                      <wps:spPr>
                        <a:xfrm>
                          <a:off x="0" y="0"/>
                          <a:ext cx="2293620" cy="1127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1BCBB3" id="Straight Connector 2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in,41.25pt" to="324.6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" strokecolor="black [3200]" strokeweight=".5pt">
                <v:stroke joinstyle="miter"/>
              </v:line>
            </w:pict>
          </mc:Fallback>
        </mc:AlternateContent>
      </w:r>
      <w:r>
        <w:rPr>
          <w:i/>
          <w:noProof/>
        </w:rPr>
        <mc:AlternateContent>
          <mc:Choice Requires="wps">
            <w:drawing>
              <wp:anchor distT="0" distB="0" distL="114300" distR="114300" simplePos="0" relativeHeight="251691008" behindDoc="0" locked="0" layoutInCell="1" allowOverlap="1" wp14:anchorId="4A14CDEF" wp14:editId="0CC9CACD">
                <wp:simplePos x="0" y="0"/>
                <wp:positionH relativeFrom="column">
                  <wp:posOffset>1844040</wp:posOffset>
                </wp:positionH>
                <wp:positionV relativeFrom="paragraph">
                  <wp:posOffset>516255</wp:posOffset>
                </wp:positionV>
                <wp:extent cx="2339340" cy="373380"/>
                <wp:effectExtent l="0" t="0" r="22860" b="26670"/>
                <wp:wrapNone/>
                <wp:docPr id="26" name="Straight Connector 26"/>
                <wp:cNvGraphicFramePr/>
                <a:graphic xmlns:a="http://schemas.openxmlformats.org/drawingml/2006/main">
                  <a:graphicData uri="http://schemas.microsoft.com/office/word/2010/wordprocessingShape">
                    <wps:wsp>
                      <wps:cNvCnPr/>
                      <wps:spPr>
                        <a:xfrm>
                          <a:off x="0" y="0"/>
                          <a:ext cx="233934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51F89B" id="Straight Connector 2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45.2pt,40.65pt" to="329.4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" strokecolor="black [3200]" strokeweight=".5pt">
                <v:stroke joinstyle="miter"/>
              </v:line>
            </w:pict>
          </mc:Fallback>
        </mc:AlternateContent>
      </w:r>
      <w:r>
        <w:rPr>
          <w:noProof/>
        </w:rPr>
        <w:drawing>
          <wp:inline distT="0" distB="0" distL="0" distR="0" wp14:anchorId="6FB256D7" wp14:editId="27BA7842">
            <wp:extent cx="693420" cy="1516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 cy="1516380"/>
                    </a:xfrm>
                    <a:prstGeom prst="rect">
                      <a:avLst/>
                    </a:prstGeom>
                    <a:noFill/>
                    <a:ln>
                      <a:noFill/>
                    </a:ln>
                  </pic:spPr>
                </pic:pic>
              </a:graphicData>
            </a:graphic>
          </wp:inline>
        </w:drawing>
      </w:r>
      <w:r w:rsidR="00A76722">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2E542F1C" wp14:editId="109E440A">
                <wp:simplePos x="0" y="0"/>
                <wp:positionH relativeFrom="column">
                  <wp:posOffset>1813560</wp:posOffset>
                </wp:positionH>
                <wp:positionV relativeFrom="paragraph">
                  <wp:posOffset>59055</wp:posOffset>
                </wp:positionV>
                <wp:extent cx="2331720" cy="449580"/>
                <wp:effectExtent l="0" t="0" r="30480" b="26670"/>
                <wp:wrapNone/>
                <wp:docPr id="25" name="Straight Connector 25"/>
                <wp:cNvGraphicFramePr/>
                <a:graphic xmlns:a="http://schemas.openxmlformats.org/drawingml/2006/main">
                  <a:graphicData uri="http://schemas.microsoft.com/office/word/2010/wordprocessingShape">
                    <wps:wsp>
                      <wps:cNvCnPr/>
                      <wps:spPr>
                        <a:xfrm flipV="1">
                          <a:off x="0" y="0"/>
                          <a:ext cx="233172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9D374" id="Straight Connector 25"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42.8pt,4.65pt" to="326.4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" strokecolor="black [3200]" strokeweight=".5pt">
                <v:stroke joinstyle="miter"/>
              </v:line>
            </w:pict>
          </mc:Fallback>
        </mc:AlternateContent>
      </w:r>
    </w:p>
    <w:p w14:paraId="086277D0" w14:textId="6417C6D5" w:rsidR="00ED3FA1" w:rsidRDefault="00ED3FA1" w:rsidP="00ED3FA1">
      <w:pPr>
        <w:rPr>
          <w:rFonts w:ascii="Times New Roman" w:hAnsi="Times New Roman" w:cs="Times New Roman"/>
          <w:b/>
          <w:bCs/>
          <w:sz w:val="24"/>
          <w:szCs w:val="24"/>
        </w:rPr>
      </w:pPr>
    </w:p>
    <w:p w14:paraId="100303A0" w14:textId="29A95E3B" w:rsidR="00ED3FA1" w:rsidRPr="00573C08" w:rsidRDefault="00573C08" w:rsidP="00ED3FA1">
      <w:pPr>
        <w:rPr>
          <w:rFonts w:ascii="Times New Roman" w:hAnsi="Times New Roman" w:cs="Times New Roman"/>
          <w:b/>
          <w:bCs/>
          <w:sz w:val="40"/>
          <w:szCs w:val="40"/>
        </w:rPr>
      </w:pPr>
      <w:r w:rsidRPr="00573C08">
        <w:rPr>
          <w:rFonts w:ascii="Times New Roman" w:hAnsi="Times New Roman" w:cs="Times New Roman"/>
          <w:b/>
          <w:bCs/>
          <w:sz w:val="40"/>
          <w:szCs w:val="40"/>
        </w:rPr>
        <w:t>Donor</w:t>
      </w:r>
    </w:p>
    <w:p w14:paraId="6FD34F78" w14:textId="6DB5EA94" w:rsidR="00ED3FA1" w:rsidRDefault="00573C08" w:rsidP="00ED3FA1">
      <w:pPr>
        <w:rPr>
          <w:rFonts w:ascii="Times New Roman" w:hAnsi="Times New Roman" w:cs="Times New Roman"/>
          <w:b/>
          <w:bCs/>
          <w:sz w:val="24"/>
          <w:szCs w:val="24"/>
        </w:rPr>
      </w:pPr>
      <w:r>
        <w:rPr>
          <w:noProof/>
          <w:sz w:val="24"/>
          <w:szCs w:val="24"/>
        </w:rPr>
        <mc:AlternateContent>
          <mc:Choice Requires="wps">
            <w:drawing>
              <wp:anchor distT="0" distB="0" distL="114300" distR="114300" simplePos="0" relativeHeight="251716608" behindDoc="0" locked="0" layoutInCell="1" allowOverlap="1" wp14:anchorId="5C7FC6D4" wp14:editId="31FD9736">
                <wp:simplePos x="0" y="0"/>
                <wp:positionH relativeFrom="column">
                  <wp:posOffset>3916680</wp:posOffset>
                </wp:positionH>
                <wp:positionV relativeFrom="paragraph">
                  <wp:posOffset>86995</wp:posOffset>
                </wp:positionV>
                <wp:extent cx="1386840" cy="701040"/>
                <wp:effectExtent l="0" t="0" r="22860" b="22860"/>
                <wp:wrapNone/>
                <wp:docPr id="6" name="Oval 6"/>
                <wp:cNvGraphicFramePr/>
                <a:graphic xmlns:a="http://schemas.openxmlformats.org/drawingml/2006/main">
                  <a:graphicData uri="http://schemas.microsoft.com/office/word/2010/wordprocessingShape">
                    <wps:wsp>
                      <wps:cNvSpPr/>
                      <wps:spPr>
                        <a:xfrm>
                          <a:off x="0" y="0"/>
                          <a:ext cx="138684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0585EB70" w14:textId="2C76092B" w:rsidR="00376649" w:rsidRPr="00955365" w:rsidRDefault="00376649" w:rsidP="00376649">
                            <w:pPr>
                              <w:jc w:val="center"/>
                              <w:rPr>
                                <w:rFonts w:ascii="Trebuchet MS" w:hAnsi="Trebuchet MS"/>
                                <w:b/>
                                <w:bCs/>
                                <w:sz w:val="28"/>
                                <w:szCs w:val="28"/>
                                <w:lang w:val="en-US"/>
                              </w:rPr>
                            </w:pPr>
                            <w:r>
                              <w:rPr>
                                <w:rFonts w:ascii="Trebuchet MS" w:hAnsi="Trebuchet MS"/>
                                <w:b/>
                                <w:bCs/>
                                <w:sz w:val="28"/>
                                <w:szCs w:val="28"/>
                                <w:lang w:val="en-US"/>
                              </w:rP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FC6D4" id="Oval 6" o:spid="_x0000_s1035" style="position:absolute;margin-left:308.4pt;margin-top:6.85pt;width:109.2pt;height:5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" fillcolor="white [3201]" strokecolor="black [3200]" strokeweight="1pt">
                <v:stroke joinstyle="miter"/>
                <v:textbox>
                  <w:txbxContent>
                    <w:p w14:paraId="0585EB70" w14:textId="2C76092B" w:rsidR="00376649" w:rsidRPr="00955365" w:rsidRDefault="00376649" w:rsidP="00376649">
                      <w:pPr>
                        <w:jc w:val="center"/>
                        <w:rPr>
                          <w:rFonts w:ascii="Trebuchet MS" w:hAnsi="Trebuchet MS"/>
                          <w:b/>
                          <w:bCs/>
                          <w:sz w:val="28"/>
                          <w:szCs w:val="28"/>
                          <w:lang w:val="en-US"/>
                        </w:rPr>
                      </w:pPr>
                      <w:r>
                        <w:rPr>
                          <w:rFonts w:ascii="Trebuchet MS" w:hAnsi="Trebuchet MS"/>
                          <w:b/>
                          <w:bCs/>
                          <w:sz w:val="28"/>
                          <w:szCs w:val="28"/>
                          <w:lang w:val="en-US"/>
                        </w:rPr>
                        <w:t>Forgot Password</w:t>
                      </w:r>
                    </w:p>
                  </w:txbxContent>
                </v:textbox>
              </v:oval>
            </w:pict>
          </mc:Fallback>
        </mc:AlternateContent>
      </w:r>
    </w:p>
    <w:p w14:paraId="4EBC7057" w14:textId="49D439B0" w:rsidR="00ED3FA1" w:rsidRDefault="00ED3FA1" w:rsidP="00ED3FA1">
      <w:pPr>
        <w:rPr>
          <w:rFonts w:ascii="Times New Roman" w:hAnsi="Times New Roman" w:cs="Times New Roman"/>
          <w:b/>
          <w:bCs/>
          <w:sz w:val="24"/>
          <w:szCs w:val="24"/>
        </w:rPr>
      </w:pPr>
    </w:p>
    <w:p w14:paraId="4CB2E463" w14:textId="0C7A6166" w:rsidR="00ED3FA1" w:rsidRDefault="00ED3FA1" w:rsidP="00ED3FA1">
      <w:pPr>
        <w:rPr>
          <w:rFonts w:ascii="Times New Roman" w:hAnsi="Times New Roman" w:cs="Times New Roman"/>
          <w:b/>
          <w:bCs/>
          <w:sz w:val="24"/>
          <w:szCs w:val="24"/>
        </w:rPr>
      </w:pPr>
    </w:p>
    <w:p w14:paraId="7698AC08" w14:textId="18D831C0" w:rsidR="00ED3FA1" w:rsidRDefault="00ED3FA1" w:rsidP="00ED3FA1">
      <w:pPr>
        <w:rPr>
          <w:rFonts w:ascii="Times New Roman" w:hAnsi="Times New Roman" w:cs="Times New Roman"/>
          <w:b/>
          <w:bCs/>
          <w:sz w:val="24"/>
          <w:szCs w:val="24"/>
        </w:rPr>
      </w:pPr>
    </w:p>
    <w:p w14:paraId="3233C7AE" w14:textId="52A548E8" w:rsidR="00ED3FA1" w:rsidRDefault="00ED3FA1" w:rsidP="00ED3FA1">
      <w:pPr>
        <w:rPr>
          <w:rFonts w:ascii="Times New Roman" w:hAnsi="Times New Roman" w:cs="Times New Roman"/>
          <w:b/>
          <w:bCs/>
          <w:sz w:val="24"/>
          <w:szCs w:val="24"/>
        </w:rPr>
      </w:pPr>
    </w:p>
    <w:p w14:paraId="5866F0C5" w14:textId="6AEB9CF8" w:rsidR="00ED3FA1" w:rsidRDefault="00ED3FA1" w:rsidP="00ED3FA1">
      <w:pPr>
        <w:rPr>
          <w:rFonts w:ascii="Times New Roman" w:hAnsi="Times New Roman" w:cs="Times New Roman"/>
          <w:b/>
          <w:bCs/>
          <w:sz w:val="24"/>
          <w:szCs w:val="24"/>
        </w:rPr>
      </w:pPr>
    </w:p>
    <w:p w14:paraId="3E7499BC" w14:textId="28A59E9B" w:rsidR="00ED3FA1" w:rsidRDefault="00ED3FA1" w:rsidP="00ED3FA1">
      <w:pPr>
        <w:rPr>
          <w:rFonts w:ascii="Times New Roman" w:hAnsi="Times New Roman" w:cs="Times New Roman"/>
          <w:b/>
          <w:bCs/>
          <w:sz w:val="24"/>
          <w:szCs w:val="24"/>
        </w:rPr>
      </w:pPr>
    </w:p>
    <w:p w14:paraId="1FE1D7FF" w14:textId="20D4D2EC" w:rsidR="00ED3FA1" w:rsidRDefault="00573C08" w:rsidP="00ED3FA1">
      <w:pPr>
        <w:rPr>
          <w:rFonts w:ascii="Times New Roman" w:hAnsi="Times New Roman" w:cs="Times New Roman"/>
          <w:b/>
          <w:bCs/>
          <w:sz w:val="24"/>
          <w:szCs w:val="24"/>
        </w:rPr>
      </w:pPr>
      <w:r>
        <w:rPr>
          <w:rFonts w:ascii="Times New Roman" w:hAnsi="Times New Roman" w:cs="Times New Roman"/>
          <w:b/>
          <w:bCs/>
          <w:sz w:val="24"/>
          <w:szCs w:val="24"/>
        </w:rPr>
        <w:t xml:space="preserve">                                                                                         </w:t>
      </w:r>
      <w:r w:rsidR="00A76722" w:rsidRPr="00ED3FA1">
        <w:rPr>
          <w:rFonts w:ascii="Times New Roman" w:hAnsi="Times New Roman" w:cs="Times New Roman"/>
          <w:i/>
        </w:rPr>
        <w:t xml:space="preserve">Fig: Use case diagram of </w:t>
      </w:r>
      <w:r w:rsidR="00A76722">
        <w:rPr>
          <w:rFonts w:ascii="Times New Roman" w:hAnsi="Times New Roman" w:cs="Times New Roman"/>
          <w:i/>
        </w:rPr>
        <w:t>donor</w:t>
      </w:r>
    </w:p>
    <w:p w14:paraId="39337161" w14:textId="05916956" w:rsidR="00ED3FA1" w:rsidRDefault="00ED3FA1" w:rsidP="00ED3FA1">
      <w:pPr>
        <w:rPr>
          <w:rFonts w:ascii="Times New Roman" w:hAnsi="Times New Roman" w:cs="Times New Roman"/>
          <w:b/>
          <w:bCs/>
          <w:sz w:val="24"/>
          <w:szCs w:val="24"/>
        </w:rPr>
      </w:pPr>
    </w:p>
    <w:p w14:paraId="3682CC94" w14:textId="12100D0B" w:rsidR="00ED3FA1" w:rsidRDefault="00ED3FA1" w:rsidP="00ED3FA1">
      <w:pPr>
        <w:rPr>
          <w:rFonts w:ascii="Times New Roman" w:hAnsi="Times New Roman" w:cs="Times New Roman"/>
          <w:b/>
          <w:bCs/>
          <w:sz w:val="24"/>
          <w:szCs w:val="24"/>
        </w:rPr>
      </w:pPr>
    </w:p>
    <w:p w14:paraId="393BD9BE" w14:textId="4812B3A9" w:rsidR="00ED3FA1" w:rsidRDefault="00ED3FA1" w:rsidP="00ED3FA1">
      <w:pPr>
        <w:rPr>
          <w:rFonts w:ascii="Times New Roman" w:hAnsi="Times New Roman" w:cs="Times New Roman"/>
          <w:b/>
          <w:bCs/>
          <w:sz w:val="24"/>
          <w:szCs w:val="24"/>
        </w:rPr>
      </w:pPr>
    </w:p>
    <w:p w14:paraId="20F3E1F1" w14:textId="472FAC4C" w:rsidR="00ED3FA1" w:rsidRDefault="00ED3FA1" w:rsidP="00ED3FA1">
      <w:pPr>
        <w:rPr>
          <w:rFonts w:ascii="Times New Roman" w:hAnsi="Times New Roman" w:cs="Times New Roman"/>
          <w:b/>
          <w:bCs/>
          <w:sz w:val="24"/>
          <w:szCs w:val="24"/>
        </w:rPr>
      </w:pPr>
    </w:p>
    <w:p w14:paraId="0AF1BFF9" w14:textId="1C5E5501" w:rsidR="00ED3FA1" w:rsidRDefault="00ED3FA1" w:rsidP="00ED3FA1">
      <w:pPr>
        <w:rPr>
          <w:rFonts w:ascii="Times New Roman" w:hAnsi="Times New Roman" w:cs="Times New Roman"/>
          <w:b/>
          <w:bCs/>
          <w:sz w:val="24"/>
          <w:szCs w:val="24"/>
        </w:rPr>
      </w:pPr>
    </w:p>
    <w:p w14:paraId="79440BA7" w14:textId="427FF47D" w:rsidR="00ED3FA1" w:rsidRDefault="00ED3FA1" w:rsidP="00ED3FA1">
      <w:pPr>
        <w:rPr>
          <w:rFonts w:ascii="Times New Roman" w:hAnsi="Times New Roman" w:cs="Times New Roman"/>
          <w:b/>
          <w:bCs/>
          <w:sz w:val="24"/>
          <w:szCs w:val="24"/>
        </w:rPr>
      </w:pPr>
    </w:p>
    <w:p w14:paraId="41D32BC3" w14:textId="25CBB243" w:rsidR="00ED3FA1" w:rsidRDefault="00ED3FA1" w:rsidP="00ED3FA1">
      <w:pPr>
        <w:rPr>
          <w:rFonts w:ascii="Times New Roman" w:hAnsi="Times New Roman" w:cs="Times New Roman"/>
          <w:b/>
          <w:bCs/>
          <w:sz w:val="24"/>
          <w:szCs w:val="24"/>
        </w:rPr>
      </w:pPr>
    </w:p>
    <w:p w14:paraId="78B75D87" w14:textId="664F1DEE" w:rsidR="00ED3FA1" w:rsidRDefault="00600148" w:rsidP="00ED3FA1">
      <w:pPr>
        <w:rPr>
          <w:rFonts w:ascii="Times New Roman" w:hAnsi="Times New Roman" w:cs="Times New Roman"/>
          <w:b/>
          <w:bCs/>
          <w:sz w:val="24"/>
          <w:szCs w:val="24"/>
        </w:rPr>
      </w:pPr>
      <w:r>
        <w:rPr>
          <w:noProof/>
        </w:rPr>
        <mc:AlternateContent>
          <mc:Choice Requires="wps">
            <w:drawing>
              <wp:anchor distT="0" distB="0" distL="114300" distR="114300" simplePos="0" relativeHeight="251710464" behindDoc="0" locked="0" layoutInCell="1" allowOverlap="1" wp14:anchorId="5664F286" wp14:editId="469E4958">
                <wp:simplePos x="0" y="0"/>
                <wp:positionH relativeFrom="column">
                  <wp:posOffset>1813560</wp:posOffset>
                </wp:positionH>
                <wp:positionV relativeFrom="paragraph">
                  <wp:posOffset>2955290</wp:posOffset>
                </wp:positionV>
                <wp:extent cx="1950720" cy="327660"/>
                <wp:effectExtent l="0" t="0" r="30480" b="34290"/>
                <wp:wrapNone/>
                <wp:docPr id="39" name="Straight Connector 39"/>
                <wp:cNvGraphicFramePr/>
                <a:graphic xmlns:a="http://schemas.openxmlformats.org/drawingml/2006/main">
                  <a:graphicData uri="http://schemas.microsoft.com/office/word/2010/wordprocessingShape">
                    <wps:wsp>
                      <wps:cNvCnPr/>
                      <wps:spPr>
                        <a:xfrm>
                          <a:off x="0" y="0"/>
                          <a:ext cx="195072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18CE4" id="Straight Connector 3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42.8pt,232.7pt" to="296.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E62ABD9" wp14:editId="0E873563">
                <wp:simplePos x="0" y="0"/>
                <wp:positionH relativeFrom="column">
                  <wp:posOffset>1813560</wp:posOffset>
                </wp:positionH>
                <wp:positionV relativeFrom="paragraph">
                  <wp:posOffset>2208530</wp:posOffset>
                </wp:positionV>
                <wp:extent cx="1874520" cy="739140"/>
                <wp:effectExtent l="0" t="0" r="30480" b="22860"/>
                <wp:wrapNone/>
                <wp:docPr id="38" name="Straight Connector 38"/>
                <wp:cNvGraphicFramePr/>
                <a:graphic xmlns:a="http://schemas.openxmlformats.org/drawingml/2006/main">
                  <a:graphicData uri="http://schemas.microsoft.com/office/word/2010/wordprocessingShape">
                    <wps:wsp>
                      <wps:cNvCnPr/>
                      <wps:spPr>
                        <a:xfrm flipV="1">
                          <a:off x="0" y="0"/>
                          <a:ext cx="1874520" cy="739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E04CB" id="Straight Connector 38"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42.8pt,173.9pt" to="290.4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3693A37A" wp14:editId="7561CA76">
                <wp:simplePos x="0" y="0"/>
                <wp:positionH relativeFrom="column">
                  <wp:posOffset>1798320</wp:posOffset>
                </wp:positionH>
                <wp:positionV relativeFrom="paragraph">
                  <wp:posOffset>1103630</wp:posOffset>
                </wp:positionV>
                <wp:extent cx="1889760" cy="1851660"/>
                <wp:effectExtent l="0" t="0" r="34290" b="34290"/>
                <wp:wrapNone/>
                <wp:docPr id="37" name="Straight Connector 37"/>
                <wp:cNvGraphicFramePr/>
                <a:graphic xmlns:a="http://schemas.openxmlformats.org/drawingml/2006/main">
                  <a:graphicData uri="http://schemas.microsoft.com/office/word/2010/wordprocessingShape">
                    <wps:wsp>
                      <wps:cNvCnPr/>
                      <wps:spPr>
                        <a:xfrm flipH="1">
                          <a:off x="0" y="0"/>
                          <a:ext cx="1889760" cy="1851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E2552" id="Straight Connector 3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41.6pt,86.9pt" to="290.4pt,2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" strokecolor="black [3200]" strokeweight=".5pt">
                <v:stroke joinstyle="miter"/>
              </v:line>
            </w:pict>
          </mc:Fallback>
        </mc:AlternateContent>
      </w:r>
      <w:r w:rsidR="00A76722" w:rsidRPr="00147EF8">
        <w:rPr>
          <w:noProof/>
        </w:rPr>
        <mc:AlternateContent>
          <mc:Choice Requires="wps">
            <w:drawing>
              <wp:anchor distT="0" distB="0" distL="114300" distR="114300" simplePos="0" relativeHeight="251700224" behindDoc="0" locked="0" layoutInCell="1" allowOverlap="1" wp14:anchorId="7440CFBD" wp14:editId="40E805BF">
                <wp:simplePos x="0" y="0"/>
                <wp:positionH relativeFrom="column">
                  <wp:posOffset>3695700</wp:posOffset>
                </wp:positionH>
                <wp:positionV relativeFrom="paragraph">
                  <wp:posOffset>1911350</wp:posOffset>
                </wp:positionV>
                <wp:extent cx="1493520" cy="609600"/>
                <wp:effectExtent l="0" t="0" r="11430" b="19050"/>
                <wp:wrapNone/>
                <wp:docPr id="32" name="Oval 32"/>
                <wp:cNvGraphicFramePr/>
                <a:graphic xmlns:a="http://schemas.openxmlformats.org/drawingml/2006/main">
                  <a:graphicData uri="http://schemas.microsoft.com/office/word/2010/wordprocessingShape">
                    <wps:wsp>
                      <wps:cNvSpPr/>
                      <wps:spPr>
                        <a:xfrm>
                          <a:off x="0" y="0"/>
                          <a:ext cx="149352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061BCD6C" w14:textId="4E0185F5" w:rsidR="00A76722" w:rsidRPr="00E72DD2" w:rsidRDefault="00A76722" w:rsidP="00A76722">
                            <w:pPr>
                              <w:jc w:val="center"/>
                              <w:rPr>
                                <w:rFonts w:ascii="Trebuchet MS" w:hAnsi="Trebuchet MS"/>
                                <w:b/>
                                <w:bCs/>
                                <w:sz w:val="28"/>
                                <w:szCs w:val="28"/>
                                <w:lang w:val="en-US"/>
                              </w:rPr>
                            </w:pPr>
                            <w:r>
                              <w:rPr>
                                <w:rFonts w:ascii="Trebuchet MS" w:hAnsi="Trebuchet MS"/>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0CFBD" id="Oval 32" o:spid="_x0000_s1036" style="position:absolute;margin-left:291pt;margin-top:150.5pt;width:117.6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" fillcolor="white [3201]" strokecolor="black [3200]" strokeweight="1pt">
                <v:stroke joinstyle="miter"/>
                <v:textbox>
                  <w:txbxContent>
                    <w:p w14:paraId="061BCD6C" w14:textId="4E0185F5" w:rsidR="00A76722" w:rsidRPr="00E72DD2" w:rsidRDefault="00A76722" w:rsidP="00A76722">
                      <w:pPr>
                        <w:jc w:val="center"/>
                        <w:rPr>
                          <w:rFonts w:ascii="Trebuchet MS" w:hAnsi="Trebuchet MS"/>
                          <w:b/>
                          <w:bCs/>
                          <w:sz w:val="28"/>
                          <w:szCs w:val="28"/>
                          <w:lang w:val="en-US"/>
                        </w:rPr>
                      </w:pPr>
                      <w:r>
                        <w:rPr>
                          <w:rFonts w:ascii="Trebuchet MS" w:hAnsi="Trebuchet MS"/>
                          <w:b/>
                          <w:bCs/>
                          <w:sz w:val="28"/>
                          <w:szCs w:val="28"/>
                          <w:lang w:val="en-US"/>
                        </w:rPr>
                        <w:t>Login</w:t>
                      </w:r>
                    </w:p>
                  </w:txbxContent>
                </v:textbox>
              </v:oval>
            </w:pict>
          </mc:Fallback>
        </mc:AlternateContent>
      </w:r>
      <w:r w:rsidR="00A76722" w:rsidRPr="00147EF8">
        <w:rPr>
          <w:noProof/>
        </w:rPr>
        <mc:AlternateContent>
          <mc:Choice Requires="wps">
            <w:drawing>
              <wp:anchor distT="0" distB="0" distL="114300" distR="114300" simplePos="0" relativeHeight="251698176" behindDoc="0" locked="0" layoutInCell="1" allowOverlap="1" wp14:anchorId="11D93750" wp14:editId="43D8A4A4">
                <wp:simplePos x="0" y="0"/>
                <wp:positionH relativeFrom="column">
                  <wp:posOffset>3680460</wp:posOffset>
                </wp:positionH>
                <wp:positionV relativeFrom="paragraph">
                  <wp:posOffset>806450</wp:posOffset>
                </wp:positionV>
                <wp:extent cx="1493520" cy="609600"/>
                <wp:effectExtent l="0" t="0" r="11430" b="19050"/>
                <wp:wrapNone/>
                <wp:docPr id="31" name="Oval 31"/>
                <wp:cNvGraphicFramePr/>
                <a:graphic xmlns:a="http://schemas.openxmlformats.org/drawingml/2006/main">
                  <a:graphicData uri="http://schemas.microsoft.com/office/word/2010/wordprocessingShape">
                    <wps:wsp>
                      <wps:cNvSpPr/>
                      <wps:spPr>
                        <a:xfrm>
                          <a:off x="0" y="0"/>
                          <a:ext cx="149352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1E60AB59" w14:textId="77777777" w:rsidR="00A76722" w:rsidRPr="00E72DD2" w:rsidRDefault="00A76722" w:rsidP="00A76722">
                            <w:pPr>
                              <w:jc w:val="center"/>
                              <w:rPr>
                                <w:rFonts w:ascii="Trebuchet MS" w:hAnsi="Trebuchet MS"/>
                                <w:b/>
                                <w:bCs/>
                                <w:sz w:val="28"/>
                                <w:szCs w:val="28"/>
                                <w:lang w:val="en-US"/>
                              </w:rPr>
                            </w:pPr>
                            <w:r w:rsidRPr="00E72DD2">
                              <w:rPr>
                                <w:rFonts w:ascii="Trebuchet MS" w:hAnsi="Trebuchet MS"/>
                                <w:b/>
                                <w:bCs/>
                                <w:sz w:val="28"/>
                                <w:szCs w:val="28"/>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93750" id="Oval 31" o:spid="_x0000_s1037" style="position:absolute;margin-left:289.8pt;margin-top:63.5pt;width:117.6pt;height:4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" fillcolor="white [3201]" strokecolor="black [3200]" strokeweight="1pt">
                <v:stroke joinstyle="miter"/>
                <v:textbox>
                  <w:txbxContent>
                    <w:p w14:paraId="1E60AB59" w14:textId="77777777" w:rsidR="00A76722" w:rsidRPr="00E72DD2" w:rsidRDefault="00A76722" w:rsidP="00A76722">
                      <w:pPr>
                        <w:jc w:val="center"/>
                        <w:rPr>
                          <w:rFonts w:ascii="Trebuchet MS" w:hAnsi="Trebuchet MS"/>
                          <w:b/>
                          <w:bCs/>
                          <w:sz w:val="28"/>
                          <w:szCs w:val="28"/>
                          <w:lang w:val="en-US"/>
                        </w:rPr>
                      </w:pPr>
                      <w:r w:rsidRPr="00E72DD2">
                        <w:rPr>
                          <w:rFonts w:ascii="Trebuchet MS" w:hAnsi="Trebuchet MS"/>
                          <w:b/>
                          <w:bCs/>
                          <w:sz w:val="28"/>
                          <w:szCs w:val="28"/>
                          <w:lang w:val="en-US"/>
                        </w:rPr>
                        <w:t>Register</w:t>
                      </w:r>
                    </w:p>
                  </w:txbxContent>
                </v:textbox>
              </v:oval>
            </w:pict>
          </mc:Fallback>
        </mc:AlternateContent>
      </w:r>
      <w:r w:rsidR="00ED3FA1">
        <w:rPr>
          <w:rFonts w:ascii="Times New Roman" w:hAnsi="Times New Roman" w:cs="Times New Roman"/>
          <w:b/>
          <w:bCs/>
          <w:sz w:val="24"/>
          <w:szCs w:val="24"/>
        </w:rPr>
        <w:t>5.3Hospital</w:t>
      </w:r>
    </w:p>
    <w:p w14:paraId="42249EE1" w14:textId="043C20B6" w:rsidR="00600148" w:rsidRDefault="00DE60D1" w:rsidP="00ED3FA1">
      <w:pPr>
        <w:rPr>
          <w:rFonts w:ascii="Times New Roman" w:hAnsi="Times New Roman" w:cs="Times New Roman"/>
          <w:b/>
          <w:bCs/>
          <w:sz w:val="24"/>
          <w:szCs w:val="24"/>
        </w:rPr>
      </w:pPr>
      <w:r w:rsidRPr="00147EF8">
        <w:rPr>
          <w:noProof/>
        </w:rPr>
        <mc:AlternateContent>
          <mc:Choice Requires="wps">
            <w:drawing>
              <wp:anchor distT="0" distB="0" distL="114300" distR="114300" simplePos="0" relativeHeight="251696128" behindDoc="0" locked="0" layoutInCell="1" allowOverlap="1" wp14:anchorId="544EF119" wp14:editId="11BF9327">
                <wp:simplePos x="0" y="0"/>
                <wp:positionH relativeFrom="margin">
                  <wp:align>right</wp:align>
                </wp:positionH>
                <wp:positionV relativeFrom="paragraph">
                  <wp:posOffset>96520</wp:posOffset>
                </wp:positionV>
                <wp:extent cx="2910840" cy="464820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2910840" cy="4648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40222" id="Rectangle 30" o:spid="_x0000_s1026" style="position:absolute;margin-left:178pt;margin-top:7.6pt;width:229.2pt;height:366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" fillcolor="white [3201]" strokecolor="black [3200]" strokeweight="1pt">
                <w10:wrap anchorx="margin"/>
              </v:rect>
            </w:pict>
          </mc:Fallback>
        </mc:AlternateContent>
      </w:r>
    </w:p>
    <w:p w14:paraId="021C978A" w14:textId="72959BD1" w:rsidR="00600148" w:rsidRDefault="00600148" w:rsidP="00ED3FA1">
      <w:pPr>
        <w:rPr>
          <w:rFonts w:ascii="Times New Roman" w:hAnsi="Times New Roman" w:cs="Times New Roman"/>
          <w:b/>
          <w:bCs/>
          <w:sz w:val="24"/>
          <w:szCs w:val="24"/>
        </w:rPr>
      </w:pPr>
    </w:p>
    <w:p w14:paraId="59CB64FF" w14:textId="6AEE78EE" w:rsidR="00600148" w:rsidRDefault="00600148" w:rsidP="00ED3FA1">
      <w:pPr>
        <w:rPr>
          <w:rFonts w:ascii="Times New Roman" w:hAnsi="Times New Roman" w:cs="Times New Roman"/>
          <w:b/>
          <w:bCs/>
          <w:sz w:val="24"/>
          <w:szCs w:val="24"/>
        </w:rPr>
      </w:pPr>
    </w:p>
    <w:p w14:paraId="59A22AAF" w14:textId="3D4C6EE4" w:rsidR="00600148" w:rsidRDefault="00600148" w:rsidP="00ED3FA1">
      <w:pPr>
        <w:rPr>
          <w:rFonts w:ascii="Times New Roman" w:hAnsi="Times New Roman" w:cs="Times New Roman"/>
          <w:b/>
          <w:bCs/>
          <w:sz w:val="24"/>
          <w:szCs w:val="24"/>
        </w:rPr>
      </w:pPr>
    </w:p>
    <w:p w14:paraId="3846E936" w14:textId="136D81EE" w:rsidR="00600148" w:rsidRDefault="00600148" w:rsidP="00ED3FA1">
      <w:pPr>
        <w:rPr>
          <w:rFonts w:ascii="Times New Roman" w:hAnsi="Times New Roman" w:cs="Times New Roman"/>
          <w:b/>
          <w:bCs/>
          <w:sz w:val="24"/>
          <w:szCs w:val="24"/>
        </w:rPr>
      </w:pPr>
    </w:p>
    <w:p w14:paraId="6B1E3B9C" w14:textId="01E1B9B3" w:rsidR="00600148" w:rsidRDefault="00600148" w:rsidP="00ED3FA1">
      <w:pPr>
        <w:rPr>
          <w:rFonts w:ascii="Times New Roman" w:hAnsi="Times New Roman" w:cs="Times New Roman"/>
          <w:b/>
          <w:bCs/>
          <w:sz w:val="24"/>
          <w:szCs w:val="24"/>
        </w:rPr>
      </w:pPr>
    </w:p>
    <w:p w14:paraId="4B9DBC67" w14:textId="7D5193FB" w:rsidR="00600148" w:rsidRDefault="00600148" w:rsidP="00ED3FA1">
      <w:pPr>
        <w:rPr>
          <w:rFonts w:ascii="Times New Roman" w:hAnsi="Times New Roman" w:cs="Times New Roman"/>
          <w:b/>
          <w:bCs/>
          <w:sz w:val="24"/>
          <w:szCs w:val="24"/>
        </w:rPr>
      </w:pPr>
    </w:p>
    <w:p w14:paraId="3DA70FDA" w14:textId="4D17E7D9" w:rsidR="00600148" w:rsidRDefault="00600148" w:rsidP="00ED3FA1">
      <w:pPr>
        <w:rPr>
          <w:rFonts w:ascii="Times New Roman" w:hAnsi="Times New Roman" w:cs="Times New Roman"/>
          <w:b/>
          <w:bCs/>
          <w:sz w:val="24"/>
          <w:szCs w:val="24"/>
        </w:rPr>
      </w:pPr>
    </w:p>
    <w:p w14:paraId="29265EE1" w14:textId="12514DD8" w:rsidR="00600148" w:rsidRDefault="00573C08" w:rsidP="00ED3FA1">
      <w:pPr>
        <w:rPr>
          <w:rFonts w:ascii="Times New Roman" w:hAnsi="Times New Roman" w:cs="Times New Roman"/>
          <w:b/>
          <w:bCs/>
          <w:sz w:val="24"/>
          <w:szCs w:val="24"/>
        </w:rPr>
      </w:pPr>
      <w:r w:rsidRPr="00147EF8">
        <w:rPr>
          <w:noProof/>
        </w:rPr>
        <mc:AlternateContent>
          <mc:Choice Requires="wps">
            <w:drawing>
              <wp:anchor distT="0" distB="0" distL="114300" distR="114300" simplePos="0" relativeHeight="251718656" behindDoc="0" locked="0" layoutInCell="1" allowOverlap="1" wp14:anchorId="70883739" wp14:editId="5FD881CC">
                <wp:simplePos x="0" y="0"/>
                <wp:positionH relativeFrom="column">
                  <wp:posOffset>3703320</wp:posOffset>
                </wp:positionH>
                <wp:positionV relativeFrom="paragraph">
                  <wp:posOffset>361950</wp:posOffset>
                </wp:positionV>
                <wp:extent cx="1493520" cy="952500"/>
                <wp:effectExtent l="0" t="0" r="11430" b="19050"/>
                <wp:wrapNone/>
                <wp:docPr id="8" name="Oval 8"/>
                <wp:cNvGraphicFramePr/>
                <a:graphic xmlns:a="http://schemas.openxmlformats.org/drawingml/2006/main">
                  <a:graphicData uri="http://schemas.microsoft.com/office/word/2010/wordprocessingShape">
                    <wps:wsp>
                      <wps:cNvSpPr/>
                      <wps:spPr>
                        <a:xfrm>
                          <a:off x="0" y="0"/>
                          <a:ext cx="1493520" cy="952500"/>
                        </a:xfrm>
                        <a:prstGeom prst="ellipse">
                          <a:avLst/>
                        </a:prstGeom>
                      </wps:spPr>
                      <wps:style>
                        <a:lnRef idx="2">
                          <a:schemeClr val="dk1"/>
                        </a:lnRef>
                        <a:fillRef idx="1">
                          <a:schemeClr val="lt1"/>
                        </a:fillRef>
                        <a:effectRef idx="0">
                          <a:schemeClr val="dk1"/>
                        </a:effectRef>
                        <a:fontRef idx="minor">
                          <a:schemeClr val="dk1"/>
                        </a:fontRef>
                      </wps:style>
                      <wps:txbx>
                        <w:txbxContent>
                          <w:p w14:paraId="34F264ED" w14:textId="77777777" w:rsidR="00DE60D1" w:rsidRPr="00E72DD2" w:rsidRDefault="00DE60D1" w:rsidP="00DE60D1">
                            <w:pPr>
                              <w:jc w:val="center"/>
                              <w:rPr>
                                <w:rFonts w:ascii="Trebuchet MS" w:hAnsi="Trebuchet MS"/>
                                <w:b/>
                                <w:bCs/>
                                <w:sz w:val="28"/>
                                <w:szCs w:val="28"/>
                                <w:lang w:val="en-US"/>
                              </w:rPr>
                            </w:pPr>
                            <w:r>
                              <w:rPr>
                                <w:rFonts w:ascii="Trebuchet MS" w:hAnsi="Trebuchet MS"/>
                                <w:b/>
                                <w:bCs/>
                                <w:sz w:val="28"/>
                                <w:szCs w:val="28"/>
                                <w:lang w:val="en-US"/>
                              </w:rPr>
                              <w:t xml:space="preserve">Request </w:t>
                            </w:r>
                          </w:p>
                          <w:p w14:paraId="17E32AE0" w14:textId="00757411" w:rsidR="00294F0E" w:rsidRPr="00E72DD2" w:rsidRDefault="00294F0E" w:rsidP="00294F0E">
                            <w:pPr>
                              <w:jc w:val="center"/>
                              <w:rPr>
                                <w:rFonts w:ascii="Trebuchet MS" w:hAnsi="Trebuchet MS"/>
                                <w:b/>
                                <w:bCs/>
                                <w:sz w:val="28"/>
                                <w:szCs w:val="28"/>
                                <w:lang w:val="en-US"/>
                              </w:rPr>
                            </w:pPr>
                            <w:r>
                              <w:rPr>
                                <w:rFonts w:ascii="Trebuchet MS" w:hAnsi="Trebuchet MS"/>
                                <w:b/>
                                <w:bCs/>
                                <w:sz w:val="28"/>
                                <w:szCs w:val="28"/>
                                <w:lang w:val="en-US"/>
                              </w:rPr>
                              <w:t xml:space="preserve">Blood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883739" id="Oval 8" o:spid="_x0000_s1038" style="position:absolute;margin-left:291.6pt;margin-top:28.5pt;width:117.6pt;height: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" fillcolor="white [3201]" strokecolor="black [3200]" strokeweight="1pt">
                <v:stroke joinstyle="miter"/>
                <v:textbox>
                  <w:txbxContent>
                    <w:p w14:paraId="34F264ED" w14:textId="77777777" w:rsidR="00DE60D1" w:rsidRPr="00E72DD2" w:rsidRDefault="00DE60D1" w:rsidP="00DE60D1">
                      <w:pPr>
                        <w:jc w:val="center"/>
                        <w:rPr>
                          <w:rFonts w:ascii="Trebuchet MS" w:hAnsi="Trebuchet MS"/>
                          <w:b/>
                          <w:bCs/>
                          <w:sz w:val="28"/>
                          <w:szCs w:val="28"/>
                          <w:lang w:val="en-US"/>
                        </w:rPr>
                      </w:pPr>
                      <w:r>
                        <w:rPr>
                          <w:rFonts w:ascii="Trebuchet MS" w:hAnsi="Trebuchet MS"/>
                          <w:b/>
                          <w:bCs/>
                          <w:sz w:val="28"/>
                          <w:szCs w:val="28"/>
                          <w:lang w:val="en-US"/>
                        </w:rPr>
                        <w:t xml:space="preserve">Request </w:t>
                      </w:r>
                    </w:p>
                    <w:p w14:paraId="17E32AE0" w14:textId="00757411" w:rsidR="00294F0E" w:rsidRPr="00E72DD2" w:rsidRDefault="00294F0E" w:rsidP="00294F0E">
                      <w:pPr>
                        <w:jc w:val="center"/>
                        <w:rPr>
                          <w:rFonts w:ascii="Trebuchet MS" w:hAnsi="Trebuchet MS"/>
                          <w:b/>
                          <w:bCs/>
                          <w:sz w:val="28"/>
                          <w:szCs w:val="28"/>
                          <w:lang w:val="en-US"/>
                        </w:rPr>
                      </w:pPr>
                      <w:r>
                        <w:rPr>
                          <w:rFonts w:ascii="Trebuchet MS" w:hAnsi="Trebuchet MS"/>
                          <w:b/>
                          <w:bCs/>
                          <w:sz w:val="28"/>
                          <w:szCs w:val="28"/>
                          <w:lang w:val="en-US"/>
                        </w:rPr>
                        <w:t xml:space="preserve">Blood </w:t>
                      </w:r>
                    </w:p>
                  </w:txbxContent>
                </v:textbox>
              </v:oval>
            </w:pict>
          </mc:Fallback>
        </mc:AlternateContent>
      </w:r>
      <w:r>
        <w:rPr>
          <w:noProof/>
        </w:rPr>
        <w:drawing>
          <wp:inline distT="0" distB="0" distL="0" distR="0" wp14:anchorId="712AC4B0" wp14:editId="564C7A98">
            <wp:extent cx="693420" cy="1516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 cy="1516380"/>
                    </a:xfrm>
                    <a:prstGeom prst="rect">
                      <a:avLst/>
                    </a:prstGeom>
                    <a:noFill/>
                    <a:ln>
                      <a:noFill/>
                    </a:ln>
                  </pic:spPr>
                </pic:pic>
              </a:graphicData>
            </a:graphic>
          </wp:inline>
        </w:drawing>
      </w:r>
    </w:p>
    <w:p w14:paraId="24736FFB" w14:textId="23652693" w:rsidR="00600148" w:rsidRPr="00573C08" w:rsidRDefault="00573C08" w:rsidP="00ED3FA1">
      <w:pPr>
        <w:rPr>
          <w:rFonts w:ascii="Times New Roman" w:hAnsi="Times New Roman" w:cs="Times New Roman"/>
          <w:b/>
          <w:bCs/>
          <w:sz w:val="36"/>
          <w:szCs w:val="36"/>
        </w:rPr>
      </w:pPr>
      <w:r w:rsidRPr="00573C08">
        <w:rPr>
          <w:rFonts w:ascii="Times New Roman" w:hAnsi="Times New Roman" w:cs="Times New Roman"/>
          <w:b/>
          <w:bCs/>
          <w:sz w:val="36"/>
          <w:szCs w:val="36"/>
        </w:rPr>
        <w:t>Hospital</w:t>
      </w:r>
    </w:p>
    <w:p w14:paraId="1F88BD8C" w14:textId="5BDC6FE9" w:rsidR="00600148" w:rsidRDefault="00600148" w:rsidP="00ED3FA1">
      <w:pPr>
        <w:rPr>
          <w:rFonts w:ascii="Times New Roman" w:hAnsi="Times New Roman" w:cs="Times New Roman"/>
          <w:b/>
          <w:bCs/>
          <w:sz w:val="24"/>
          <w:szCs w:val="24"/>
        </w:rPr>
      </w:pPr>
    </w:p>
    <w:p w14:paraId="32BE257F" w14:textId="43B14989" w:rsidR="00600148" w:rsidRDefault="00600148" w:rsidP="00ED3FA1">
      <w:pPr>
        <w:rPr>
          <w:rFonts w:ascii="Times New Roman" w:hAnsi="Times New Roman" w:cs="Times New Roman"/>
          <w:b/>
          <w:bCs/>
          <w:sz w:val="24"/>
          <w:szCs w:val="24"/>
        </w:rPr>
      </w:pPr>
    </w:p>
    <w:p w14:paraId="656D7062" w14:textId="15E29F26" w:rsidR="00600148" w:rsidRPr="00DE60D1" w:rsidRDefault="00DE60D1" w:rsidP="00ED3FA1">
      <w:pPr>
        <w:rPr>
          <w:rFonts w:ascii="Times New Roman" w:hAnsi="Times New Roman" w:cs="Times New Roman"/>
          <w:b/>
          <w:bCs/>
          <w:sz w:val="24"/>
          <w:szCs w:val="24"/>
        </w:rPr>
      </w:pPr>
      <w:r>
        <w:rPr>
          <w:rFonts w:ascii="Times New Roman" w:hAnsi="Times New Roman" w:cs="Times New Roman"/>
          <w:b/>
          <w:bCs/>
          <w:sz w:val="24"/>
          <w:szCs w:val="24"/>
        </w:rPr>
        <w:t xml:space="preserve">                                                                                       </w:t>
      </w:r>
      <w:r w:rsidR="00573C08">
        <w:rPr>
          <w:rFonts w:ascii="Times New Roman" w:hAnsi="Times New Roman" w:cs="Times New Roman"/>
          <w:b/>
          <w:bCs/>
          <w:sz w:val="24"/>
          <w:szCs w:val="24"/>
        </w:rPr>
        <w:t xml:space="preserve"> </w:t>
      </w:r>
      <w:r w:rsidR="00600148" w:rsidRPr="00ED3FA1">
        <w:rPr>
          <w:rFonts w:ascii="Times New Roman" w:hAnsi="Times New Roman" w:cs="Times New Roman"/>
          <w:i/>
        </w:rPr>
        <w:t xml:space="preserve">Fig: Use case diagram of </w:t>
      </w:r>
      <w:r w:rsidR="00600148">
        <w:rPr>
          <w:rFonts w:ascii="Times New Roman" w:hAnsi="Times New Roman" w:cs="Times New Roman"/>
          <w:i/>
        </w:rPr>
        <w:t>hospital</w:t>
      </w:r>
    </w:p>
    <w:p w14:paraId="31B3D0C8" w14:textId="5A5D47F8" w:rsidR="00600148" w:rsidRDefault="00600148" w:rsidP="00ED3FA1">
      <w:pPr>
        <w:rPr>
          <w:rFonts w:ascii="Times New Roman" w:hAnsi="Times New Roman" w:cs="Times New Roman"/>
          <w:i/>
        </w:rPr>
      </w:pPr>
    </w:p>
    <w:p w14:paraId="479EE197" w14:textId="3541384B" w:rsidR="00600148" w:rsidRDefault="00600148" w:rsidP="00ED3FA1">
      <w:pPr>
        <w:rPr>
          <w:rFonts w:ascii="Times New Roman" w:hAnsi="Times New Roman" w:cs="Times New Roman"/>
          <w:i/>
        </w:rPr>
      </w:pPr>
    </w:p>
    <w:p w14:paraId="2219784E" w14:textId="462900C2" w:rsidR="00600148" w:rsidRDefault="00600148" w:rsidP="00ED3FA1">
      <w:pPr>
        <w:rPr>
          <w:rFonts w:ascii="Times New Roman" w:hAnsi="Times New Roman" w:cs="Times New Roman"/>
          <w:i/>
        </w:rPr>
      </w:pPr>
    </w:p>
    <w:p w14:paraId="2E0EE3B3" w14:textId="0C421FF9" w:rsidR="00600148" w:rsidRDefault="00600148" w:rsidP="00ED3FA1">
      <w:pPr>
        <w:rPr>
          <w:rFonts w:ascii="Times New Roman" w:hAnsi="Times New Roman" w:cs="Times New Roman"/>
          <w:i/>
        </w:rPr>
      </w:pPr>
    </w:p>
    <w:p w14:paraId="5FD1540B" w14:textId="7C9219DC" w:rsidR="00600148" w:rsidRDefault="00600148" w:rsidP="00ED3FA1">
      <w:pPr>
        <w:rPr>
          <w:rFonts w:ascii="Times New Roman" w:hAnsi="Times New Roman" w:cs="Times New Roman"/>
          <w:i/>
        </w:rPr>
      </w:pPr>
    </w:p>
    <w:p w14:paraId="0BF71465" w14:textId="20D629C1" w:rsidR="00600148" w:rsidRDefault="00600148" w:rsidP="00ED3FA1">
      <w:pPr>
        <w:rPr>
          <w:rFonts w:ascii="Times New Roman" w:hAnsi="Times New Roman" w:cs="Times New Roman"/>
          <w:i/>
        </w:rPr>
      </w:pPr>
    </w:p>
    <w:p w14:paraId="530C9A64" w14:textId="258BE0E5" w:rsidR="00600148" w:rsidRDefault="00600148" w:rsidP="00ED3FA1">
      <w:pPr>
        <w:rPr>
          <w:rFonts w:ascii="Times New Roman" w:hAnsi="Times New Roman" w:cs="Times New Roman"/>
          <w:i/>
        </w:rPr>
      </w:pPr>
    </w:p>
    <w:p w14:paraId="49B1B3DD" w14:textId="77777777" w:rsidR="00DE60D1" w:rsidRDefault="00DE60D1" w:rsidP="00ED3FA1">
      <w:pPr>
        <w:rPr>
          <w:rFonts w:ascii="Times New Roman" w:hAnsi="Times New Roman" w:cs="Times New Roman"/>
          <w:b/>
          <w:bCs/>
          <w:iCs/>
          <w:sz w:val="36"/>
          <w:szCs w:val="36"/>
        </w:rPr>
      </w:pPr>
    </w:p>
    <w:p w14:paraId="6A076BDC" w14:textId="77777777" w:rsidR="00DE60D1" w:rsidRDefault="00DE60D1" w:rsidP="00ED3FA1">
      <w:pPr>
        <w:rPr>
          <w:rFonts w:ascii="Times New Roman" w:hAnsi="Times New Roman" w:cs="Times New Roman"/>
          <w:b/>
          <w:bCs/>
          <w:iCs/>
          <w:sz w:val="36"/>
          <w:szCs w:val="36"/>
        </w:rPr>
      </w:pPr>
    </w:p>
    <w:p w14:paraId="5C7DB743" w14:textId="77777777" w:rsidR="00DE60D1" w:rsidRDefault="00DE60D1" w:rsidP="00ED3FA1">
      <w:pPr>
        <w:rPr>
          <w:rFonts w:ascii="Times New Roman" w:hAnsi="Times New Roman" w:cs="Times New Roman"/>
          <w:b/>
          <w:bCs/>
          <w:iCs/>
          <w:sz w:val="36"/>
          <w:szCs w:val="36"/>
        </w:rPr>
      </w:pPr>
    </w:p>
    <w:p w14:paraId="023F809F" w14:textId="39C1D7B9" w:rsidR="00600148" w:rsidRDefault="00600148" w:rsidP="00ED3FA1">
      <w:pPr>
        <w:rPr>
          <w:rFonts w:ascii="Times New Roman" w:hAnsi="Times New Roman" w:cs="Times New Roman"/>
          <w:b/>
          <w:bCs/>
          <w:iCs/>
          <w:sz w:val="36"/>
          <w:szCs w:val="36"/>
        </w:rPr>
      </w:pPr>
      <w:r w:rsidRPr="00600148">
        <w:rPr>
          <w:rFonts w:ascii="Times New Roman" w:hAnsi="Times New Roman" w:cs="Times New Roman"/>
          <w:b/>
          <w:bCs/>
          <w:iCs/>
          <w:sz w:val="36"/>
          <w:szCs w:val="36"/>
        </w:rPr>
        <w:lastRenderedPageBreak/>
        <w:t>6.Database Design</w:t>
      </w:r>
    </w:p>
    <w:p w14:paraId="102C20E8" w14:textId="507F4C4A" w:rsidR="00600148" w:rsidRDefault="00600148" w:rsidP="00600148">
      <w:pPr>
        <w:spacing w:after="200"/>
        <w:rPr>
          <w:rFonts w:ascii="Times New Roman" w:eastAsia="Calibri" w:hAnsi="Times New Roman" w:cs="Times New Roman"/>
          <w:b/>
          <w:sz w:val="24"/>
          <w:szCs w:val="24"/>
        </w:rPr>
      </w:pPr>
      <w:r w:rsidRPr="00600148">
        <w:rPr>
          <w:rFonts w:ascii="Times New Roman" w:eastAsia="Calibri" w:hAnsi="Times New Roman" w:cs="Times New Roman"/>
          <w:b/>
          <w:sz w:val="24"/>
          <w:szCs w:val="24"/>
        </w:rPr>
        <w:t>1]</w:t>
      </w:r>
      <w:r w:rsidRPr="00600148">
        <w:rPr>
          <w:rFonts w:ascii="Times New Roman" w:eastAsia="Calibri" w:hAnsi="Times New Roman" w:cs="Times New Roman"/>
          <w:b/>
          <w:sz w:val="24"/>
          <w:szCs w:val="24"/>
        </w:rPr>
        <w:tab/>
        <w:t xml:space="preserve"> user</w:t>
      </w:r>
    </w:p>
    <w:tbl>
      <w:tblPr>
        <w:tblW w:w="9480" w:type="dxa"/>
        <w:tblLayout w:type="fixed"/>
        <w:tblCellMar>
          <w:left w:w="10" w:type="dxa"/>
          <w:right w:w="10" w:type="dxa"/>
        </w:tblCellMar>
        <w:tblLook w:val="04A0" w:firstRow="1" w:lastRow="0" w:firstColumn="1" w:lastColumn="0" w:noHBand="0" w:noVBand="1"/>
      </w:tblPr>
      <w:tblGrid>
        <w:gridCol w:w="1696"/>
        <w:gridCol w:w="1292"/>
        <w:gridCol w:w="718"/>
        <w:gridCol w:w="1501"/>
        <w:gridCol w:w="1162"/>
        <w:gridCol w:w="3111"/>
      </w:tblGrid>
      <w:tr w:rsidR="00600148" w:rsidRPr="00600148" w14:paraId="1E3A89E8" w14:textId="77777777" w:rsidTr="00BB6A67">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5ACE3EF7" w14:textId="77777777" w:rsidR="00600148" w:rsidRPr="00600148" w:rsidRDefault="00600148" w:rsidP="00BB6A67">
            <w:pPr>
              <w:jc w:val="center"/>
            </w:pPr>
            <w:r w:rsidRPr="00600148">
              <w:rPr>
                <w:rFonts w:ascii="Times New Roman" w:hAnsi="Times New Roman"/>
                <w:b/>
              </w:rPr>
              <w:t>Field</w:t>
            </w:r>
          </w:p>
        </w:tc>
        <w:tc>
          <w:tcPr>
            <w:tcW w:w="1292" w:type="dxa"/>
            <w:tcBorders>
              <w:top w:val="single" w:sz="4" w:space="0" w:color="000000"/>
              <w:left w:val="single" w:sz="4" w:space="0" w:color="000000"/>
              <w:bottom w:val="single" w:sz="4" w:space="0" w:color="000000"/>
              <w:right w:val="single" w:sz="4" w:space="0" w:color="000000"/>
            </w:tcBorders>
            <w:shd w:val="clear" w:color="auto" w:fill="FFFFFF"/>
            <w:hideMark/>
          </w:tcPr>
          <w:p w14:paraId="35525E2D" w14:textId="77777777" w:rsidR="00600148" w:rsidRPr="00600148" w:rsidRDefault="00600148" w:rsidP="00BB6A67">
            <w:pPr>
              <w:jc w:val="center"/>
            </w:pPr>
            <w:r w:rsidRPr="00600148">
              <w:rPr>
                <w:rFonts w:ascii="Times New Roman" w:hAnsi="Times New Roman"/>
                <w:b/>
              </w:rPr>
              <w:t>Type</w:t>
            </w:r>
          </w:p>
        </w:tc>
        <w:tc>
          <w:tcPr>
            <w:tcW w:w="718" w:type="dxa"/>
            <w:tcBorders>
              <w:top w:val="single" w:sz="4" w:space="0" w:color="000000"/>
              <w:left w:val="single" w:sz="4" w:space="0" w:color="000000"/>
              <w:bottom w:val="single" w:sz="4" w:space="0" w:color="000000"/>
              <w:right w:val="single" w:sz="4" w:space="0" w:color="000000"/>
            </w:tcBorders>
            <w:shd w:val="clear" w:color="auto" w:fill="FFFFFF"/>
            <w:hideMark/>
          </w:tcPr>
          <w:p w14:paraId="33F3B306" w14:textId="77777777" w:rsidR="00600148" w:rsidRPr="00600148" w:rsidRDefault="00600148" w:rsidP="00BB6A67">
            <w:pPr>
              <w:jc w:val="center"/>
            </w:pPr>
            <w:r w:rsidRPr="00600148">
              <w:rPr>
                <w:rFonts w:ascii="Times New Roman" w:hAnsi="Times New Roman"/>
                <w:b/>
              </w:rPr>
              <w:t>Null</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2727BC61" w14:textId="77777777" w:rsidR="00600148" w:rsidRPr="00600148" w:rsidRDefault="00600148" w:rsidP="00BB6A67">
            <w:pPr>
              <w:jc w:val="center"/>
            </w:pPr>
            <w:r w:rsidRPr="00600148">
              <w:rPr>
                <w:rFonts w:ascii="Times New Roman" w:hAnsi="Times New Roman"/>
                <w:b/>
              </w:rPr>
              <w:t>Key</w:t>
            </w:r>
          </w:p>
        </w:tc>
        <w:tc>
          <w:tcPr>
            <w:tcW w:w="1162" w:type="dxa"/>
            <w:tcBorders>
              <w:top w:val="single" w:sz="4" w:space="0" w:color="000000"/>
              <w:left w:val="single" w:sz="4" w:space="0" w:color="000000"/>
              <w:bottom w:val="single" w:sz="4" w:space="0" w:color="000000"/>
              <w:right w:val="single" w:sz="4" w:space="0" w:color="000000"/>
            </w:tcBorders>
            <w:shd w:val="clear" w:color="auto" w:fill="FFFFFF"/>
            <w:hideMark/>
          </w:tcPr>
          <w:p w14:paraId="3A72AEDA" w14:textId="77777777" w:rsidR="00600148" w:rsidRPr="00600148" w:rsidRDefault="00600148" w:rsidP="00BB6A67">
            <w:pPr>
              <w:jc w:val="center"/>
            </w:pPr>
            <w:r w:rsidRPr="00600148">
              <w:rPr>
                <w:rFonts w:ascii="Times New Roman" w:hAnsi="Times New Roman"/>
                <w:b/>
              </w:rPr>
              <w:t>Default</w:t>
            </w:r>
          </w:p>
        </w:tc>
        <w:tc>
          <w:tcPr>
            <w:tcW w:w="3111" w:type="dxa"/>
            <w:tcBorders>
              <w:top w:val="single" w:sz="4" w:space="0" w:color="000000"/>
              <w:left w:val="single" w:sz="4" w:space="0" w:color="000000"/>
              <w:bottom w:val="single" w:sz="4" w:space="0" w:color="000000"/>
              <w:right w:val="single" w:sz="4" w:space="0" w:color="000000"/>
            </w:tcBorders>
            <w:shd w:val="clear" w:color="auto" w:fill="FFFFFF"/>
            <w:hideMark/>
          </w:tcPr>
          <w:p w14:paraId="5CAAC453" w14:textId="77777777" w:rsidR="00600148" w:rsidRPr="00600148" w:rsidRDefault="00600148" w:rsidP="00BB6A67">
            <w:pPr>
              <w:jc w:val="center"/>
            </w:pPr>
            <w:r w:rsidRPr="00600148">
              <w:rPr>
                <w:rFonts w:ascii="Times New Roman" w:hAnsi="Times New Roman"/>
                <w:b/>
              </w:rPr>
              <w:t>Description</w:t>
            </w:r>
          </w:p>
        </w:tc>
      </w:tr>
      <w:tr w:rsidR="00600148" w:rsidRPr="00600148" w14:paraId="09E71FCD" w14:textId="77777777" w:rsidTr="00BB6A67">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46C95662" w14:textId="77777777" w:rsidR="00600148" w:rsidRPr="00600148" w:rsidRDefault="00600148" w:rsidP="00BB6A67">
            <w:pPr>
              <w:jc w:val="both"/>
            </w:pPr>
            <w:r w:rsidRPr="00600148">
              <w:rPr>
                <w:rFonts w:ascii="Times New Roman" w:hAnsi="Times New Roman"/>
              </w:rPr>
              <w:t>UID</w:t>
            </w:r>
          </w:p>
        </w:tc>
        <w:tc>
          <w:tcPr>
            <w:tcW w:w="1292" w:type="dxa"/>
            <w:tcBorders>
              <w:top w:val="single" w:sz="4" w:space="0" w:color="000000"/>
              <w:left w:val="single" w:sz="4" w:space="0" w:color="000000"/>
              <w:bottom w:val="single" w:sz="4" w:space="0" w:color="000000"/>
              <w:right w:val="single" w:sz="4" w:space="0" w:color="000000"/>
            </w:tcBorders>
            <w:shd w:val="clear" w:color="auto" w:fill="FFFFFF"/>
            <w:hideMark/>
          </w:tcPr>
          <w:p w14:paraId="3503C3EC" w14:textId="77777777" w:rsidR="00600148" w:rsidRPr="00600148" w:rsidRDefault="00600148" w:rsidP="00BB6A67">
            <w:pPr>
              <w:jc w:val="both"/>
            </w:pPr>
            <w:r w:rsidRPr="00600148">
              <w:rPr>
                <w:rFonts w:ascii="Times New Roman" w:hAnsi="Times New Roman"/>
              </w:rPr>
              <w:t>Integer</w:t>
            </w:r>
          </w:p>
        </w:tc>
        <w:tc>
          <w:tcPr>
            <w:tcW w:w="718" w:type="dxa"/>
            <w:tcBorders>
              <w:top w:val="single" w:sz="4" w:space="0" w:color="000000"/>
              <w:left w:val="single" w:sz="4" w:space="0" w:color="000000"/>
              <w:bottom w:val="single" w:sz="4" w:space="0" w:color="000000"/>
              <w:right w:val="single" w:sz="4" w:space="0" w:color="000000"/>
            </w:tcBorders>
            <w:shd w:val="clear" w:color="auto" w:fill="FFFFFF"/>
            <w:hideMark/>
          </w:tcPr>
          <w:p w14:paraId="6C7FF1CC" w14:textId="77777777" w:rsidR="00600148" w:rsidRPr="00600148" w:rsidRDefault="00600148" w:rsidP="00BB6A67">
            <w:pPr>
              <w:jc w:val="both"/>
            </w:pPr>
            <w:r w:rsidRPr="00600148">
              <w:rPr>
                <w:rFonts w:ascii="Times New Roman" w:hAnsi="Times New Roman"/>
              </w:rPr>
              <w:t>No</w:t>
            </w:r>
          </w:p>
        </w:tc>
        <w:tc>
          <w:tcPr>
            <w:tcW w:w="1501" w:type="dxa"/>
            <w:tcBorders>
              <w:top w:val="single" w:sz="4" w:space="0" w:color="000000"/>
              <w:left w:val="single" w:sz="4" w:space="0" w:color="000000"/>
              <w:bottom w:val="single" w:sz="4" w:space="0" w:color="000000"/>
              <w:right w:val="single" w:sz="4" w:space="0" w:color="000000"/>
            </w:tcBorders>
            <w:shd w:val="clear" w:color="auto" w:fill="FFFFFF"/>
            <w:hideMark/>
          </w:tcPr>
          <w:p w14:paraId="036C20BD" w14:textId="77777777" w:rsidR="00600148" w:rsidRPr="00600148" w:rsidRDefault="00600148" w:rsidP="00BB6A67">
            <w:pPr>
              <w:jc w:val="both"/>
            </w:pPr>
            <w:r w:rsidRPr="00600148">
              <w:rPr>
                <w:rFonts w:ascii="Times New Roman" w:hAnsi="Times New Roman"/>
              </w:rPr>
              <w:t xml:space="preserve">Primary </w:t>
            </w:r>
          </w:p>
        </w:tc>
        <w:tc>
          <w:tcPr>
            <w:tcW w:w="1162" w:type="dxa"/>
            <w:tcBorders>
              <w:top w:val="single" w:sz="4" w:space="0" w:color="000000"/>
              <w:left w:val="single" w:sz="4" w:space="0" w:color="000000"/>
              <w:bottom w:val="single" w:sz="4" w:space="0" w:color="000000"/>
              <w:right w:val="single" w:sz="4" w:space="0" w:color="000000"/>
            </w:tcBorders>
            <w:shd w:val="clear" w:color="auto" w:fill="FFFFFF"/>
            <w:hideMark/>
          </w:tcPr>
          <w:p w14:paraId="6630AF6D" w14:textId="77777777" w:rsidR="00600148" w:rsidRPr="00600148" w:rsidRDefault="00600148" w:rsidP="00BB6A67">
            <w:pPr>
              <w:jc w:val="both"/>
            </w:pPr>
          </w:p>
        </w:tc>
        <w:tc>
          <w:tcPr>
            <w:tcW w:w="3111" w:type="dxa"/>
            <w:tcBorders>
              <w:top w:val="single" w:sz="4" w:space="0" w:color="000000"/>
              <w:left w:val="single" w:sz="4" w:space="0" w:color="000000"/>
              <w:bottom w:val="single" w:sz="4" w:space="0" w:color="000000"/>
              <w:right w:val="single" w:sz="4" w:space="0" w:color="000000"/>
            </w:tcBorders>
            <w:shd w:val="clear" w:color="auto" w:fill="FFFFFF"/>
            <w:hideMark/>
          </w:tcPr>
          <w:p w14:paraId="74C6CE59" w14:textId="77777777" w:rsidR="00600148" w:rsidRPr="00600148" w:rsidRDefault="00600148" w:rsidP="00BB6A67">
            <w:pPr>
              <w:jc w:val="both"/>
            </w:pPr>
            <w:r w:rsidRPr="00600148">
              <w:rPr>
                <w:rFonts w:ascii="Times New Roman" w:hAnsi="Times New Roman"/>
              </w:rPr>
              <w:t>User ID</w:t>
            </w:r>
          </w:p>
        </w:tc>
      </w:tr>
      <w:tr w:rsidR="00600148" w:rsidRPr="00600148" w14:paraId="4F0E5A4D" w14:textId="77777777" w:rsidTr="00BB6A67">
        <w:trPr>
          <w:trHeight w:val="431"/>
        </w:trPr>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02BBAB81" w14:textId="69DEBE44" w:rsidR="00600148" w:rsidRPr="00600148" w:rsidRDefault="00600148" w:rsidP="00BB6A67">
            <w:pPr>
              <w:jc w:val="both"/>
            </w:pPr>
            <w:r w:rsidRPr="00600148">
              <w:rPr>
                <w:rFonts w:ascii="Times New Roman" w:hAnsi="Times New Roman"/>
              </w:rPr>
              <w:t>ROLLID</w:t>
            </w:r>
          </w:p>
        </w:tc>
        <w:tc>
          <w:tcPr>
            <w:tcW w:w="1292" w:type="dxa"/>
            <w:tcBorders>
              <w:top w:val="single" w:sz="4" w:space="0" w:color="000000"/>
              <w:left w:val="single" w:sz="4" w:space="0" w:color="000000"/>
              <w:bottom w:val="single" w:sz="4" w:space="0" w:color="000000"/>
              <w:right w:val="single" w:sz="4" w:space="0" w:color="000000"/>
            </w:tcBorders>
            <w:shd w:val="clear" w:color="auto" w:fill="FFFFFF"/>
            <w:hideMark/>
          </w:tcPr>
          <w:p w14:paraId="74AF37E5" w14:textId="77777777" w:rsidR="00600148" w:rsidRPr="00600148" w:rsidRDefault="00600148" w:rsidP="00BB6A67">
            <w:pPr>
              <w:jc w:val="both"/>
            </w:pPr>
            <w:r w:rsidRPr="00600148">
              <w:rPr>
                <w:rFonts w:ascii="Times New Roman" w:hAnsi="Times New Roman"/>
              </w:rPr>
              <w:t>Integer</w:t>
            </w:r>
          </w:p>
        </w:tc>
        <w:tc>
          <w:tcPr>
            <w:tcW w:w="718" w:type="dxa"/>
            <w:tcBorders>
              <w:top w:val="single" w:sz="4" w:space="0" w:color="000000"/>
              <w:left w:val="single" w:sz="4" w:space="0" w:color="000000"/>
              <w:bottom w:val="single" w:sz="4" w:space="0" w:color="000000"/>
              <w:right w:val="single" w:sz="4" w:space="0" w:color="000000"/>
            </w:tcBorders>
            <w:shd w:val="clear" w:color="auto" w:fill="FFFFFF"/>
            <w:hideMark/>
          </w:tcPr>
          <w:p w14:paraId="010049B4" w14:textId="77777777" w:rsidR="00600148" w:rsidRPr="00600148" w:rsidRDefault="00600148" w:rsidP="00BB6A67">
            <w:pPr>
              <w:jc w:val="both"/>
            </w:pPr>
            <w:r w:rsidRPr="00600148">
              <w:rPr>
                <w:rFonts w:ascii="Times New Roman" w:hAnsi="Times New Roman"/>
              </w:rPr>
              <w:t>No</w:t>
            </w:r>
          </w:p>
        </w:tc>
        <w:tc>
          <w:tcPr>
            <w:tcW w:w="1501" w:type="dxa"/>
            <w:tcBorders>
              <w:top w:val="single" w:sz="4" w:space="0" w:color="000000"/>
              <w:left w:val="single" w:sz="4" w:space="0" w:color="000000"/>
              <w:bottom w:val="single" w:sz="4" w:space="0" w:color="000000"/>
              <w:right w:val="single" w:sz="4" w:space="0" w:color="000000"/>
            </w:tcBorders>
            <w:shd w:val="clear" w:color="auto" w:fill="FFFFFF"/>
          </w:tcPr>
          <w:p w14:paraId="03182C07" w14:textId="77777777" w:rsidR="00600148" w:rsidRPr="00600148" w:rsidRDefault="00600148" w:rsidP="00BB6A67">
            <w:pPr>
              <w:jc w:val="both"/>
            </w:pPr>
          </w:p>
        </w:tc>
        <w:tc>
          <w:tcPr>
            <w:tcW w:w="1162" w:type="dxa"/>
            <w:tcBorders>
              <w:top w:val="single" w:sz="4" w:space="0" w:color="000000"/>
              <w:left w:val="single" w:sz="4" w:space="0" w:color="000000"/>
              <w:bottom w:val="single" w:sz="4" w:space="0" w:color="000000"/>
              <w:right w:val="single" w:sz="4" w:space="0" w:color="000000"/>
            </w:tcBorders>
            <w:shd w:val="clear" w:color="auto" w:fill="FFFFFF"/>
            <w:hideMark/>
          </w:tcPr>
          <w:p w14:paraId="515DAD68" w14:textId="77777777" w:rsidR="00600148" w:rsidRPr="00600148" w:rsidRDefault="00600148" w:rsidP="00BB6A67"/>
        </w:tc>
        <w:tc>
          <w:tcPr>
            <w:tcW w:w="3111" w:type="dxa"/>
            <w:tcBorders>
              <w:top w:val="single" w:sz="4" w:space="0" w:color="000000"/>
              <w:left w:val="single" w:sz="4" w:space="0" w:color="000000"/>
              <w:bottom w:val="single" w:sz="4" w:space="0" w:color="000000"/>
              <w:right w:val="single" w:sz="4" w:space="0" w:color="000000"/>
            </w:tcBorders>
            <w:shd w:val="clear" w:color="auto" w:fill="FFFFFF"/>
            <w:hideMark/>
          </w:tcPr>
          <w:p w14:paraId="11D26236" w14:textId="77777777" w:rsidR="00600148" w:rsidRPr="00600148" w:rsidRDefault="00600148" w:rsidP="00BB6A67">
            <w:pPr>
              <w:jc w:val="both"/>
            </w:pPr>
            <w:r w:rsidRPr="00600148">
              <w:rPr>
                <w:rFonts w:ascii="Times New Roman" w:hAnsi="Times New Roman"/>
              </w:rPr>
              <w:t>Roll ID</w:t>
            </w:r>
          </w:p>
        </w:tc>
      </w:tr>
      <w:tr w:rsidR="00600148" w:rsidRPr="00600148" w14:paraId="792072D0" w14:textId="77777777" w:rsidTr="00BB6A67">
        <w:trPr>
          <w:trHeight w:val="408"/>
        </w:trPr>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74AB2E03" w14:textId="2136145E" w:rsidR="00600148" w:rsidRPr="00600148" w:rsidRDefault="00A35767" w:rsidP="00BB6A67">
            <w:pPr>
              <w:jc w:val="both"/>
            </w:pPr>
            <w:r>
              <w:rPr>
                <w:rFonts w:ascii="Times New Roman" w:hAnsi="Times New Roman"/>
              </w:rPr>
              <w:t>EMAIL</w:t>
            </w:r>
            <w:r w:rsidR="00600148" w:rsidRPr="00600148">
              <w:rPr>
                <w:rFonts w:ascii="Times New Roman" w:hAnsi="Times New Roman"/>
              </w:rPr>
              <w:t>ID</w:t>
            </w:r>
          </w:p>
        </w:tc>
        <w:tc>
          <w:tcPr>
            <w:tcW w:w="1292" w:type="dxa"/>
            <w:tcBorders>
              <w:top w:val="single" w:sz="4" w:space="0" w:color="000000"/>
              <w:left w:val="single" w:sz="4" w:space="0" w:color="000000"/>
              <w:bottom w:val="single" w:sz="4" w:space="0" w:color="000000"/>
              <w:right w:val="single" w:sz="4" w:space="0" w:color="000000"/>
            </w:tcBorders>
            <w:shd w:val="clear" w:color="auto" w:fill="FFFFFF"/>
            <w:hideMark/>
          </w:tcPr>
          <w:p w14:paraId="66111476" w14:textId="77777777" w:rsidR="00600148" w:rsidRPr="00600148" w:rsidRDefault="00600148" w:rsidP="00BB6A67">
            <w:pPr>
              <w:jc w:val="both"/>
            </w:pPr>
            <w:r w:rsidRPr="00600148">
              <w:rPr>
                <w:rFonts w:ascii="Times New Roman" w:hAnsi="Times New Roman"/>
              </w:rPr>
              <w:t>Varchar(45)</w:t>
            </w:r>
          </w:p>
        </w:tc>
        <w:tc>
          <w:tcPr>
            <w:tcW w:w="718" w:type="dxa"/>
            <w:tcBorders>
              <w:top w:val="single" w:sz="4" w:space="0" w:color="000000"/>
              <w:left w:val="single" w:sz="4" w:space="0" w:color="000000"/>
              <w:bottom w:val="single" w:sz="4" w:space="0" w:color="000000"/>
              <w:right w:val="single" w:sz="4" w:space="0" w:color="000000"/>
            </w:tcBorders>
            <w:shd w:val="clear" w:color="auto" w:fill="FFFFFF"/>
            <w:hideMark/>
          </w:tcPr>
          <w:p w14:paraId="384AD7F2" w14:textId="77777777" w:rsidR="00600148" w:rsidRPr="00600148" w:rsidRDefault="00600148" w:rsidP="00BB6A67">
            <w:r w:rsidRPr="00600148">
              <w:rPr>
                <w:rFonts w:ascii="Times New Roman" w:hAnsi="Times New Roman"/>
              </w:rPr>
              <w:t>No</w:t>
            </w:r>
          </w:p>
        </w:tc>
        <w:tc>
          <w:tcPr>
            <w:tcW w:w="1501" w:type="dxa"/>
            <w:tcBorders>
              <w:top w:val="single" w:sz="4" w:space="0" w:color="000000"/>
              <w:left w:val="single" w:sz="4" w:space="0" w:color="000000"/>
              <w:bottom w:val="single" w:sz="4" w:space="0" w:color="000000"/>
              <w:right w:val="single" w:sz="4" w:space="0" w:color="000000"/>
            </w:tcBorders>
            <w:shd w:val="clear" w:color="auto" w:fill="FFFFFF"/>
          </w:tcPr>
          <w:p w14:paraId="2A4B3A07" w14:textId="77777777" w:rsidR="00600148" w:rsidRPr="00600148" w:rsidRDefault="00600148" w:rsidP="00BB6A67">
            <w:pPr>
              <w:jc w:val="both"/>
            </w:pPr>
          </w:p>
        </w:tc>
        <w:tc>
          <w:tcPr>
            <w:tcW w:w="1162" w:type="dxa"/>
            <w:tcBorders>
              <w:top w:val="single" w:sz="4" w:space="0" w:color="000000"/>
              <w:left w:val="single" w:sz="4" w:space="0" w:color="000000"/>
              <w:bottom w:val="single" w:sz="4" w:space="0" w:color="000000"/>
              <w:right w:val="single" w:sz="4" w:space="0" w:color="000000"/>
            </w:tcBorders>
            <w:shd w:val="clear" w:color="auto" w:fill="FFFFFF"/>
            <w:hideMark/>
          </w:tcPr>
          <w:p w14:paraId="22FDF397" w14:textId="77777777" w:rsidR="00600148" w:rsidRPr="00600148" w:rsidRDefault="00600148" w:rsidP="00BB6A67"/>
        </w:tc>
        <w:tc>
          <w:tcPr>
            <w:tcW w:w="3111" w:type="dxa"/>
            <w:tcBorders>
              <w:top w:val="single" w:sz="4" w:space="0" w:color="000000"/>
              <w:left w:val="single" w:sz="4" w:space="0" w:color="000000"/>
              <w:bottom w:val="single" w:sz="4" w:space="0" w:color="000000"/>
              <w:right w:val="single" w:sz="4" w:space="0" w:color="000000"/>
            </w:tcBorders>
            <w:shd w:val="clear" w:color="auto" w:fill="FFFFFF"/>
            <w:hideMark/>
          </w:tcPr>
          <w:p w14:paraId="0376A18E" w14:textId="3F7AEBDF" w:rsidR="00600148" w:rsidRPr="00600148" w:rsidRDefault="00A35767" w:rsidP="00BB6A67">
            <w:pPr>
              <w:jc w:val="both"/>
            </w:pPr>
            <w:r>
              <w:rPr>
                <w:rFonts w:ascii="Times New Roman" w:hAnsi="Times New Roman"/>
              </w:rPr>
              <w:t>Email</w:t>
            </w:r>
            <w:r w:rsidR="00600148" w:rsidRPr="00600148">
              <w:rPr>
                <w:rFonts w:ascii="Times New Roman" w:hAnsi="Times New Roman"/>
              </w:rPr>
              <w:t xml:space="preserve"> ID of USER</w:t>
            </w:r>
          </w:p>
        </w:tc>
      </w:tr>
      <w:tr w:rsidR="00600148" w:rsidRPr="00600148" w14:paraId="66FE8578" w14:textId="77777777" w:rsidTr="00BB6A67">
        <w:trPr>
          <w:trHeight w:val="290"/>
        </w:trPr>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6CE19889" w14:textId="77777777" w:rsidR="00600148" w:rsidRPr="00600148" w:rsidRDefault="00600148" w:rsidP="00BB6A67">
            <w:pPr>
              <w:jc w:val="both"/>
            </w:pPr>
            <w:r w:rsidRPr="00600148">
              <w:rPr>
                <w:rFonts w:ascii="Times New Roman" w:hAnsi="Times New Roman"/>
              </w:rPr>
              <w:t>PASSWORD</w:t>
            </w:r>
          </w:p>
        </w:tc>
        <w:tc>
          <w:tcPr>
            <w:tcW w:w="1292" w:type="dxa"/>
            <w:tcBorders>
              <w:top w:val="single" w:sz="4" w:space="0" w:color="000000"/>
              <w:left w:val="single" w:sz="4" w:space="0" w:color="000000"/>
              <w:bottom w:val="single" w:sz="4" w:space="0" w:color="000000"/>
              <w:right w:val="single" w:sz="4" w:space="0" w:color="000000"/>
            </w:tcBorders>
            <w:shd w:val="clear" w:color="auto" w:fill="FFFFFF"/>
            <w:hideMark/>
          </w:tcPr>
          <w:p w14:paraId="25A5AD18" w14:textId="77777777" w:rsidR="00600148" w:rsidRPr="00600148" w:rsidRDefault="00600148" w:rsidP="00BB6A67">
            <w:pPr>
              <w:jc w:val="both"/>
            </w:pPr>
            <w:r w:rsidRPr="00600148">
              <w:rPr>
                <w:rFonts w:ascii="Times New Roman" w:hAnsi="Times New Roman"/>
              </w:rPr>
              <w:t>Varchar(45)</w:t>
            </w:r>
          </w:p>
        </w:tc>
        <w:tc>
          <w:tcPr>
            <w:tcW w:w="718" w:type="dxa"/>
            <w:tcBorders>
              <w:top w:val="single" w:sz="4" w:space="0" w:color="000000"/>
              <w:left w:val="single" w:sz="4" w:space="0" w:color="000000"/>
              <w:bottom w:val="single" w:sz="4" w:space="0" w:color="000000"/>
              <w:right w:val="single" w:sz="4" w:space="0" w:color="000000"/>
            </w:tcBorders>
            <w:shd w:val="clear" w:color="auto" w:fill="FFFFFF"/>
            <w:hideMark/>
          </w:tcPr>
          <w:p w14:paraId="5FEE25CB" w14:textId="77777777" w:rsidR="00600148" w:rsidRPr="00600148" w:rsidRDefault="00600148" w:rsidP="00BB6A67">
            <w:r w:rsidRPr="00600148">
              <w:rPr>
                <w:rFonts w:ascii="Times New Roman" w:hAnsi="Times New Roman"/>
              </w:rPr>
              <w:t>No</w:t>
            </w:r>
          </w:p>
        </w:tc>
        <w:tc>
          <w:tcPr>
            <w:tcW w:w="1501" w:type="dxa"/>
            <w:tcBorders>
              <w:top w:val="single" w:sz="4" w:space="0" w:color="000000"/>
              <w:left w:val="single" w:sz="4" w:space="0" w:color="000000"/>
              <w:bottom w:val="single" w:sz="4" w:space="0" w:color="000000"/>
              <w:right w:val="single" w:sz="4" w:space="0" w:color="000000"/>
            </w:tcBorders>
            <w:shd w:val="clear" w:color="auto" w:fill="FFFFFF"/>
          </w:tcPr>
          <w:p w14:paraId="4E2CBFCD" w14:textId="77777777" w:rsidR="00600148" w:rsidRPr="00600148" w:rsidRDefault="00600148" w:rsidP="00BB6A67">
            <w:pPr>
              <w:jc w:val="both"/>
            </w:pPr>
          </w:p>
        </w:tc>
        <w:tc>
          <w:tcPr>
            <w:tcW w:w="1162" w:type="dxa"/>
            <w:tcBorders>
              <w:top w:val="single" w:sz="4" w:space="0" w:color="000000"/>
              <w:left w:val="single" w:sz="4" w:space="0" w:color="000000"/>
              <w:bottom w:val="single" w:sz="4" w:space="0" w:color="000000"/>
              <w:right w:val="single" w:sz="4" w:space="0" w:color="000000"/>
            </w:tcBorders>
            <w:shd w:val="clear" w:color="auto" w:fill="FFFFFF"/>
            <w:hideMark/>
          </w:tcPr>
          <w:p w14:paraId="25C6FA42" w14:textId="77777777" w:rsidR="00600148" w:rsidRPr="00600148" w:rsidRDefault="00600148" w:rsidP="00BB6A67"/>
        </w:tc>
        <w:tc>
          <w:tcPr>
            <w:tcW w:w="3111" w:type="dxa"/>
            <w:tcBorders>
              <w:top w:val="single" w:sz="4" w:space="0" w:color="000000"/>
              <w:left w:val="single" w:sz="4" w:space="0" w:color="000000"/>
              <w:bottom w:val="single" w:sz="4" w:space="0" w:color="000000"/>
              <w:right w:val="single" w:sz="4" w:space="0" w:color="000000"/>
            </w:tcBorders>
            <w:shd w:val="clear" w:color="auto" w:fill="FFFFFF"/>
            <w:hideMark/>
          </w:tcPr>
          <w:p w14:paraId="5D7B8733" w14:textId="77777777" w:rsidR="00600148" w:rsidRPr="00600148" w:rsidRDefault="00600148" w:rsidP="00BB6A67">
            <w:pPr>
              <w:jc w:val="both"/>
            </w:pPr>
            <w:r w:rsidRPr="00600148">
              <w:rPr>
                <w:rFonts w:ascii="Times New Roman" w:hAnsi="Times New Roman"/>
              </w:rPr>
              <w:t>Password of USER</w:t>
            </w:r>
          </w:p>
        </w:tc>
      </w:tr>
      <w:tr w:rsidR="00600148" w:rsidRPr="00600148" w14:paraId="570C13DB" w14:textId="77777777" w:rsidTr="00BB6A67">
        <w:trPr>
          <w:trHeight w:val="391"/>
        </w:trPr>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4D53338B" w14:textId="07ED20A9" w:rsidR="00600148" w:rsidRPr="00600148" w:rsidRDefault="00600148" w:rsidP="00BB6A67">
            <w:pPr>
              <w:jc w:val="both"/>
            </w:pPr>
            <w:r w:rsidRPr="00600148">
              <w:rPr>
                <w:rFonts w:ascii="Times New Roman" w:hAnsi="Times New Roman"/>
              </w:rPr>
              <w:t>SQUESTION</w:t>
            </w:r>
            <w:r w:rsidR="00376649">
              <w:rPr>
                <w:rFonts w:ascii="Times New Roman" w:hAnsi="Times New Roman"/>
              </w:rPr>
              <w:t>ID</w:t>
            </w:r>
          </w:p>
        </w:tc>
        <w:tc>
          <w:tcPr>
            <w:tcW w:w="1292" w:type="dxa"/>
            <w:tcBorders>
              <w:top w:val="single" w:sz="4" w:space="0" w:color="000000"/>
              <w:left w:val="single" w:sz="4" w:space="0" w:color="000000"/>
              <w:bottom w:val="single" w:sz="4" w:space="0" w:color="000000"/>
              <w:right w:val="single" w:sz="4" w:space="0" w:color="000000"/>
            </w:tcBorders>
            <w:shd w:val="clear" w:color="auto" w:fill="FFFFFF"/>
            <w:hideMark/>
          </w:tcPr>
          <w:p w14:paraId="0BED4B5E" w14:textId="77777777" w:rsidR="00600148" w:rsidRPr="00600148" w:rsidRDefault="00600148" w:rsidP="00BB6A67">
            <w:pPr>
              <w:jc w:val="both"/>
            </w:pPr>
            <w:r w:rsidRPr="00600148">
              <w:rPr>
                <w:rFonts w:ascii="Times New Roman" w:hAnsi="Times New Roman"/>
              </w:rPr>
              <w:t>Integer</w:t>
            </w:r>
          </w:p>
        </w:tc>
        <w:tc>
          <w:tcPr>
            <w:tcW w:w="718" w:type="dxa"/>
            <w:tcBorders>
              <w:top w:val="single" w:sz="4" w:space="0" w:color="000000"/>
              <w:left w:val="single" w:sz="4" w:space="0" w:color="000000"/>
              <w:bottom w:val="single" w:sz="4" w:space="0" w:color="000000"/>
              <w:right w:val="single" w:sz="4" w:space="0" w:color="000000"/>
            </w:tcBorders>
            <w:shd w:val="clear" w:color="auto" w:fill="FFFFFF"/>
            <w:hideMark/>
          </w:tcPr>
          <w:p w14:paraId="29710FE5" w14:textId="77777777" w:rsidR="00600148" w:rsidRPr="00600148" w:rsidRDefault="00600148" w:rsidP="00BB6A67">
            <w:r w:rsidRPr="00600148">
              <w:rPr>
                <w:rFonts w:ascii="Times New Roman" w:hAnsi="Times New Roman"/>
              </w:rPr>
              <w:t>No</w:t>
            </w:r>
          </w:p>
        </w:tc>
        <w:tc>
          <w:tcPr>
            <w:tcW w:w="1501" w:type="dxa"/>
            <w:tcBorders>
              <w:top w:val="single" w:sz="4" w:space="0" w:color="000000"/>
              <w:left w:val="single" w:sz="4" w:space="0" w:color="000000"/>
              <w:bottom w:val="single" w:sz="4" w:space="0" w:color="000000"/>
              <w:right w:val="single" w:sz="4" w:space="0" w:color="000000"/>
            </w:tcBorders>
            <w:shd w:val="clear" w:color="auto" w:fill="FFFFFF"/>
          </w:tcPr>
          <w:p w14:paraId="717B8740" w14:textId="77777777" w:rsidR="00600148" w:rsidRPr="00600148" w:rsidRDefault="00600148" w:rsidP="00BB6A67">
            <w:pPr>
              <w:jc w:val="both"/>
            </w:pPr>
          </w:p>
        </w:tc>
        <w:tc>
          <w:tcPr>
            <w:tcW w:w="1162" w:type="dxa"/>
            <w:tcBorders>
              <w:top w:val="single" w:sz="4" w:space="0" w:color="000000"/>
              <w:left w:val="single" w:sz="4" w:space="0" w:color="000000"/>
              <w:bottom w:val="single" w:sz="4" w:space="0" w:color="000000"/>
              <w:right w:val="single" w:sz="4" w:space="0" w:color="000000"/>
            </w:tcBorders>
            <w:shd w:val="clear" w:color="auto" w:fill="FFFFFF"/>
            <w:hideMark/>
          </w:tcPr>
          <w:p w14:paraId="2B0091E5" w14:textId="77777777" w:rsidR="00600148" w:rsidRPr="00600148" w:rsidRDefault="00600148" w:rsidP="00BB6A67"/>
        </w:tc>
        <w:tc>
          <w:tcPr>
            <w:tcW w:w="3111" w:type="dxa"/>
            <w:tcBorders>
              <w:top w:val="single" w:sz="4" w:space="0" w:color="000000"/>
              <w:left w:val="single" w:sz="4" w:space="0" w:color="000000"/>
              <w:bottom w:val="single" w:sz="4" w:space="0" w:color="000000"/>
              <w:right w:val="single" w:sz="4" w:space="0" w:color="000000"/>
            </w:tcBorders>
            <w:shd w:val="clear" w:color="auto" w:fill="FFFFFF"/>
            <w:hideMark/>
          </w:tcPr>
          <w:p w14:paraId="4FE9CA8B" w14:textId="77777777" w:rsidR="00600148" w:rsidRPr="00600148" w:rsidRDefault="00600148" w:rsidP="00BB6A67">
            <w:pPr>
              <w:jc w:val="both"/>
            </w:pPr>
            <w:r w:rsidRPr="00600148">
              <w:rPr>
                <w:rFonts w:ascii="Times New Roman" w:hAnsi="Times New Roman"/>
              </w:rPr>
              <w:t xml:space="preserve">Security Question </w:t>
            </w:r>
          </w:p>
        </w:tc>
      </w:tr>
      <w:tr w:rsidR="00600148" w:rsidRPr="00600148" w14:paraId="6FD8CDD8" w14:textId="77777777" w:rsidTr="00BB6A67">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05629ED7" w14:textId="77777777" w:rsidR="00600148" w:rsidRPr="00600148" w:rsidRDefault="00600148" w:rsidP="00BB6A67">
            <w:pPr>
              <w:jc w:val="both"/>
            </w:pPr>
            <w:r w:rsidRPr="00600148">
              <w:rPr>
                <w:rFonts w:ascii="Times New Roman" w:hAnsi="Times New Roman"/>
              </w:rPr>
              <w:t>ANSWER</w:t>
            </w:r>
          </w:p>
        </w:tc>
        <w:tc>
          <w:tcPr>
            <w:tcW w:w="1292" w:type="dxa"/>
            <w:tcBorders>
              <w:top w:val="single" w:sz="4" w:space="0" w:color="000000"/>
              <w:left w:val="single" w:sz="4" w:space="0" w:color="000000"/>
              <w:bottom w:val="single" w:sz="4" w:space="0" w:color="000000"/>
              <w:right w:val="single" w:sz="4" w:space="0" w:color="000000"/>
            </w:tcBorders>
            <w:shd w:val="clear" w:color="auto" w:fill="FFFFFF"/>
            <w:hideMark/>
          </w:tcPr>
          <w:p w14:paraId="33744F42" w14:textId="77777777" w:rsidR="00600148" w:rsidRPr="00600148" w:rsidRDefault="00600148" w:rsidP="00BB6A67">
            <w:pPr>
              <w:jc w:val="both"/>
            </w:pPr>
            <w:r w:rsidRPr="00600148">
              <w:rPr>
                <w:rFonts w:ascii="Times New Roman" w:hAnsi="Times New Roman"/>
              </w:rPr>
              <w:t>Varchar(10)</w:t>
            </w:r>
          </w:p>
        </w:tc>
        <w:tc>
          <w:tcPr>
            <w:tcW w:w="718" w:type="dxa"/>
            <w:tcBorders>
              <w:top w:val="single" w:sz="4" w:space="0" w:color="000000"/>
              <w:left w:val="single" w:sz="4" w:space="0" w:color="000000"/>
              <w:bottom w:val="single" w:sz="4" w:space="0" w:color="000000"/>
              <w:right w:val="single" w:sz="4" w:space="0" w:color="000000"/>
            </w:tcBorders>
            <w:shd w:val="clear" w:color="auto" w:fill="FFFFFF"/>
            <w:hideMark/>
          </w:tcPr>
          <w:p w14:paraId="101176D0" w14:textId="77777777" w:rsidR="00600148" w:rsidRPr="00600148" w:rsidRDefault="00600148" w:rsidP="00BB6A67">
            <w:r w:rsidRPr="00600148">
              <w:rPr>
                <w:rFonts w:ascii="Times New Roman" w:hAnsi="Times New Roman"/>
              </w:rPr>
              <w:t>No</w:t>
            </w:r>
          </w:p>
        </w:tc>
        <w:tc>
          <w:tcPr>
            <w:tcW w:w="1501" w:type="dxa"/>
            <w:tcBorders>
              <w:top w:val="single" w:sz="4" w:space="0" w:color="000000"/>
              <w:left w:val="single" w:sz="4" w:space="0" w:color="000000"/>
              <w:bottom w:val="single" w:sz="4" w:space="0" w:color="000000"/>
              <w:right w:val="single" w:sz="4" w:space="0" w:color="000000"/>
            </w:tcBorders>
            <w:shd w:val="clear" w:color="auto" w:fill="FFFFFF"/>
          </w:tcPr>
          <w:p w14:paraId="0907C941" w14:textId="77777777" w:rsidR="00600148" w:rsidRPr="00600148" w:rsidRDefault="00600148" w:rsidP="00BB6A67">
            <w:pPr>
              <w:jc w:val="both"/>
            </w:pPr>
          </w:p>
        </w:tc>
        <w:tc>
          <w:tcPr>
            <w:tcW w:w="1162" w:type="dxa"/>
            <w:tcBorders>
              <w:top w:val="single" w:sz="4" w:space="0" w:color="000000"/>
              <w:left w:val="single" w:sz="4" w:space="0" w:color="000000"/>
              <w:bottom w:val="single" w:sz="4" w:space="0" w:color="000000"/>
              <w:right w:val="single" w:sz="4" w:space="0" w:color="000000"/>
            </w:tcBorders>
            <w:shd w:val="clear" w:color="auto" w:fill="FFFFFF"/>
            <w:hideMark/>
          </w:tcPr>
          <w:p w14:paraId="0AC0853A" w14:textId="77777777" w:rsidR="00600148" w:rsidRPr="00600148" w:rsidRDefault="00600148" w:rsidP="00BB6A67"/>
        </w:tc>
        <w:tc>
          <w:tcPr>
            <w:tcW w:w="3111" w:type="dxa"/>
            <w:tcBorders>
              <w:top w:val="single" w:sz="4" w:space="0" w:color="000000"/>
              <w:left w:val="single" w:sz="4" w:space="0" w:color="000000"/>
              <w:bottom w:val="single" w:sz="4" w:space="0" w:color="000000"/>
              <w:right w:val="single" w:sz="4" w:space="0" w:color="000000"/>
            </w:tcBorders>
            <w:shd w:val="clear" w:color="auto" w:fill="FFFFFF"/>
            <w:hideMark/>
          </w:tcPr>
          <w:p w14:paraId="16C3C7E8" w14:textId="77777777" w:rsidR="00600148" w:rsidRPr="00600148" w:rsidRDefault="00600148" w:rsidP="00BB6A67">
            <w:pPr>
              <w:jc w:val="both"/>
            </w:pPr>
            <w:r w:rsidRPr="00600148">
              <w:rPr>
                <w:rFonts w:ascii="Times New Roman" w:hAnsi="Times New Roman"/>
              </w:rPr>
              <w:t>Answer to the Question</w:t>
            </w:r>
          </w:p>
        </w:tc>
      </w:tr>
    </w:tbl>
    <w:p w14:paraId="3E9E9A22" w14:textId="77777777" w:rsidR="00600148" w:rsidRPr="00600148" w:rsidRDefault="00600148" w:rsidP="00600148">
      <w:pPr>
        <w:spacing w:after="200"/>
        <w:rPr>
          <w:rFonts w:ascii="Times New Roman" w:hAnsi="Times New Roman" w:cs="Times New Roman"/>
          <w:sz w:val="24"/>
          <w:szCs w:val="24"/>
        </w:rPr>
      </w:pPr>
    </w:p>
    <w:p w14:paraId="541430CC" w14:textId="7049EED5" w:rsidR="00600148" w:rsidRPr="00600148" w:rsidRDefault="00600148" w:rsidP="00600148">
      <w:pPr>
        <w:spacing w:after="200"/>
        <w:rPr>
          <w:rFonts w:ascii="Times New Roman" w:hAnsi="Times New Roman" w:cs="Times New Roman"/>
          <w:sz w:val="24"/>
          <w:szCs w:val="24"/>
        </w:rPr>
      </w:pPr>
      <w:r w:rsidRPr="00600148">
        <w:rPr>
          <w:rFonts w:ascii="Times New Roman" w:eastAsia="Calibri" w:hAnsi="Times New Roman" w:cs="Times New Roman"/>
          <w:b/>
          <w:sz w:val="24"/>
          <w:szCs w:val="24"/>
        </w:rPr>
        <w:t>2]</w:t>
      </w:r>
      <w:r w:rsidRPr="00600148">
        <w:rPr>
          <w:rFonts w:ascii="Times New Roman" w:eastAsia="Calibri" w:hAnsi="Times New Roman" w:cs="Times New Roman"/>
          <w:b/>
          <w:sz w:val="24"/>
          <w:szCs w:val="24"/>
        </w:rPr>
        <w:tab/>
        <w:t xml:space="preserve"> security</w:t>
      </w:r>
      <w:r w:rsidR="00D03429">
        <w:rPr>
          <w:rFonts w:ascii="Times New Roman" w:eastAsia="Calibri" w:hAnsi="Times New Roman" w:cs="Times New Roman"/>
          <w:b/>
          <w:sz w:val="24"/>
          <w:szCs w:val="24"/>
        </w:rPr>
        <w:t>_</w:t>
      </w:r>
      <w:r w:rsidRPr="00600148">
        <w:rPr>
          <w:rFonts w:ascii="Times New Roman" w:eastAsia="Calibri" w:hAnsi="Times New Roman" w:cs="Times New Roman"/>
          <w:b/>
          <w:sz w:val="24"/>
          <w:szCs w:val="24"/>
        </w:rPr>
        <w:t>question</w:t>
      </w:r>
    </w:p>
    <w:tbl>
      <w:tblPr>
        <w:tblW w:w="9480" w:type="dxa"/>
        <w:tblLayout w:type="fixed"/>
        <w:tblCellMar>
          <w:left w:w="10" w:type="dxa"/>
          <w:right w:w="10" w:type="dxa"/>
        </w:tblCellMar>
        <w:tblLook w:val="04A0" w:firstRow="1" w:lastRow="0" w:firstColumn="1" w:lastColumn="0" w:noHBand="0" w:noVBand="1"/>
      </w:tblPr>
      <w:tblGrid>
        <w:gridCol w:w="2830"/>
        <w:gridCol w:w="1418"/>
        <w:gridCol w:w="709"/>
        <w:gridCol w:w="1417"/>
        <w:gridCol w:w="1276"/>
        <w:gridCol w:w="1830"/>
      </w:tblGrid>
      <w:tr w:rsidR="00600148" w:rsidRPr="00600148" w14:paraId="54A9955F" w14:textId="77777777" w:rsidTr="00D03429">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25A0E7DD" w14:textId="77777777" w:rsidR="00600148" w:rsidRPr="00600148" w:rsidRDefault="00600148" w:rsidP="00BB6A67">
            <w:pPr>
              <w:jc w:val="center"/>
              <w:rPr>
                <w:sz w:val="24"/>
                <w:szCs w:val="24"/>
              </w:rPr>
            </w:pPr>
            <w:r w:rsidRPr="00600148">
              <w:rPr>
                <w:rFonts w:ascii="Times New Roman" w:hAnsi="Times New Roman"/>
                <w:b/>
                <w:sz w:val="24"/>
                <w:szCs w:val="24"/>
              </w:rPr>
              <w:t>Field</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28EBD663" w14:textId="77777777" w:rsidR="00600148" w:rsidRPr="00600148" w:rsidRDefault="00600148" w:rsidP="00BB6A67">
            <w:pPr>
              <w:jc w:val="center"/>
              <w:rPr>
                <w:sz w:val="24"/>
                <w:szCs w:val="24"/>
              </w:rPr>
            </w:pPr>
            <w:r w:rsidRPr="00600148">
              <w:rPr>
                <w:rFonts w:ascii="Times New Roman" w:hAnsi="Times New Roman"/>
                <w:b/>
                <w:sz w:val="24"/>
                <w:szCs w:val="24"/>
              </w:rPr>
              <w:t>Type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7A8C6A47" w14:textId="77777777" w:rsidR="00600148" w:rsidRPr="00600148" w:rsidRDefault="00600148" w:rsidP="00BB6A67">
            <w:pPr>
              <w:jc w:val="center"/>
              <w:rPr>
                <w:sz w:val="24"/>
                <w:szCs w:val="24"/>
              </w:rPr>
            </w:pPr>
            <w:r w:rsidRPr="00600148">
              <w:rPr>
                <w:rFonts w:ascii="Times New Roman" w:hAnsi="Times New Roman"/>
                <w:b/>
                <w:sz w:val="24"/>
                <w:szCs w:val="24"/>
              </w:rPr>
              <w:t>Null</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77D62F95" w14:textId="77777777" w:rsidR="00600148" w:rsidRPr="00600148" w:rsidRDefault="00600148" w:rsidP="00BB6A67">
            <w:pPr>
              <w:jc w:val="center"/>
              <w:rPr>
                <w:sz w:val="24"/>
                <w:szCs w:val="24"/>
              </w:rPr>
            </w:pPr>
            <w:r w:rsidRPr="00600148">
              <w:rPr>
                <w:rFonts w:ascii="Times New Roman" w:hAnsi="Times New Roman"/>
                <w:b/>
                <w:sz w:val="24"/>
                <w:szCs w:val="24"/>
              </w:rPr>
              <w:t>Key</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6EEC68D4" w14:textId="77777777" w:rsidR="00600148" w:rsidRPr="00600148" w:rsidRDefault="00600148" w:rsidP="00BB6A67">
            <w:pPr>
              <w:jc w:val="center"/>
              <w:rPr>
                <w:sz w:val="24"/>
                <w:szCs w:val="24"/>
              </w:rPr>
            </w:pPr>
            <w:r w:rsidRPr="00600148">
              <w:rPr>
                <w:rFonts w:ascii="Times New Roman" w:hAnsi="Times New Roman"/>
                <w:b/>
                <w:sz w:val="24"/>
                <w:szCs w:val="24"/>
              </w:rPr>
              <w:t>Default</w:t>
            </w:r>
          </w:p>
        </w:tc>
        <w:tc>
          <w:tcPr>
            <w:tcW w:w="1830" w:type="dxa"/>
            <w:tcBorders>
              <w:top w:val="single" w:sz="4" w:space="0" w:color="000000"/>
              <w:left w:val="single" w:sz="4" w:space="0" w:color="000000"/>
              <w:bottom w:val="single" w:sz="4" w:space="0" w:color="000000"/>
              <w:right w:val="single" w:sz="4" w:space="0" w:color="000000"/>
            </w:tcBorders>
            <w:shd w:val="clear" w:color="auto" w:fill="FFFFFF"/>
            <w:hideMark/>
          </w:tcPr>
          <w:p w14:paraId="7E7E7709" w14:textId="77777777" w:rsidR="00600148" w:rsidRPr="00600148" w:rsidRDefault="00600148" w:rsidP="00BB6A67">
            <w:pPr>
              <w:jc w:val="center"/>
              <w:rPr>
                <w:sz w:val="24"/>
                <w:szCs w:val="24"/>
              </w:rPr>
            </w:pPr>
            <w:r w:rsidRPr="00600148">
              <w:rPr>
                <w:rFonts w:ascii="Times New Roman" w:hAnsi="Times New Roman"/>
                <w:b/>
                <w:sz w:val="24"/>
                <w:szCs w:val="24"/>
              </w:rPr>
              <w:t>Description</w:t>
            </w:r>
          </w:p>
        </w:tc>
      </w:tr>
      <w:tr w:rsidR="00600148" w:rsidRPr="00600148" w14:paraId="3DFE6D6F" w14:textId="77777777" w:rsidTr="00D03429">
        <w:trPr>
          <w:trHeight w:val="455"/>
        </w:trPr>
        <w:tc>
          <w:tcPr>
            <w:tcW w:w="2830" w:type="dxa"/>
            <w:tcBorders>
              <w:top w:val="single" w:sz="4" w:space="0" w:color="000000"/>
              <w:left w:val="single" w:sz="4" w:space="0" w:color="000000"/>
              <w:bottom w:val="single" w:sz="4" w:space="0" w:color="000000"/>
              <w:right w:val="single" w:sz="4" w:space="0" w:color="000000"/>
            </w:tcBorders>
            <w:shd w:val="clear" w:color="auto" w:fill="FFFFFF"/>
          </w:tcPr>
          <w:p w14:paraId="08D43628" w14:textId="74917476" w:rsidR="00600148" w:rsidRPr="00600148" w:rsidRDefault="00D03429" w:rsidP="00BB6A67">
            <w:pPr>
              <w:jc w:val="center"/>
              <w:rPr>
                <w:rFonts w:ascii="Times New Roman" w:hAnsi="Times New Roman"/>
                <w:bCs/>
                <w:sz w:val="24"/>
                <w:szCs w:val="24"/>
              </w:rPr>
            </w:pPr>
            <w:r>
              <w:rPr>
                <w:rFonts w:ascii="Times New Roman" w:hAnsi="Times New Roman"/>
                <w:bCs/>
                <w:sz w:val="24"/>
                <w:szCs w:val="24"/>
              </w:rPr>
              <w:t>S</w:t>
            </w:r>
            <w:r w:rsidR="00600148" w:rsidRPr="00600148">
              <w:rPr>
                <w:rFonts w:ascii="Times New Roman" w:hAnsi="Times New Roman"/>
                <w:bCs/>
                <w:sz w:val="24"/>
                <w:szCs w:val="24"/>
              </w:rPr>
              <w:t>QUESTIONID</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502E4B70" w14:textId="77777777" w:rsidR="00600148" w:rsidRPr="00600148" w:rsidRDefault="00600148" w:rsidP="00BB6A67">
            <w:pPr>
              <w:rPr>
                <w:rFonts w:ascii="Times New Roman" w:hAnsi="Times New Roman"/>
                <w:bCs/>
                <w:sz w:val="24"/>
                <w:szCs w:val="24"/>
              </w:rPr>
            </w:pPr>
            <w:r w:rsidRPr="00600148">
              <w:rPr>
                <w:rFonts w:ascii="Times New Roman" w:hAnsi="Times New Roman"/>
                <w:bCs/>
                <w:sz w:val="24"/>
                <w:szCs w:val="24"/>
              </w:rPr>
              <w:t>Integer</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Pr>
          <w:p w14:paraId="1B10D64A" w14:textId="77777777" w:rsidR="00600148" w:rsidRPr="00600148" w:rsidRDefault="00600148" w:rsidP="00BB6A67">
            <w:pPr>
              <w:rPr>
                <w:rFonts w:ascii="Times New Roman" w:hAnsi="Times New Roman"/>
                <w:bCs/>
                <w:sz w:val="24"/>
                <w:szCs w:val="24"/>
              </w:rPr>
            </w:pPr>
            <w:r w:rsidRPr="00600148">
              <w:rPr>
                <w:rFonts w:ascii="Times New Roman" w:hAnsi="Times New Roman"/>
                <w:bCs/>
                <w:sz w:val="24"/>
                <w:szCs w:val="24"/>
              </w:rPr>
              <w:t>No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6FF99D1C" w14:textId="77777777" w:rsidR="00600148" w:rsidRPr="00600148" w:rsidRDefault="00600148" w:rsidP="00BB6A67">
            <w:pPr>
              <w:rPr>
                <w:rFonts w:ascii="Times New Roman" w:hAnsi="Times New Roman"/>
                <w:bCs/>
                <w:sz w:val="24"/>
                <w:szCs w:val="24"/>
              </w:rPr>
            </w:pPr>
            <w:r w:rsidRPr="00600148">
              <w:rPr>
                <w:rFonts w:ascii="Times New Roman" w:hAnsi="Times New Roman"/>
                <w:bCs/>
                <w:sz w:val="24"/>
                <w:szCs w:val="24"/>
              </w:rPr>
              <w:t>Primary</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60D3F45" w14:textId="77777777" w:rsidR="00600148" w:rsidRPr="00600148" w:rsidRDefault="00600148" w:rsidP="00BB6A67">
            <w:pPr>
              <w:jc w:val="center"/>
              <w:rPr>
                <w:rFonts w:ascii="Times New Roman" w:hAnsi="Times New Roman"/>
                <w:b/>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FFFFFF"/>
          </w:tcPr>
          <w:p w14:paraId="55411CE5" w14:textId="77777777" w:rsidR="00600148" w:rsidRPr="00600148" w:rsidRDefault="00600148" w:rsidP="00BB6A67">
            <w:pPr>
              <w:rPr>
                <w:rFonts w:ascii="Times New Roman" w:hAnsi="Times New Roman"/>
                <w:bCs/>
                <w:sz w:val="24"/>
                <w:szCs w:val="24"/>
              </w:rPr>
            </w:pPr>
            <w:r w:rsidRPr="00600148">
              <w:rPr>
                <w:rFonts w:ascii="Times New Roman" w:hAnsi="Times New Roman"/>
                <w:bCs/>
                <w:sz w:val="24"/>
                <w:szCs w:val="24"/>
              </w:rPr>
              <w:t>Id of question</w:t>
            </w:r>
          </w:p>
        </w:tc>
      </w:tr>
      <w:tr w:rsidR="00600148" w:rsidRPr="00600148" w14:paraId="63FAA0F0" w14:textId="77777777" w:rsidTr="00D03429">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64B918E8" w14:textId="55A0C27F" w:rsidR="00600148" w:rsidRPr="00600148" w:rsidRDefault="00D03429" w:rsidP="00BB6A67">
            <w:pPr>
              <w:jc w:val="both"/>
              <w:rPr>
                <w:sz w:val="24"/>
                <w:szCs w:val="24"/>
              </w:rPr>
            </w:pPr>
            <w:r>
              <w:rPr>
                <w:rFonts w:ascii="Times New Roman" w:hAnsi="Times New Roman"/>
                <w:sz w:val="24"/>
                <w:szCs w:val="24"/>
              </w:rPr>
              <w:t>SECURITY_QUESTION</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2BFD7777" w14:textId="77777777" w:rsidR="00600148" w:rsidRPr="00600148" w:rsidRDefault="00600148" w:rsidP="00BB6A67">
            <w:pPr>
              <w:jc w:val="both"/>
              <w:rPr>
                <w:sz w:val="24"/>
                <w:szCs w:val="24"/>
              </w:rPr>
            </w:pPr>
            <w:r w:rsidRPr="00600148">
              <w:rPr>
                <w:rFonts w:ascii="Times New Roman" w:hAnsi="Times New Roman"/>
                <w:sz w:val="24"/>
                <w:szCs w:val="24"/>
              </w:rPr>
              <w:t>Integer</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35DCDB62" w14:textId="77777777" w:rsidR="00600148" w:rsidRPr="00600148" w:rsidRDefault="00600148" w:rsidP="00BB6A67">
            <w:pPr>
              <w:jc w:val="both"/>
              <w:rPr>
                <w:sz w:val="24"/>
                <w:szCs w:val="24"/>
              </w:rPr>
            </w:pPr>
            <w:r w:rsidRPr="00600148">
              <w:rPr>
                <w:rFonts w:ascii="Times New Roman" w:hAnsi="Times New Roman"/>
                <w:sz w:val="24"/>
                <w:szCs w:val="24"/>
              </w:rPr>
              <w:t>No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74D91F8E" w14:textId="77777777" w:rsidR="00600148" w:rsidRPr="00600148" w:rsidRDefault="00600148" w:rsidP="00BB6A67">
            <w:pPr>
              <w:jc w:val="both"/>
              <w:rPr>
                <w:sz w:val="24"/>
                <w:szCs w:val="24"/>
              </w:rPr>
            </w:pPr>
            <w:r w:rsidRPr="00600148">
              <w:rPr>
                <w:rFonts w:ascii="Times New Roman" w:hAnsi="Times New Roman"/>
                <w:sz w:val="24"/>
                <w:szCs w:val="24"/>
              </w:rPr>
              <w:t>Foreign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489C8C70" w14:textId="77777777" w:rsidR="00600148" w:rsidRPr="00600148" w:rsidRDefault="00600148" w:rsidP="00BB6A67">
            <w:pPr>
              <w:jc w:val="both"/>
              <w:rPr>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FFFFFF"/>
            <w:hideMark/>
          </w:tcPr>
          <w:p w14:paraId="38C47649" w14:textId="77777777" w:rsidR="00600148" w:rsidRPr="00600148" w:rsidRDefault="00600148" w:rsidP="00BB6A67">
            <w:pPr>
              <w:jc w:val="both"/>
              <w:rPr>
                <w:sz w:val="24"/>
                <w:szCs w:val="24"/>
              </w:rPr>
            </w:pPr>
            <w:r w:rsidRPr="00600148">
              <w:rPr>
                <w:rFonts w:ascii="Times New Roman" w:hAnsi="Times New Roman"/>
                <w:sz w:val="24"/>
                <w:szCs w:val="24"/>
              </w:rPr>
              <w:t>User ID</w:t>
            </w:r>
          </w:p>
        </w:tc>
      </w:tr>
    </w:tbl>
    <w:p w14:paraId="20FD0FE6" w14:textId="77777777" w:rsidR="00600148" w:rsidRDefault="00600148" w:rsidP="00600148">
      <w:pPr>
        <w:spacing w:after="200" w:line="276" w:lineRule="auto"/>
      </w:pPr>
    </w:p>
    <w:p w14:paraId="6AEB6152" w14:textId="77777777" w:rsidR="00600148" w:rsidRPr="00600148" w:rsidRDefault="00600148" w:rsidP="00600148">
      <w:pPr>
        <w:spacing w:after="200"/>
        <w:rPr>
          <w:rFonts w:ascii="Times New Roman" w:hAnsi="Times New Roman" w:cs="Times New Roman"/>
          <w:sz w:val="24"/>
          <w:szCs w:val="24"/>
        </w:rPr>
      </w:pPr>
      <w:r w:rsidRPr="00600148">
        <w:rPr>
          <w:rFonts w:ascii="Times New Roman" w:eastAsia="Calibri" w:hAnsi="Times New Roman" w:cs="Times New Roman"/>
          <w:b/>
          <w:sz w:val="24"/>
          <w:szCs w:val="24"/>
        </w:rPr>
        <w:t>3]</w:t>
      </w:r>
      <w:r w:rsidRPr="00600148">
        <w:rPr>
          <w:rFonts w:ascii="Times New Roman" w:eastAsia="Calibri" w:hAnsi="Times New Roman" w:cs="Times New Roman"/>
          <w:b/>
          <w:sz w:val="24"/>
          <w:szCs w:val="24"/>
        </w:rPr>
        <w:tab/>
        <w:t xml:space="preserve"> hospital</w:t>
      </w:r>
    </w:p>
    <w:tbl>
      <w:tblPr>
        <w:tblW w:w="9480" w:type="dxa"/>
        <w:tblLayout w:type="fixed"/>
        <w:tblCellMar>
          <w:left w:w="10" w:type="dxa"/>
          <w:right w:w="10" w:type="dxa"/>
        </w:tblCellMar>
        <w:tblLook w:val="04A0" w:firstRow="1" w:lastRow="0" w:firstColumn="1" w:lastColumn="0" w:noHBand="0" w:noVBand="1"/>
      </w:tblPr>
      <w:tblGrid>
        <w:gridCol w:w="1696"/>
        <w:gridCol w:w="1701"/>
        <w:gridCol w:w="993"/>
        <w:gridCol w:w="1275"/>
        <w:gridCol w:w="1418"/>
        <w:gridCol w:w="2397"/>
      </w:tblGrid>
      <w:tr w:rsidR="00600148" w:rsidRPr="00600148" w14:paraId="5E0640F6" w14:textId="77777777" w:rsidTr="00BB6A67">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63017C46" w14:textId="77777777" w:rsidR="00600148" w:rsidRPr="00600148" w:rsidRDefault="00600148" w:rsidP="00BB6A67">
            <w:pPr>
              <w:jc w:val="center"/>
              <w:rPr>
                <w:sz w:val="24"/>
                <w:szCs w:val="24"/>
              </w:rPr>
            </w:pPr>
            <w:r w:rsidRPr="00600148">
              <w:rPr>
                <w:rFonts w:ascii="Times New Roman" w:hAnsi="Times New Roman"/>
                <w:b/>
                <w:sz w:val="24"/>
                <w:szCs w:val="24"/>
              </w:rPr>
              <w:t>Field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4B098270" w14:textId="77777777" w:rsidR="00600148" w:rsidRPr="00600148" w:rsidRDefault="00600148" w:rsidP="00BB6A67">
            <w:pPr>
              <w:jc w:val="center"/>
              <w:rPr>
                <w:sz w:val="24"/>
                <w:szCs w:val="24"/>
              </w:rPr>
            </w:pPr>
            <w:r w:rsidRPr="00600148">
              <w:rPr>
                <w:rFonts w:ascii="Times New Roman" w:hAnsi="Times New Roman"/>
                <w:b/>
                <w:sz w:val="24"/>
                <w:szCs w:val="24"/>
              </w:rPr>
              <w:t>Type</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46DDE9F0" w14:textId="77777777" w:rsidR="00600148" w:rsidRPr="00600148" w:rsidRDefault="00600148" w:rsidP="00BB6A67">
            <w:pPr>
              <w:jc w:val="center"/>
              <w:rPr>
                <w:sz w:val="24"/>
                <w:szCs w:val="24"/>
              </w:rPr>
            </w:pPr>
            <w:r w:rsidRPr="00600148">
              <w:rPr>
                <w:rFonts w:ascii="Times New Roman" w:hAnsi="Times New Roman"/>
                <w:b/>
                <w:sz w:val="24"/>
                <w:szCs w:val="24"/>
              </w:rPr>
              <w:t>Null</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4A648191" w14:textId="77777777" w:rsidR="00600148" w:rsidRPr="00600148" w:rsidRDefault="00600148" w:rsidP="00BB6A67">
            <w:pPr>
              <w:jc w:val="center"/>
              <w:rPr>
                <w:sz w:val="24"/>
                <w:szCs w:val="24"/>
              </w:rPr>
            </w:pPr>
            <w:r w:rsidRPr="00600148">
              <w:rPr>
                <w:rFonts w:ascii="Times New Roman" w:hAnsi="Times New Roman"/>
                <w:b/>
                <w:sz w:val="24"/>
                <w:szCs w:val="24"/>
              </w:rPr>
              <w:t>Key</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0CCB684D" w14:textId="77777777" w:rsidR="00600148" w:rsidRPr="00600148" w:rsidRDefault="00600148" w:rsidP="00BB6A67">
            <w:pPr>
              <w:jc w:val="center"/>
              <w:rPr>
                <w:sz w:val="24"/>
                <w:szCs w:val="24"/>
              </w:rPr>
            </w:pPr>
            <w:r w:rsidRPr="00600148">
              <w:rPr>
                <w:rFonts w:ascii="Times New Roman" w:hAnsi="Times New Roman"/>
                <w:b/>
                <w:sz w:val="24"/>
                <w:szCs w:val="24"/>
              </w:rPr>
              <w:t>Default</w:t>
            </w: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726D1687" w14:textId="77777777" w:rsidR="00600148" w:rsidRPr="00600148" w:rsidRDefault="00600148" w:rsidP="00BB6A67">
            <w:pPr>
              <w:jc w:val="center"/>
              <w:rPr>
                <w:sz w:val="24"/>
                <w:szCs w:val="24"/>
              </w:rPr>
            </w:pPr>
            <w:r w:rsidRPr="00600148">
              <w:rPr>
                <w:rFonts w:ascii="Times New Roman" w:hAnsi="Times New Roman"/>
                <w:b/>
                <w:sz w:val="24"/>
                <w:szCs w:val="24"/>
              </w:rPr>
              <w:t>Description</w:t>
            </w:r>
          </w:p>
        </w:tc>
      </w:tr>
      <w:tr w:rsidR="00600148" w:rsidRPr="00600148" w14:paraId="5C1563F6" w14:textId="77777777" w:rsidTr="00BB6A67">
        <w:trPr>
          <w:trHeight w:val="412"/>
        </w:trPr>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30F70A64" w14:textId="77777777" w:rsidR="00600148" w:rsidRPr="00600148" w:rsidRDefault="00600148" w:rsidP="00BB6A67">
            <w:pPr>
              <w:jc w:val="both"/>
              <w:rPr>
                <w:sz w:val="24"/>
                <w:szCs w:val="24"/>
              </w:rPr>
            </w:pPr>
            <w:r w:rsidRPr="00600148">
              <w:rPr>
                <w:rFonts w:ascii="Times New Roman" w:hAnsi="Times New Roman"/>
                <w:sz w:val="24"/>
                <w:szCs w:val="24"/>
              </w:rPr>
              <w:t>HOSPITALID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10565CD2" w14:textId="77777777" w:rsidR="00600148" w:rsidRPr="00600148" w:rsidRDefault="00600148" w:rsidP="00BB6A67">
            <w:pPr>
              <w:jc w:val="both"/>
              <w:rPr>
                <w:sz w:val="24"/>
                <w:szCs w:val="24"/>
              </w:rPr>
            </w:pPr>
            <w:r w:rsidRPr="00600148">
              <w:rPr>
                <w:rFonts w:ascii="Times New Roman" w:hAnsi="Times New Roman"/>
                <w:sz w:val="24"/>
                <w:szCs w:val="24"/>
              </w:rPr>
              <w:t>Integer</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5C33AA7F" w14:textId="77777777" w:rsidR="00600148" w:rsidRPr="00600148" w:rsidRDefault="00600148" w:rsidP="00BB6A67">
            <w:pPr>
              <w:jc w:val="both"/>
              <w:rPr>
                <w:sz w:val="24"/>
                <w:szCs w:val="24"/>
              </w:rPr>
            </w:pPr>
            <w:r w:rsidRPr="00600148">
              <w:rPr>
                <w:rFonts w:ascii="Times New Roman" w:hAnsi="Times New Roman"/>
                <w:sz w:val="24"/>
                <w:szCs w:val="24"/>
              </w:rPr>
              <w:t>No</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4520AB8B" w14:textId="77777777" w:rsidR="00600148" w:rsidRPr="00600148" w:rsidRDefault="00600148" w:rsidP="00BB6A67">
            <w:pPr>
              <w:jc w:val="both"/>
              <w:rPr>
                <w:sz w:val="24"/>
                <w:szCs w:val="24"/>
              </w:rPr>
            </w:pPr>
            <w:r w:rsidRPr="00600148">
              <w:rPr>
                <w:rFonts w:ascii="Times New Roman" w:hAnsi="Times New Roman"/>
                <w:sz w:val="24"/>
                <w:szCs w:val="24"/>
              </w:rPr>
              <w:t>Primary key</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1161D26F" w14:textId="77777777" w:rsidR="00600148" w:rsidRPr="00600148" w:rsidRDefault="00600148" w:rsidP="00BB6A67">
            <w:pPr>
              <w:jc w:val="both"/>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70D2A51E" w14:textId="77777777" w:rsidR="00600148" w:rsidRPr="00600148" w:rsidRDefault="00600148" w:rsidP="00BB6A67">
            <w:pPr>
              <w:jc w:val="both"/>
              <w:rPr>
                <w:sz w:val="24"/>
                <w:szCs w:val="24"/>
              </w:rPr>
            </w:pPr>
            <w:r w:rsidRPr="00600148">
              <w:rPr>
                <w:rFonts w:ascii="Times New Roman" w:hAnsi="Times New Roman"/>
                <w:sz w:val="24"/>
                <w:szCs w:val="24"/>
              </w:rPr>
              <w:t>Hospital ID</w:t>
            </w:r>
          </w:p>
        </w:tc>
      </w:tr>
      <w:tr w:rsidR="00600148" w:rsidRPr="00600148" w14:paraId="3773B827" w14:textId="77777777" w:rsidTr="00BB6A67">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3BA8BC25" w14:textId="77777777" w:rsidR="00600148" w:rsidRPr="00600148" w:rsidRDefault="00600148" w:rsidP="00BB6A67">
            <w:pPr>
              <w:jc w:val="both"/>
              <w:rPr>
                <w:sz w:val="24"/>
                <w:szCs w:val="24"/>
              </w:rPr>
            </w:pPr>
            <w:r w:rsidRPr="00600148">
              <w:rPr>
                <w:rFonts w:ascii="Times New Roman" w:hAnsi="Times New Roman"/>
                <w:sz w:val="24"/>
                <w:szCs w:val="24"/>
              </w:rPr>
              <w:t>UID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5346A0DF" w14:textId="77777777" w:rsidR="00600148" w:rsidRPr="00600148" w:rsidRDefault="00600148" w:rsidP="00BB6A67">
            <w:pPr>
              <w:jc w:val="both"/>
              <w:rPr>
                <w:sz w:val="24"/>
                <w:szCs w:val="24"/>
              </w:rPr>
            </w:pPr>
            <w:r w:rsidRPr="00600148">
              <w:rPr>
                <w:rFonts w:ascii="Times New Roman" w:hAnsi="Times New Roman"/>
                <w:sz w:val="24"/>
                <w:szCs w:val="24"/>
              </w:rPr>
              <w:t>Integer</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57966526" w14:textId="77777777" w:rsidR="00600148" w:rsidRPr="00600148" w:rsidRDefault="00600148" w:rsidP="00BB6A67">
            <w:pPr>
              <w:jc w:val="both"/>
              <w:rPr>
                <w:sz w:val="24"/>
                <w:szCs w:val="24"/>
              </w:rPr>
            </w:pPr>
            <w:r w:rsidRPr="00600148">
              <w:rPr>
                <w:rFonts w:ascii="Times New Roman" w:hAnsi="Times New Roman"/>
                <w:sz w:val="24"/>
                <w:szCs w:val="24"/>
              </w:rPr>
              <w:t>No</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3FB3505A" w14:textId="77777777" w:rsidR="00600148" w:rsidRPr="00600148" w:rsidRDefault="00600148" w:rsidP="00BB6A67">
            <w:pPr>
              <w:jc w:val="both"/>
              <w:rPr>
                <w:sz w:val="24"/>
                <w:szCs w:val="24"/>
              </w:rPr>
            </w:pPr>
            <w:r w:rsidRPr="00600148">
              <w:rPr>
                <w:rFonts w:ascii="Times New Roman" w:hAnsi="Times New Roman"/>
                <w:sz w:val="24"/>
                <w:szCs w:val="24"/>
              </w:rPr>
              <w:t>Foreign key</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5D1E5599"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6FC6C4AB" w14:textId="77777777" w:rsidR="00600148" w:rsidRPr="00600148" w:rsidRDefault="00600148" w:rsidP="00BB6A67">
            <w:pPr>
              <w:jc w:val="both"/>
              <w:rPr>
                <w:sz w:val="24"/>
                <w:szCs w:val="24"/>
              </w:rPr>
            </w:pPr>
            <w:r w:rsidRPr="00600148">
              <w:rPr>
                <w:rFonts w:ascii="Times New Roman" w:hAnsi="Times New Roman"/>
                <w:sz w:val="24"/>
                <w:szCs w:val="24"/>
              </w:rPr>
              <w:t>User ID</w:t>
            </w:r>
          </w:p>
        </w:tc>
      </w:tr>
      <w:tr w:rsidR="00600148" w:rsidRPr="00600148" w14:paraId="6612F939" w14:textId="77777777" w:rsidTr="00BB6A67">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6D6C7686" w14:textId="77777777" w:rsidR="00600148" w:rsidRPr="00600148" w:rsidRDefault="00600148" w:rsidP="00BB6A67">
            <w:pPr>
              <w:jc w:val="both"/>
              <w:rPr>
                <w:sz w:val="24"/>
                <w:szCs w:val="24"/>
              </w:rPr>
            </w:pPr>
            <w:r w:rsidRPr="00600148">
              <w:rPr>
                <w:rFonts w:ascii="Times New Roman" w:hAnsi="Times New Roman"/>
                <w:sz w:val="24"/>
                <w:szCs w:val="24"/>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750BE205" w14:textId="77777777" w:rsidR="00600148" w:rsidRPr="00600148" w:rsidRDefault="00600148" w:rsidP="00BB6A67">
            <w:pPr>
              <w:jc w:val="both"/>
              <w:rPr>
                <w:sz w:val="24"/>
                <w:szCs w:val="24"/>
              </w:rPr>
            </w:pPr>
            <w:r w:rsidRPr="00600148">
              <w:rPr>
                <w:rFonts w:ascii="Times New Roman" w:hAnsi="Times New Roman"/>
                <w:sz w:val="24"/>
                <w:szCs w:val="24"/>
              </w:rPr>
              <w:t>Varchar(45)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63EAD705" w14:textId="77777777" w:rsidR="00600148" w:rsidRPr="00600148" w:rsidRDefault="00600148" w:rsidP="00BB6A67">
            <w:pPr>
              <w:jc w:val="both"/>
              <w:rPr>
                <w:sz w:val="24"/>
                <w:szCs w:val="24"/>
              </w:rPr>
            </w:pPr>
            <w:r w:rsidRPr="00600148">
              <w:rPr>
                <w:rFonts w:ascii="Times New Roman" w:hAnsi="Times New Roman"/>
                <w:sz w:val="24"/>
                <w:szCs w:val="24"/>
              </w:rPr>
              <w:t>No</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14:paraId="4347C8BD" w14:textId="77777777" w:rsidR="00600148" w:rsidRPr="00600148" w:rsidRDefault="00600148" w:rsidP="00BB6A67">
            <w:pPr>
              <w:jc w:val="both"/>
              <w:rPr>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33ECC00B"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1C90477B" w14:textId="77777777" w:rsidR="00600148" w:rsidRPr="00600148" w:rsidRDefault="00600148" w:rsidP="00BB6A67">
            <w:pPr>
              <w:jc w:val="both"/>
              <w:rPr>
                <w:sz w:val="24"/>
                <w:szCs w:val="24"/>
              </w:rPr>
            </w:pPr>
            <w:r w:rsidRPr="00600148">
              <w:rPr>
                <w:rFonts w:ascii="Times New Roman" w:hAnsi="Times New Roman"/>
                <w:sz w:val="24"/>
                <w:szCs w:val="24"/>
              </w:rPr>
              <w:t>Hospital Name</w:t>
            </w:r>
          </w:p>
        </w:tc>
      </w:tr>
      <w:tr w:rsidR="00600148" w:rsidRPr="00600148" w14:paraId="254C9073" w14:textId="77777777" w:rsidTr="00BB6A67">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00EFDAC0" w14:textId="77777777" w:rsidR="00600148" w:rsidRPr="00600148" w:rsidRDefault="00600148" w:rsidP="00BB6A67">
            <w:pPr>
              <w:jc w:val="both"/>
              <w:rPr>
                <w:sz w:val="24"/>
                <w:szCs w:val="24"/>
              </w:rPr>
            </w:pPr>
            <w:r w:rsidRPr="00600148">
              <w:rPr>
                <w:rFonts w:ascii="Times New Roman" w:hAnsi="Times New Roman"/>
                <w:sz w:val="24"/>
                <w:szCs w:val="24"/>
              </w:rPr>
              <w:t>ADDRESS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0CA79F77" w14:textId="77777777" w:rsidR="00600148" w:rsidRPr="00600148" w:rsidRDefault="00600148" w:rsidP="00BB6A67">
            <w:pPr>
              <w:jc w:val="both"/>
              <w:rPr>
                <w:sz w:val="24"/>
                <w:szCs w:val="24"/>
              </w:rPr>
            </w:pPr>
            <w:r w:rsidRPr="00600148">
              <w:rPr>
                <w:rFonts w:ascii="Times New Roman" w:hAnsi="Times New Roman"/>
                <w:sz w:val="24"/>
                <w:szCs w:val="24"/>
              </w:rPr>
              <w:t>Varchar(45)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159D560D" w14:textId="77777777" w:rsidR="00600148" w:rsidRPr="00600148" w:rsidRDefault="00600148" w:rsidP="00BB6A67">
            <w:pPr>
              <w:jc w:val="both"/>
              <w:rPr>
                <w:sz w:val="24"/>
                <w:szCs w:val="24"/>
              </w:rPr>
            </w:pPr>
            <w:r w:rsidRPr="00600148">
              <w:rPr>
                <w:rFonts w:ascii="Times New Roman" w:hAnsi="Times New Roman"/>
                <w:sz w:val="24"/>
                <w:szCs w:val="24"/>
              </w:rPr>
              <w:t>No</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14:paraId="4FFAEA14" w14:textId="77777777" w:rsidR="00600148" w:rsidRPr="00600148" w:rsidRDefault="00600148" w:rsidP="00BB6A67">
            <w:pPr>
              <w:jc w:val="both"/>
              <w:rPr>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67F2F00C"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6DEFD85E" w14:textId="77777777" w:rsidR="00600148" w:rsidRPr="00600148" w:rsidRDefault="00600148" w:rsidP="00BB6A67">
            <w:pPr>
              <w:jc w:val="both"/>
              <w:rPr>
                <w:sz w:val="24"/>
                <w:szCs w:val="24"/>
              </w:rPr>
            </w:pPr>
            <w:r w:rsidRPr="00600148">
              <w:rPr>
                <w:rFonts w:ascii="Times New Roman" w:hAnsi="Times New Roman"/>
                <w:sz w:val="24"/>
                <w:szCs w:val="24"/>
              </w:rPr>
              <w:t>Address</w:t>
            </w:r>
          </w:p>
        </w:tc>
      </w:tr>
      <w:tr w:rsidR="00600148" w:rsidRPr="00600148" w14:paraId="50F14ACA" w14:textId="77777777" w:rsidTr="00BB6A67">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054E60D3" w14:textId="77777777" w:rsidR="00600148" w:rsidRPr="00600148" w:rsidRDefault="00600148" w:rsidP="00BB6A67">
            <w:pPr>
              <w:jc w:val="both"/>
              <w:rPr>
                <w:sz w:val="24"/>
                <w:szCs w:val="24"/>
              </w:rPr>
            </w:pPr>
            <w:r w:rsidRPr="00600148">
              <w:rPr>
                <w:rFonts w:ascii="Times New Roman" w:hAnsi="Times New Roman"/>
                <w:sz w:val="24"/>
                <w:szCs w:val="24"/>
              </w:rPr>
              <w:t>CITY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2AE53859" w14:textId="77777777" w:rsidR="00600148" w:rsidRPr="00600148" w:rsidRDefault="00600148" w:rsidP="00BB6A67">
            <w:pPr>
              <w:jc w:val="both"/>
              <w:rPr>
                <w:sz w:val="24"/>
                <w:szCs w:val="24"/>
              </w:rPr>
            </w:pPr>
            <w:r w:rsidRPr="00600148">
              <w:rPr>
                <w:rFonts w:ascii="Times New Roman" w:hAnsi="Times New Roman"/>
                <w:sz w:val="24"/>
                <w:szCs w:val="24"/>
              </w:rPr>
              <w:t>Varchar(45)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36AF82ED" w14:textId="77777777" w:rsidR="00600148" w:rsidRPr="00600148" w:rsidRDefault="00600148" w:rsidP="00BB6A67">
            <w:pPr>
              <w:rPr>
                <w:sz w:val="24"/>
                <w:szCs w:val="24"/>
              </w:rPr>
            </w:pPr>
            <w:r w:rsidRPr="00600148">
              <w:rPr>
                <w:rFonts w:ascii="Times New Roman" w:hAnsi="Times New Roman"/>
                <w:sz w:val="24"/>
                <w:szCs w:val="24"/>
              </w:rPr>
              <w:t>No</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14:paraId="063E9AB6" w14:textId="77777777" w:rsidR="00600148" w:rsidRPr="00600148" w:rsidRDefault="00600148" w:rsidP="00BB6A67">
            <w:pPr>
              <w:jc w:val="both"/>
              <w:rPr>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2AC1FF13"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6F635643" w14:textId="77777777" w:rsidR="00600148" w:rsidRPr="00600148" w:rsidRDefault="00600148" w:rsidP="00BB6A67">
            <w:pPr>
              <w:jc w:val="both"/>
              <w:rPr>
                <w:sz w:val="24"/>
                <w:szCs w:val="24"/>
              </w:rPr>
            </w:pPr>
            <w:r w:rsidRPr="00600148">
              <w:rPr>
                <w:rFonts w:ascii="Times New Roman" w:hAnsi="Times New Roman"/>
                <w:sz w:val="24"/>
                <w:szCs w:val="24"/>
              </w:rPr>
              <w:t>City Name</w:t>
            </w:r>
          </w:p>
        </w:tc>
      </w:tr>
      <w:tr w:rsidR="00600148" w:rsidRPr="00600148" w14:paraId="28C3BC2A" w14:textId="77777777" w:rsidTr="00BB6A67">
        <w:tc>
          <w:tcPr>
            <w:tcW w:w="1696" w:type="dxa"/>
            <w:tcBorders>
              <w:top w:val="single" w:sz="4" w:space="0" w:color="000000"/>
              <w:left w:val="single" w:sz="4" w:space="0" w:color="000000"/>
              <w:bottom w:val="single" w:sz="4" w:space="0" w:color="000000"/>
              <w:right w:val="single" w:sz="4" w:space="0" w:color="000000"/>
            </w:tcBorders>
            <w:shd w:val="clear" w:color="auto" w:fill="FFFFFF"/>
            <w:hideMark/>
          </w:tcPr>
          <w:p w14:paraId="0C8AB098" w14:textId="77777777" w:rsidR="00600148" w:rsidRPr="00600148" w:rsidRDefault="00600148" w:rsidP="00BB6A67">
            <w:pPr>
              <w:jc w:val="both"/>
              <w:rPr>
                <w:sz w:val="24"/>
                <w:szCs w:val="24"/>
              </w:rPr>
            </w:pPr>
            <w:r w:rsidRPr="00600148">
              <w:rPr>
                <w:rFonts w:ascii="Times New Roman" w:hAnsi="Times New Roman"/>
                <w:sz w:val="24"/>
                <w:szCs w:val="24"/>
              </w:rPr>
              <w:t>CONTACTNO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3FA574CF" w14:textId="77777777" w:rsidR="00600148" w:rsidRPr="00600148" w:rsidRDefault="00600148" w:rsidP="00BB6A67">
            <w:pPr>
              <w:jc w:val="both"/>
              <w:rPr>
                <w:rFonts w:ascii="Times New Roman" w:hAnsi="Times New Roman"/>
                <w:sz w:val="24"/>
                <w:szCs w:val="24"/>
              </w:rPr>
            </w:pPr>
            <w:r w:rsidRPr="00600148">
              <w:rPr>
                <w:rFonts w:ascii="Times New Roman" w:hAnsi="Times New Roman"/>
                <w:sz w:val="24"/>
                <w:szCs w:val="24"/>
              </w:rPr>
              <w:t>Varchar(13)</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497F0EE0" w14:textId="77777777" w:rsidR="00600148" w:rsidRPr="00600148" w:rsidRDefault="00600148" w:rsidP="00BB6A67">
            <w:pPr>
              <w:rPr>
                <w:sz w:val="24"/>
                <w:szCs w:val="24"/>
              </w:rPr>
            </w:pPr>
            <w:r w:rsidRPr="00600148">
              <w:rPr>
                <w:rFonts w:ascii="Times New Roman" w:hAnsi="Times New Roman"/>
                <w:sz w:val="24"/>
                <w:szCs w:val="24"/>
              </w:rPr>
              <w:t>No</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14:paraId="2A6A93DF" w14:textId="77777777" w:rsidR="00600148" w:rsidRPr="00600148" w:rsidRDefault="00600148" w:rsidP="00BB6A67">
            <w:pPr>
              <w:jc w:val="both"/>
              <w:rPr>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55B7AC73"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025F9AD6" w14:textId="77777777" w:rsidR="00600148" w:rsidRPr="00600148" w:rsidRDefault="00600148" w:rsidP="00BB6A67">
            <w:pPr>
              <w:jc w:val="both"/>
              <w:rPr>
                <w:sz w:val="24"/>
                <w:szCs w:val="24"/>
              </w:rPr>
            </w:pPr>
            <w:r w:rsidRPr="00600148">
              <w:rPr>
                <w:rFonts w:ascii="Times New Roman" w:hAnsi="Times New Roman"/>
                <w:sz w:val="24"/>
                <w:szCs w:val="24"/>
              </w:rPr>
              <w:t>Contact No</w:t>
            </w:r>
          </w:p>
        </w:tc>
      </w:tr>
    </w:tbl>
    <w:p w14:paraId="7816687B" w14:textId="77777777" w:rsidR="00600148" w:rsidRDefault="00600148" w:rsidP="00600148">
      <w:pPr>
        <w:spacing w:after="200" w:line="276" w:lineRule="auto"/>
      </w:pPr>
    </w:p>
    <w:p w14:paraId="3CA38427" w14:textId="5EBA712C" w:rsidR="00600148" w:rsidRDefault="00600148" w:rsidP="00ED3FA1">
      <w:pPr>
        <w:rPr>
          <w:rFonts w:ascii="Times New Roman" w:hAnsi="Times New Roman" w:cs="Times New Roman"/>
          <w:b/>
          <w:bCs/>
          <w:iCs/>
          <w:sz w:val="36"/>
          <w:szCs w:val="36"/>
        </w:rPr>
      </w:pPr>
    </w:p>
    <w:p w14:paraId="31948C89" w14:textId="2AE03EA9" w:rsidR="00600148" w:rsidRDefault="00600148" w:rsidP="00ED3FA1">
      <w:pPr>
        <w:rPr>
          <w:rFonts w:ascii="Times New Roman" w:hAnsi="Times New Roman" w:cs="Times New Roman"/>
          <w:b/>
          <w:bCs/>
          <w:iCs/>
          <w:sz w:val="36"/>
          <w:szCs w:val="36"/>
        </w:rPr>
      </w:pPr>
    </w:p>
    <w:p w14:paraId="77D09988" w14:textId="189EE2D5" w:rsidR="00600148" w:rsidRDefault="00600148" w:rsidP="00ED3FA1">
      <w:pPr>
        <w:rPr>
          <w:rFonts w:ascii="Times New Roman" w:hAnsi="Times New Roman" w:cs="Times New Roman"/>
          <w:b/>
          <w:bCs/>
          <w:iCs/>
          <w:sz w:val="36"/>
          <w:szCs w:val="36"/>
        </w:rPr>
      </w:pPr>
    </w:p>
    <w:p w14:paraId="6615E9D5" w14:textId="77777777" w:rsidR="00A35767" w:rsidRDefault="00A35767" w:rsidP="00600148">
      <w:pPr>
        <w:spacing w:after="200"/>
        <w:rPr>
          <w:rFonts w:ascii="Times New Roman" w:eastAsia="Calibri" w:hAnsi="Times New Roman" w:cs="Times New Roman"/>
          <w:b/>
          <w:sz w:val="24"/>
          <w:szCs w:val="24"/>
        </w:rPr>
      </w:pPr>
    </w:p>
    <w:p w14:paraId="410E0D97" w14:textId="1406DB40" w:rsidR="00600148" w:rsidRPr="00535E42" w:rsidRDefault="00600148" w:rsidP="00600148">
      <w:pPr>
        <w:spacing w:after="200"/>
        <w:rPr>
          <w:rFonts w:ascii="Times New Roman" w:hAnsi="Times New Roman" w:cs="Times New Roman"/>
          <w:sz w:val="24"/>
          <w:szCs w:val="24"/>
        </w:rPr>
      </w:pPr>
      <w:r w:rsidRPr="00535E42">
        <w:rPr>
          <w:rFonts w:ascii="Times New Roman" w:eastAsia="Calibri" w:hAnsi="Times New Roman" w:cs="Times New Roman"/>
          <w:b/>
          <w:sz w:val="24"/>
          <w:szCs w:val="24"/>
        </w:rPr>
        <w:lastRenderedPageBreak/>
        <w:t>4]</w:t>
      </w:r>
      <w:r w:rsidRPr="00535E42">
        <w:rPr>
          <w:rFonts w:ascii="Times New Roman" w:eastAsia="Calibri" w:hAnsi="Times New Roman" w:cs="Times New Roman"/>
          <w:b/>
          <w:sz w:val="24"/>
          <w:szCs w:val="24"/>
        </w:rPr>
        <w:tab/>
        <w:t xml:space="preserve"> Donor</w:t>
      </w:r>
    </w:p>
    <w:tbl>
      <w:tblPr>
        <w:tblW w:w="9480" w:type="dxa"/>
        <w:tblLayout w:type="fixed"/>
        <w:tblCellMar>
          <w:left w:w="10" w:type="dxa"/>
          <w:right w:w="10" w:type="dxa"/>
        </w:tblCellMar>
        <w:tblLook w:val="04A0" w:firstRow="1" w:lastRow="0" w:firstColumn="1" w:lastColumn="0" w:noHBand="0" w:noVBand="1"/>
      </w:tblPr>
      <w:tblGrid>
        <w:gridCol w:w="2263"/>
        <w:gridCol w:w="1560"/>
        <w:gridCol w:w="850"/>
        <w:gridCol w:w="1276"/>
        <w:gridCol w:w="1134"/>
        <w:gridCol w:w="2397"/>
      </w:tblGrid>
      <w:tr w:rsidR="00600148" w:rsidRPr="00600148" w14:paraId="1A3D4326" w14:textId="77777777" w:rsidTr="00BB6A67">
        <w:tc>
          <w:tcPr>
            <w:tcW w:w="2263" w:type="dxa"/>
            <w:tcBorders>
              <w:top w:val="single" w:sz="4" w:space="0" w:color="000000"/>
              <w:left w:val="single" w:sz="4" w:space="0" w:color="000000"/>
              <w:bottom w:val="single" w:sz="4" w:space="0" w:color="000000"/>
              <w:right w:val="single" w:sz="4" w:space="0" w:color="000000"/>
            </w:tcBorders>
            <w:shd w:val="clear" w:color="auto" w:fill="FFFFFF"/>
            <w:hideMark/>
          </w:tcPr>
          <w:p w14:paraId="532C3ABD" w14:textId="77777777" w:rsidR="00600148" w:rsidRPr="00600148" w:rsidRDefault="00600148" w:rsidP="00BB6A67">
            <w:pPr>
              <w:jc w:val="center"/>
              <w:rPr>
                <w:sz w:val="24"/>
                <w:szCs w:val="24"/>
              </w:rPr>
            </w:pPr>
            <w:r w:rsidRPr="00600148">
              <w:rPr>
                <w:rFonts w:ascii="Times New Roman" w:hAnsi="Times New Roman"/>
                <w:b/>
                <w:sz w:val="24"/>
                <w:szCs w:val="24"/>
              </w:rPr>
              <w:t>Field</w:t>
            </w:r>
          </w:p>
        </w:tc>
        <w:tc>
          <w:tcPr>
            <w:tcW w:w="1560" w:type="dxa"/>
            <w:tcBorders>
              <w:top w:val="single" w:sz="4" w:space="0" w:color="000000"/>
              <w:left w:val="single" w:sz="4" w:space="0" w:color="000000"/>
              <w:bottom w:val="single" w:sz="4" w:space="0" w:color="000000"/>
              <w:right w:val="single" w:sz="4" w:space="0" w:color="000000"/>
            </w:tcBorders>
            <w:shd w:val="clear" w:color="auto" w:fill="FFFFFF"/>
            <w:hideMark/>
          </w:tcPr>
          <w:p w14:paraId="62D6392D" w14:textId="77777777" w:rsidR="00600148" w:rsidRPr="00600148" w:rsidRDefault="00600148" w:rsidP="00BB6A67">
            <w:pPr>
              <w:jc w:val="center"/>
              <w:rPr>
                <w:sz w:val="24"/>
                <w:szCs w:val="24"/>
              </w:rPr>
            </w:pPr>
            <w:r w:rsidRPr="00600148">
              <w:rPr>
                <w:rFonts w:ascii="Times New Roman" w:hAnsi="Times New Roman"/>
                <w:b/>
                <w:sz w:val="24"/>
                <w:szCs w:val="24"/>
              </w:rPr>
              <w:t>Type</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4F5C6F5A" w14:textId="77777777" w:rsidR="00600148" w:rsidRPr="00600148" w:rsidRDefault="00600148" w:rsidP="00BB6A67">
            <w:pPr>
              <w:jc w:val="center"/>
              <w:rPr>
                <w:sz w:val="24"/>
                <w:szCs w:val="24"/>
              </w:rPr>
            </w:pPr>
            <w:r w:rsidRPr="00600148">
              <w:rPr>
                <w:rFonts w:ascii="Times New Roman" w:hAnsi="Times New Roman"/>
                <w:b/>
                <w:sz w:val="24"/>
                <w:szCs w:val="24"/>
              </w:rPr>
              <w:t>Null</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2828C123" w14:textId="77777777" w:rsidR="00600148" w:rsidRPr="00600148" w:rsidRDefault="00600148" w:rsidP="00BB6A67">
            <w:pPr>
              <w:jc w:val="center"/>
              <w:rPr>
                <w:sz w:val="24"/>
                <w:szCs w:val="24"/>
              </w:rPr>
            </w:pPr>
            <w:r w:rsidRPr="00600148">
              <w:rPr>
                <w:rFonts w:ascii="Times New Roman" w:hAnsi="Times New Roman"/>
                <w:b/>
                <w:sz w:val="24"/>
                <w:szCs w:val="24"/>
              </w:rPr>
              <w:t>Key</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3E8635B4" w14:textId="77777777" w:rsidR="00600148" w:rsidRPr="00600148" w:rsidRDefault="00600148" w:rsidP="00BB6A67">
            <w:pPr>
              <w:jc w:val="center"/>
              <w:rPr>
                <w:sz w:val="24"/>
                <w:szCs w:val="24"/>
              </w:rPr>
            </w:pPr>
            <w:r w:rsidRPr="00600148">
              <w:rPr>
                <w:rFonts w:ascii="Times New Roman" w:hAnsi="Times New Roman"/>
                <w:b/>
                <w:sz w:val="24"/>
                <w:szCs w:val="24"/>
              </w:rPr>
              <w:t>Default</w:t>
            </w: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3DC71A00" w14:textId="77777777" w:rsidR="00600148" w:rsidRPr="00600148" w:rsidRDefault="00600148" w:rsidP="00BB6A67">
            <w:pPr>
              <w:jc w:val="center"/>
              <w:rPr>
                <w:sz w:val="24"/>
                <w:szCs w:val="24"/>
              </w:rPr>
            </w:pPr>
            <w:r w:rsidRPr="00600148">
              <w:rPr>
                <w:rFonts w:ascii="Times New Roman" w:hAnsi="Times New Roman"/>
                <w:b/>
                <w:sz w:val="24"/>
                <w:szCs w:val="24"/>
              </w:rPr>
              <w:t>Description</w:t>
            </w:r>
          </w:p>
        </w:tc>
      </w:tr>
      <w:tr w:rsidR="00600148" w:rsidRPr="00600148" w14:paraId="2AD9AD3D" w14:textId="77777777" w:rsidTr="00BB6A67">
        <w:trPr>
          <w:trHeight w:val="387"/>
        </w:trPr>
        <w:tc>
          <w:tcPr>
            <w:tcW w:w="2263" w:type="dxa"/>
            <w:tcBorders>
              <w:top w:val="single" w:sz="4" w:space="0" w:color="000000"/>
              <w:left w:val="single" w:sz="4" w:space="0" w:color="000000"/>
              <w:bottom w:val="single" w:sz="4" w:space="0" w:color="000000"/>
              <w:right w:val="single" w:sz="4" w:space="0" w:color="000000"/>
            </w:tcBorders>
            <w:shd w:val="clear" w:color="auto" w:fill="FFFFFF"/>
            <w:hideMark/>
          </w:tcPr>
          <w:p w14:paraId="3B45D7C8" w14:textId="77777777" w:rsidR="00600148" w:rsidRPr="00600148" w:rsidRDefault="00600148" w:rsidP="00BB6A67">
            <w:pPr>
              <w:jc w:val="both"/>
              <w:rPr>
                <w:sz w:val="24"/>
                <w:szCs w:val="24"/>
              </w:rPr>
            </w:pPr>
            <w:r w:rsidRPr="00600148">
              <w:rPr>
                <w:rFonts w:ascii="Times New Roman" w:hAnsi="Times New Roman"/>
                <w:sz w:val="24"/>
                <w:szCs w:val="24"/>
              </w:rPr>
              <w:t>DONORID</w:t>
            </w:r>
          </w:p>
        </w:tc>
        <w:tc>
          <w:tcPr>
            <w:tcW w:w="1560" w:type="dxa"/>
            <w:tcBorders>
              <w:top w:val="single" w:sz="4" w:space="0" w:color="000000"/>
              <w:left w:val="single" w:sz="4" w:space="0" w:color="000000"/>
              <w:bottom w:val="single" w:sz="4" w:space="0" w:color="000000"/>
              <w:right w:val="single" w:sz="4" w:space="0" w:color="000000"/>
            </w:tcBorders>
            <w:shd w:val="clear" w:color="auto" w:fill="FFFFFF"/>
            <w:hideMark/>
          </w:tcPr>
          <w:p w14:paraId="0173D85F" w14:textId="77777777" w:rsidR="00600148" w:rsidRPr="00600148" w:rsidRDefault="00600148" w:rsidP="00BB6A67">
            <w:pPr>
              <w:jc w:val="both"/>
              <w:rPr>
                <w:sz w:val="24"/>
                <w:szCs w:val="24"/>
              </w:rPr>
            </w:pPr>
            <w:r w:rsidRPr="00600148">
              <w:rPr>
                <w:rFonts w:ascii="Times New Roman" w:hAnsi="Times New Roman"/>
                <w:sz w:val="24"/>
                <w:szCs w:val="24"/>
              </w:rPr>
              <w:t>Integer</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54405747" w14:textId="77777777" w:rsidR="00600148" w:rsidRPr="00600148" w:rsidRDefault="00600148" w:rsidP="00BB6A67">
            <w:pPr>
              <w:jc w:val="both"/>
              <w:rPr>
                <w:sz w:val="24"/>
                <w:szCs w:val="24"/>
              </w:rPr>
            </w:pPr>
            <w:r w:rsidRPr="00600148">
              <w:rPr>
                <w:rFonts w:ascii="Times New Roman" w:hAnsi="Times New Roman"/>
                <w:sz w:val="24"/>
                <w:szCs w:val="24"/>
              </w:rPr>
              <w:t>No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4361236C" w14:textId="77777777" w:rsidR="00600148" w:rsidRPr="00600148" w:rsidRDefault="00600148" w:rsidP="00BB6A67">
            <w:pPr>
              <w:jc w:val="both"/>
              <w:rPr>
                <w:sz w:val="24"/>
                <w:szCs w:val="24"/>
              </w:rPr>
            </w:pPr>
            <w:r w:rsidRPr="00600148">
              <w:rPr>
                <w:rFonts w:ascii="Times New Roman" w:hAnsi="Times New Roman"/>
                <w:sz w:val="24"/>
                <w:szCs w:val="24"/>
              </w:rPr>
              <w:t>Primary key</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0098C95E" w14:textId="77777777" w:rsidR="00600148" w:rsidRPr="00600148" w:rsidRDefault="00600148" w:rsidP="00BB6A67">
            <w:pPr>
              <w:jc w:val="both"/>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0071DA8B" w14:textId="77777777" w:rsidR="00600148" w:rsidRPr="00600148" w:rsidRDefault="00600148" w:rsidP="00BB6A67">
            <w:pPr>
              <w:jc w:val="both"/>
              <w:rPr>
                <w:sz w:val="24"/>
                <w:szCs w:val="24"/>
              </w:rPr>
            </w:pPr>
            <w:r w:rsidRPr="00600148">
              <w:rPr>
                <w:rFonts w:ascii="Times New Roman" w:hAnsi="Times New Roman"/>
                <w:sz w:val="24"/>
                <w:szCs w:val="24"/>
              </w:rPr>
              <w:t>Donor ID</w:t>
            </w:r>
          </w:p>
        </w:tc>
      </w:tr>
      <w:tr w:rsidR="00600148" w:rsidRPr="00600148" w14:paraId="10E6D806" w14:textId="77777777" w:rsidTr="00BB6A67">
        <w:tc>
          <w:tcPr>
            <w:tcW w:w="2263" w:type="dxa"/>
            <w:tcBorders>
              <w:top w:val="single" w:sz="4" w:space="0" w:color="000000"/>
              <w:left w:val="single" w:sz="4" w:space="0" w:color="000000"/>
              <w:bottom w:val="single" w:sz="4" w:space="0" w:color="000000"/>
              <w:right w:val="single" w:sz="4" w:space="0" w:color="000000"/>
            </w:tcBorders>
            <w:shd w:val="clear" w:color="auto" w:fill="FFFFFF"/>
            <w:hideMark/>
          </w:tcPr>
          <w:p w14:paraId="7BD7B89C" w14:textId="77777777" w:rsidR="00600148" w:rsidRPr="00600148" w:rsidRDefault="00600148" w:rsidP="00BB6A67">
            <w:pPr>
              <w:jc w:val="both"/>
              <w:rPr>
                <w:sz w:val="24"/>
                <w:szCs w:val="24"/>
              </w:rPr>
            </w:pPr>
            <w:r w:rsidRPr="00600148">
              <w:rPr>
                <w:rFonts w:ascii="Times New Roman" w:hAnsi="Times New Roman"/>
                <w:sz w:val="24"/>
                <w:szCs w:val="24"/>
              </w:rPr>
              <w:t>UID</w:t>
            </w:r>
          </w:p>
        </w:tc>
        <w:tc>
          <w:tcPr>
            <w:tcW w:w="1560" w:type="dxa"/>
            <w:tcBorders>
              <w:top w:val="single" w:sz="4" w:space="0" w:color="000000"/>
              <w:left w:val="single" w:sz="4" w:space="0" w:color="000000"/>
              <w:bottom w:val="single" w:sz="4" w:space="0" w:color="000000"/>
              <w:right w:val="single" w:sz="4" w:space="0" w:color="000000"/>
            </w:tcBorders>
            <w:shd w:val="clear" w:color="auto" w:fill="FFFFFF"/>
            <w:hideMark/>
          </w:tcPr>
          <w:p w14:paraId="1DD23A1D" w14:textId="77777777" w:rsidR="00600148" w:rsidRPr="00600148" w:rsidRDefault="00600148" w:rsidP="00BB6A67">
            <w:pPr>
              <w:jc w:val="both"/>
              <w:rPr>
                <w:sz w:val="24"/>
                <w:szCs w:val="24"/>
              </w:rPr>
            </w:pPr>
            <w:r w:rsidRPr="00600148">
              <w:rPr>
                <w:rFonts w:ascii="Times New Roman" w:hAnsi="Times New Roman"/>
                <w:sz w:val="24"/>
                <w:szCs w:val="24"/>
              </w:rPr>
              <w:t>Integer</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250C28F4" w14:textId="77777777" w:rsidR="00600148" w:rsidRPr="00600148" w:rsidRDefault="00600148" w:rsidP="00BB6A67">
            <w:pPr>
              <w:jc w:val="both"/>
              <w:rPr>
                <w:sz w:val="24"/>
                <w:szCs w:val="24"/>
              </w:rPr>
            </w:pPr>
            <w:r w:rsidRPr="00600148">
              <w:rPr>
                <w:rFonts w:ascii="Times New Roman" w:hAnsi="Times New Roman"/>
                <w:sz w:val="24"/>
                <w:szCs w:val="24"/>
              </w:rPr>
              <w:t>No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5E8BD7E1" w14:textId="77777777" w:rsidR="00600148" w:rsidRPr="00600148" w:rsidRDefault="00600148" w:rsidP="00BB6A67">
            <w:pPr>
              <w:jc w:val="both"/>
              <w:rPr>
                <w:sz w:val="24"/>
                <w:szCs w:val="24"/>
              </w:rPr>
            </w:pPr>
            <w:r w:rsidRPr="00600148">
              <w:rPr>
                <w:rFonts w:ascii="Times New Roman" w:hAnsi="Times New Roman"/>
                <w:sz w:val="24"/>
                <w:szCs w:val="24"/>
              </w:rPr>
              <w:t>Foreign key</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35E5B844"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48DAE743" w14:textId="77777777" w:rsidR="00600148" w:rsidRPr="00600148" w:rsidRDefault="00600148" w:rsidP="00BB6A67">
            <w:pPr>
              <w:jc w:val="both"/>
              <w:rPr>
                <w:sz w:val="24"/>
                <w:szCs w:val="24"/>
              </w:rPr>
            </w:pPr>
            <w:r w:rsidRPr="00600148">
              <w:rPr>
                <w:rFonts w:ascii="Times New Roman" w:hAnsi="Times New Roman"/>
                <w:sz w:val="24"/>
                <w:szCs w:val="24"/>
              </w:rPr>
              <w:t>User ID</w:t>
            </w:r>
          </w:p>
        </w:tc>
      </w:tr>
      <w:tr w:rsidR="00600148" w:rsidRPr="00600148" w14:paraId="798C415A" w14:textId="77777777" w:rsidTr="00535E42">
        <w:trPr>
          <w:trHeight w:val="456"/>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2FA1A20" w14:textId="43FA38C7" w:rsidR="00600148" w:rsidRPr="00600148" w:rsidRDefault="00600148" w:rsidP="00BB6A67">
            <w:pPr>
              <w:jc w:val="both"/>
              <w:rPr>
                <w:rFonts w:ascii="Times New Roman" w:hAnsi="Times New Roman"/>
                <w:sz w:val="24"/>
                <w:szCs w:val="24"/>
              </w:rPr>
            </w:pPr>
            <w:r w:rsidRPr="00600148">
              <w:rPr>
                <w:rFonts w:ascii="Times New Roman" w:hAnsi="Times New Roman"/>
                <w:sz w:val="24"/>
                <w:szCs w:val="24"/>
              </w:rPr>
              <w:t>BLOODGROUPID</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14:paraId="4FC8FD17" w14:textId="77777777" w:rsidR="00600148" w:rsidRPr="00600148" w:rsidRDefault="00600148" w:rsidP="00BB6A67">
            <w:pPr>
              <w:jc w:val="both"/>
              <w:rPr>
                <w:rFonts w:ascii="Times New Roman" w:hAnsi="Times New Roman"/>
                <w:sz w:val="24"/>
                <w:szCs w:val="24"/>
              </w:rPr>
            </w:pPr>
            <w:r w:rsidRPr="00600148">
              <w:rPr>
                <w:rFonts w:ascii="Times New Roman" w:hAnsi="Times New Roman"/>
                <w:sz w:val="24"/>
                <w:szCs w:val="24"/>
              </w:rPr>
              <w:t>Integer</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CA22F6D" w14:textId="77777777" w:rsidR="00600148" w:rsidRPr="00600148" w:rsidRDefault="00600148" w:rsidP="00BB6A67">
            <w:pPr>
              <w:jc w:val="both"/>
              <w:rPr>
                <w:rFonts w:ascii="Times New Roman" w:hAnsi="Times New Roman"/>
                <w:sz w:val="24"/>
                <w:szCs w:val="24"/>
              </w:rPr>
            </w:pPr>
            <w:r w:rsidRPr="00600148">
              <w:rPr>
                <w:rFonts w:ascii="Times New Roman" w:hAnsi="Times New Roman"/>
                <w:sz w:val="24"/>
                <w:szCs w:val="24"/>
              </w:rPr>
              <w:t>No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250251CD" w14:textId="77777777" w:rsidR="00600148" w:rsidRPr="00600148" w:rsidRDefault="00600148" w:rsidP="00BB6A67">
            <w:pPr>
              <w:jc w:val="both"/>
              <w:rPr>
                <w:rFonts w:ascii="Times New Roman" w:hAnsi="Times New Roman"/>
                <w:sz w:val="24"/>
                <w:szCs w:val="24"/>
              </w:rPr>
            </w:pPr>
            <w:r w:rsidRPr="00600148">
              <w:rPr>
                <w:rFonts w:ascii="Times New Roman" w:hAnsi="Times New Roman"/>
                <w:sz w:val="24"/>
                <w:szCs w:val="24"/>
              </w:rPr>
              <w:t>Foreign key</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6508D9D8"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tcPr>
          <w:p w14:paraId="1F9A3266" w14:textId="77777777" w:rsidR="00600148" w:rsidRPr="00600148" w:rsidRDefault="00600148" w:rsidP="00BB6A67">
            <w:pPr>
              <w:jc w:val="both"/>
              <w:rPr>
                <w:rFonts w:ascii="Times New Roman" w:hAnsi="Times New Roman"/>
                <w:sz w:val="24"/>
                <w:szCs w:val="24"/>
              </w:rPr>
            </w:pPr>
            <w:r w:rsidRPr="00600148">
              <w:rPr>
                <w:rFonts w:ascii="Times New Roman" w:hAnsi="Times New Roman"/>
                <w:sz w:val="24"/>
                <w:szCs w:val="24"/>
              </w:rPr>
              <w:t>Blood Group</w:t>
            </w:r>
          </w:p>
        </w:tc>
      </w:tr>
      <w:tr w:rsidR="00600148" w:rsidRPr="00600148" w14:paraId="04858AED" w14:textId="77777777" w:rsidTr="00BB6A67">
        <w:tc>
          <w:tcPr>
            <w:tcW w:w="2263" w:type="dxa"/>
            <w:tcBorders>
              <w:top w:val="single" w:sz="4" w:space="0" w:color="000000"/>
              <w:left w:val="single" w:sz="4" w:space="0" w:color="000000"/>
              <w:bottom w:val="single" w:sz="4" w:space="0" w:color="000000"/>
              <w:right w:val="single" w:sz="4" w:space="0" w:color="000000"/>
            </w:tcBorders>
            <w:shd w:val="clear" w:color="auto" w:fill="FFFFFF"/>
            <w:hideMark/>
          </w:tcPr>
          <w:p w14:paraId="14B412C8" w14:textId="77777777" w:rsidR="00600148" w:rsidRPr="00600148" w:rsidRDefault="00600148" w:rsidP="00BB6A67">
            <w:pPr>
              <w:jc w:val="both"/>
              <w:rPr>
                <w:sz w:val="24"/>
                <w:szCs w:val="24"/>
              </w:rPr>
            </w:pPr>
            <w:r w:rsidRPr="00600148">
              <w:rPr>
                <w:rFonts w:ascii="Times New Roman" w:hAnsi="Times New Roman"/>
                <w:sz w:val="24"/>
                <w:szCs w:val="24"/>
              </w:rPr>
              <w:t>NAME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hideMark/>
          </w:tcPr>
          <w:p w14:paraId="5B414A83" w14:textId="77777777" w:rsidR="00600148" w:rsidRPr="00600148" w:rsidRDefault="00600148" w:rsidP="00BB6A67">
            <w:pPr>
              <w:jc w:val="both"/>
              <w:rPr>
                <w:sz w:val="24"/>
                <w:szCs w:val="24"/>
              </w:rPr>
            </w:pPr>
            <w:r w:rsidRPr="00600148">
              <w:rPr>
                <w:rFonts w:ascii="Times New Roman" w:hAnsi="Times New Roman"/>
                <w:sz w:val="24"/>
                <w:szCs w:val="24"/>
              </w:rPr>
              <w:t>Varchar(45)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72D464D8" w14:textId="77777777" w:rsidR="00600148" w:rsidRPr="00600148" w:rsidRDefault="00600148" w:rsidP="00BB6A67">
            <w:pPr>
              <w:jc w:val="both"/>
              <w:rPr>
                <w:sz w:val="24"/>
                <w:szCs w:val="24"/>
              </w:rPr>
            </w:pPr>
            <w:r w:rsidRPr="00600148">
              <w:rPr>
                <w:rFonts w:ascii="Times New Roman" w:hAnsi="Times New Roman"/>
                <w:sz w:val="24"/>
                <w:szCs w:val="24"/>
              </w:rPr>
              <w:t>No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92DA9D4" w14:textId="77777777" w:rsidR="00600148" w:rsidRPr="00600148" w:rsidRDefault="00600148" w:rsidP="00BB6A67">
            <w:pPr>
              <w:jc w:val="both"/>
              <w:rPr>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47D9117E"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6D80E2B1" w14:textId="77777777" w:rsidR="00600148" w:rsidRPr="00600148" w:rsidRDefault="00600148" w:rsidP="00BB6A67">
            <w:pPr>
              <w:jc w:val="both"/>
              <w:rPr>
                <w:sz w:val="24"/>
                <w:szCs w:val="24"/>
              </w:rPr>
            </w:pPr>
            <w:r w:rsidRPr="00600148">
              <w:rPr>
                <w:rFonts w:ascii="Times New Roman" w:hAnsi="Times New Roman"/>
                <w:sz w:val="24"/>
                <w:szCs w:val="24"/>
              </w:rPr>
              <w:t>Donor Name</w:t>
            </w:r>
          </w:p>
        </w:tc>
      </w:tr>
      <w:tr w:rsidR="00600148" w:rsidRPr="00600148" w14:paraId="68605D49" w14:textId="77777777" w:rsidTr="00BB6A67">
        <w:tc>
          <w:tcPr>
            <w:tcW w:w="2263" w:type="dxa"/>
            <w:tcBorders>
              <w:top w:val="single" w:sz="4" w:space="0" w:color="000000"/>
              <w:left w:val="single" w:sz="4" w:space="0" w:color="000000"/>
              <w:bottom w:val="single" w:sz="4" w:space="0" w:color="000000"/>
              <w:right w:val="single" w:sz="4" w:space="0" w:color="000000"/>
            </w:tcBorders>
            <w:shd w:val="clear" w:color="auto" w:fill="FFFFFF"/>
            <w:hideMark/>
          </w:tcPr>
          <w:p w14:paraId="122F6BDC" w14:textId="77777777" w:rsidR="00600148" w:rsidRPr="00600148" w:rsidRDefault="00600148" w:rsidP="00BB6A67">
            <w:pPr>
              <w:jc w:val="both"/>
              <w:rPr>
                <w:sz w:val="24"/>
                <w:szCs w:val="24"/>
              </w:rPr>
            </w:pPr>
            <w:r w:rsidRPr="00600148">
              <w:rPr>
                <w:rFonts w:ascii="Times New Roman" w:hAnsi="Times New Roman"/>
                <w:sz w:val="24"/>
                <w:szCs w:val="24"/>
              </w:rPr>
              <w:t>GENDER</w:t>
            </w:r>
          </w:p>
        </w:tc>
        <w:tc>
          <w:tcPr>
            <w:tcW w:w="1560" w:type="dxa"/>
            <w:tcBorders>
              <w:top w:val="single" w:sz="4" w:space="0" w:color="000000"/>
              <w:left w:val="single" w:sz="4" w:space="0" w:color="000000"/>
              <w:bottom w:val="single" w:sz="4" w:space="0" w:color="000000"/>
              <w:right w:val="single" w:sz="4" w:space="0" w:color="000000"/>
            </w:tcBorders>
            <w:shd w:val="clear" w:color="auto" w:fill="FFFFFF"/>
            <w:hideMark/>
          </w:tcPr>
          <w:p w14:paraId="40498E85" w14:textId="77777777" w:rsidR="00600148" w:rsidRPr="00600148" w:rsidRDefault="00600148" w:rsidP="00BB6A67">
            <w:pPr>
              <w:jc w:val="both"/>
              <w:rPr>
                <w:sz w:val="24"/>
                <w:szCs w:val="24"/>
              </w:rPr>
            </w:pPr>
            <w:r w:rsidRPr="00600148">
              <w:rPr>
                <w:rFonts w:ascii="Times New Roman" w:hAnsi="Times New Roman"/>
                <w:sz w:val="24"/>
                <w:szCs w:val="24"/>
              </w:rPr>
              <w:t>Char(1)</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60ED559D" w14:textId="77777777" w:rsidR="00600148" w:rsidRPr="00600148" w:rsidRDefault="00600148" w:rsidP="00BB6A67">
            <w:pPr>
              <w:jc w:val="both"/>
              <w:rPr>
                <w:sz w:val="24"/>
                <w:szCs w:val="24"/>
              </w:rPr>
            </w:pPr>
            <w:r w:rsidRPr="00600148">
              <w:rPr>
                <w:rFonts w:ascii="Times New Roman" w:hAnsi="Times New Roman"/>
                <w:sz w:val="24"/>
                <w:szCs w:val="24"/>
              </w:rPr>
              <w:t>No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BFA44F3" w14:textId="77777777" w:rsidR="00600148" w:rsidRPr="00600148" w:rsidRDefault="00600148" w:rsidP="00BB6A67">
            <w:pPr>
              <w:jc w:val="both"/>
              <w:rPr>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B33DABF"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2F5B9B44" w14:textId="77777777" w:rsidR="00600148" w:rsidRPr="00600148" w:rsidRDefault="00600148" w:rsidP="00BB6A67">
            <w:pPr>
              <w:jc w:val="both"/>
              <w:rPr>
                <w:sz w:val="24"/>
                <w:szCs w:val="24"/>
              </w:rPr>
            </w:pPr>
            <w:r w:rsidRPr="00600148">
              <w:rPr>
                <w:rFonts w:ascii="Times New Roman" w:hAnsi="Times New Roman"/>
                <w:sz w:val="24"/>
                <w:szCs w:val="24"/>
              </w:rPr>
              <w:t>Gender Information</w:t>
            </w:r>
          </w:p>
        </w:tc>
      </w:tr>
      <w:tr w:rsidR="00600148" w:rsidRPr="00600148" w14:paraId="5DA1D15E" w14:textId="77777777" w:rsidTr="00BB6A67">
        <w:trPr>
          <w:trHeight w:val="330"/>
        </w:trPr>
        <w:tc>
          <w:tcPr>
            <w:tcW w:w="2263" w:type="dxa"/>
            <w:tcBorders>
              <w:top w:val="single" w:sz="4" w:space="0" w:color="000000"/>
              <w:left w:val="single" w:sz="4" w:space="0" w:color="000000"/>
              <w:bottom w:val="single" w:sz="4" w:space="0" w:color="000000"/>
              <w:right w:val="single" w:sz="4" w:space="0" w:color="000000"/>
            </w:tcBorders>
            <w:shd w:val="clear" w:color="auto" w:fill="FFFFFF"/>
            <w:hideMark/>
          </w:tcPr>
          <w:p w14:paraId="53E7B4B3" w14:textId="77777777" w:rsidR="00600148" w:rsidRPr="00600148" w:rsidRDefault="00600148" w:rsidP="00BB6A67">
            <w:pPr>
              <w:jc w:val="both"/>
              <w:rPr>
                <w:sz w:val="24"/>
                <w:szCs w:val="24"/>
              </w:rPr>
            </w:pPr>
            <w:r w:rsidRPr="00600148">
              <w:rPr>
                <w:rFonts w:ascii="Times New Roman" w:hAnsi="Times New Roman"/>
                <w:sz w:val="24"/>
                <w:szCs w:val="24"/>
              </w:rPr>
              <w:t>DOB</w:t>
            </w:r>
          </w:p>
        </w:tc>
        <w:tc>
          <w:tcPr>
            <w:tcW w:w="1560" w:type="dxa"/>
            <w:tcBorders>
              <w:top w:val="single" w:sz="4" w:space="0" w:color="000000"/>
              <w:left w:val="single" w:sz="4" w:space="0" w:color="000000"/>
              <w:bottom w:val="single" w:sz="4" w:space="0" w:color="000000"/>
              <w:right w:val="single" w:sz="4" w:space="0" w:color="000000"/>
            </w:tcBorders>
            <w:shd w:val="clear" w:color="auto" w:fill="FFFFFF"/>
            <w:hideMark/>
          </w:tcPr>
          <w:p w14:paraId="7B0C288A" w14:textId="77777777" w:rsidR="00600148" w:rsidRPr="00600148" w:rsidRDefault="00600148" w:rsidP="00BB6A67">
            <w:pPr>
              <w:jc w:val="both"/>
              <w:rPr>
                <w:sz w:val="24"/>
                <w:szCs w:val="24"/>
              </w:rPr>
            </w:pPr>
            <w:r w:rsidRPr="00600148">
              <w:rPr>
                <w:rFonts w:ascii="Times New Roman" w:hAnsi="Times New Roman"/>
                <w:sz w:val="24"/>
                <w:szCs w:val="24"/>
              </w:rPr>
              <w:t>Date</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1C7C3D75" w14:textId="77777777" w:rsidR="00600148" w:rsidRPr="00600148" w:rsidRDefault="00600148" w:rsidP="00BB6A67">
            <w:pPr>
              <w:rPr>
                <w:sz w:val="24"/>
                <w:szCs w:val="24"/>
              </w:rPr>
            </w:pPr>
            <w:r w:rsidRPr="00600148">
              <w:rPr>
                <w:rFonts w:ascii="Times New Roman" w:hAnsi="Times New Roman"/>
                <w:sz w:val="24"/>
                <w:szCs w:val="24"/>
              </w:rPr>
              <w:t>No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654E66C7" w14:textId="77777777" w:rsidR="00600148" w:rsidRPr="00600148" w:rsidRDefault="00600148" w:rsidP="00BB6A67">
            <w:pPr>
              <w:jc w:val="both"/>
              <w:rPr>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0BC9BFC1"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55CE1253" w14:textId="77777777" w:rsidR="00600148" w:rsidRPr="00600148" w:rsidRDefault="00600148" w:rsidP="00BB6A67">
            <w:pPr>
              <w:jc w:val="both"/>
              <w:rPr>
                <w:sz w:val="24"/>
                <w:szCs w:val="24"/>
              </w:rPr>
            </w:pPr>
            <w:r w:rsidRPr="00600148">
              <w:rPr>
                <w:rFonts w:ascii="Times New Roman" w:hAnsi="Times New Roman"/>
                <w:sz w:val="24"/>
                <w:szCs w:val="24"/>
              </w:rPr>
              <w:t>Date Of Birth</w:t>
            </w:r>
          </w:p>
        </w:tc>
      </w:tr>
      <w:tr w:rsidR="00600148" w:rsidRPr="00600148" w14:paraId="627D4EEE" w14:textId="77777777" w:rsidTr="00BB6A67">
        <w:tc>
          <w:tcPr>
            <w:tcW w:w="2263" w:type="dxa"/>
            <w:tcBorders>
              <w:top w:val="single" w:sz="4" w:space="0" w:color="000000"/>
              <w:left w:val="single" w:sz="4" w:space="0" w:color="000000"/>
              <w:bottom w:val="single" w:sz="4" w:space="0" w:color="000000"/>
              <w:right w:val="single" w:sz="4" w:space="0" w:color="000000"/>
            </w:tcBorders>
            <w:shd w:val="clear" w:color="auto" w:fill="FFFFFF"/>
            <w:hideMark/>
          </w:tcPr>
          <w:p w14:paraId="23E9ED79" w14:textId="77777777" w:rsidR="00600148" w:rsidRPr="00600148" w:rsidRDefault="00600148" w:rsidP="00BB6A67">
            <w:pPr>
              <w:jc w:val="both"/>
              <w:rPr>
                <w:sz w:val="24"/>
                <w:szCs w:val="24"/>
              </w:rPr>
            </w:pPr>
            <w:r w:rsidRPr="00600148">
              <w:rPr>
                <w:rFonts w:ascii="Times New Roman" w:hAnsi="Times New Roman"/>
                <w:sz w:val="24"/>
                <w:szCs w:val="24"/>
              </w:rPr>
              <w:t>CONTACTNO</w:t>
            </w:r>
          </w:p>
        </w:tc>
        <w:tc>
          <w:tcPr>
            <w:tcW w:w="1560" w:type="dxa"/>
            <w:tcBorders>
              <w:top w:val="single" w:sz="4" w:space="0" w:color="000000"/>
              <w:left w:val="single" w:sz="4" w:space="0" w:color="000000"/>
              <w:bottom w:val="single" w:sz="4" w:space="0" w:color="000000"/>
              <w:right w:val="single" w:sz="4" w:space="0" w:color="000000"/>
            </w:tcBorders>
            <w:shd w:val="clear" w:color="auto" w:fill="FFFFFF"/>
            <w:hideMark/>
          </w:tcPr>
          <w:p w14:paraId="60480B21" w14:textId="77777777" w:rsidR="00600148" w:rsidRPr="00600148" w:rsidRDefault="00600148" w:rsidP="00BB6A67">
            <w:pPr>
              <w:jc w:val="both"/>
              <w:rPr>
                <w:sz w:val="24"/>
                <w:szCs w:val="24"/>
              </w:rPr>
            </w:pPr>
            <w:r w:rsidRPr="00600148">
              <w:rPr>
                <w:rFonts w:ascii="Times New Roman" w:hAnsi="Times New Roman"/>
                <w:sz w:val="24"/>
                <w:szCs w:val="24"/>
              </w:rPr>
              <w:t>Varchar(13)</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46DFD877" w14:textId="77777777" w:rsidR="00600148" w:rsidRPr="00600148" w:rsidRDefault="00600148" w:rsidP="00BB6A67">
            <w:pPr>
              <w:rPr>
                <w:sz w:val="24"/>
                <w:szCs w:val="24"/>
              </w:rPr>
            </w:pPr>
            <w:r w:rsidRPr="00600148">
              <w:rPr>
                <w:rFonts w:ascii="Times New Roman" w:hAnsi="Times New Roman"/>
                <w:sz w:val="24"/>
                <w:szCs w:val="24"/>
              </w:rPr>
              <w:t>No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4802127" w14:textId="77777777" w:rsidR="00600148" w:rsidRPr="00600148" w:rsidRDefault="00600148" w:rsidP="00BB6A67">
            <w:pPr>
              <w:jc w:val="both"/>
              <w:rPr>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284996E"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03FED6A6" w14:textId="77777777" w:rsidR="00600148" w:rsidRPr="00600148" w:rsidRDefault="00600148" w:rsidP="00BB6A67">
            <w:pPr>
              <w:jc w:val="both"/>
              <w:rPr>
                <w:sz w:val="24"/>
                <w:szCs w:val="24"/>
              </w:rPr>
            </w:pPr>
            <w:r w:rsidRPr="00600148">
              <w:rPr>
                <w:rFonts w:ascii="Times New Roman" w:hAnsi="Times New Roman"/>
                <w:sz w:val="24"/>
                <w:szCs w:val="24"/>
              </w:rPr>
              <w:t>Contact Number</w:t>
            </w:r>
          </w:p>
        </w:tc>
      </w:tr>
      <w:tr w:rsidR="00600148" w:rsidRPr="00600148" w14:paraId="313C29AB" w14:textId="77777777" w:rsidTr="00BB6A67">
        <w:tc>
          <w:tcPr>
            <w:tcW w:w="2263" w:type="dxa"/>
            <w:tcBorders>
              <w:top w:val="single" w:sz="4" w:space="0" w:color="000000"/>
              <w:left w:val="single" w:sz="4" w:space="0" w:color="000000"/>
              <w:bottom w:val="single" w:sz="4" w:space="0" w:color="000000"/>
              <w:right w:val="single" w:sz="4" w:space="0" w:color="000000"/>
            </w:tcBorders>
            <w:shd w:val="clear" w:color="auto" w:fill="FFFFFF"/>
            <w:hideMark/>
          </w:tcPr>
          <w:p w14:paraId="7398BA32" w14:textId="77777777" w:rsidR="00600148" w:rsidRPr="00600148" w:rsidRDefault="00600148" w:rsidP="00BB6A67">
            <w:pPr>
              <w:jc w:val="both"/>
              <w:rPr>
                <w:sz w:val="24"/>
                <w:szCs w:val="24"/>
              </w:rPr>
            </w:pPr>
            <w:r w:rsidRPr="00600148">
              <w:rPr>
                <w:rFonts w:ascii="Times New Roman" w:hAnsi="Times New Roman"/>
                <w:sz w:val="24"/>
                <w:szCs w:val="24"/>
              </w:rPr>
              <w:t>ADDRESS</w:t>
            </w:r>
          </w:p>
        </w:tc>
        <w:tc>
          <w:tcPr>
            <w:tcW w:w="1560" w:type="dxa"/>
            <w:tcBorders>
              <w:top w:val="single" w:sz="4" w:space="0" w:color="000000"/>
              <w:left w:val="single" w:sz="4" w:space="0" w:color="000000"/>
              <w:bottom w:val="single" w:sz="4" w:space="0" w:color="000000"/>
              <w:right w:val="single" w:sz="4" w:space="0" w:color="000000"/>
            </w:tcBorders>
            <w:shd w:val="clear" w:color="auto" w:fill="FFFFFF"/>
            <w:hideMark/>
          </w:tcPr>
          <w:p w14:paraId="452C1829" w14:textId="77777777" w:rsidR="00600148" w:rsidRPr="00600148" w:rsidRDefault="00600148" w:rsidP="00BB6A67">
            <w:pPr>
              <w:jc w:val="both"/>
              <w:rPr>
                <w:sz w:val="24"/>
                <w:szCs w:val="24"/>
              </w:rPr>
            </w:pPr>
            <w:r w:rsidRPr="00600148">
              <w:rPr>
                <w:rFonts w:ascii="Times New Roman" w:hAnsi="Times New Roman"/>
                <w:sz w:val="24"/>
                <w:szCs w:val="24"/>
              </w:rPr>
              <w:t>Varchar(45)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47A7AA72" w14:textId="77777777" w:rsidR="00600148" w:rsidRPr="00600148" w:rsidRDefault="00600148" w:rsidP="00BB6A67">
            <w:pPr>
              <w:rPr>
                <w:sz w:val="24"/>
                <w:szCs w:val="24"/>
              </w:rPr>
            </w:pPr>
            <w:r w:rsidRPr="00600148">
              <w:rPr>
                <w:rFonts w:ascii="Times New Roman" w:hAnsi="Times New Roman"/>
                <w:sz w:val="24"/>
                <w:szCs w:val="24"/>
              </w:rPr>
              <w:t>No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642B12F" w14:textId="77777777" w:rsidR="00600148" w:rsidRPr="00600148" w:rsidRDefault="00600148" w:rsidP="00BB6A67">
            <w:pPr>
              <w:jc w:val="both"/>
              <w:rPr>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4793FC6A"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13474C05" w14:textId="77777777" w:rsidR="00600148" w:rsidRPr="00600148" w:rsidRDefault="00600148" w:rsidP="00BB6A67">
            <w:pPr>
              <w:jc w:val="both"/>
              <w:rPr>
                <w:sz w:val="24"/>
                <w:szCs w:val="24"/>
              </w:rPr>
            </w:pPr>
            <w:r w:rsidRPr="00600148">
              <w:rPr>
                <w:rFonts w:ascii="Times New Roman" w:hAnsi="Times New Roman"/>
                <w:sz w:val="24"/>
                <w:szCs w:val="24"/>
              </w:rPr>
              <w:t>Permanent Address</w:t>
            </w:r>
          </w:p>
        </w:tc>
      </w:tr>
      <w:tr w:rsidR="00600148" w:rsidRPr="00600148" w14:paraId="51443002" w14:textId="77777777" w:rsidTr="00BB6A67">
        <w:tc>
          <w:tcPr>
            <w:tcW w:w="2263" w:type="dxa"/>
            <w:tcBorders>
              <w:top w:val="single" w:sz="4" w:space="0" w:color="000000"/>
              <w:left w:val="single" w:sz="4" w:space="0" w:color="000000"/>
              <w:bottom w:val="single" w:sz="4" w:space="0" w:color="000000"/>
              <w:right w:val="single" w:sz="4" w:space="0" w:color="000000"/>
            </w:tcBorders>
            <w:shd w:val="clear" w:color="auto" w:fill="FFFFFF"/>
            <w:hideMark/>
          </w:tcPr>
          <w:p w14:paraId="6C175465" w14:textId="77777777" w:rsidR="00600148" w:rsidRPr="00600148" w:rsidRDefault="00600148" w:rsidP="00BB6A67">
            <w:pPr>
              <w:jc w:val="both"/>
              <w:rPr>
                <w:sz w:val="24"/>
                <w:szCs w:val="24"/>
              </w:rPr>
            </w:pPr>
            <w:r w:rsidRPr="00600148">
              <w:rPr>
                <w:rFonts w:ascii="Times New Roman" w:hAnsi="Times New Roman"/>
                <w:sz w:val="24"/>
                <w:szCs w:val="24"/>
              </w:rPr>
              <w:t>CITY</w:t>
            </w:r>
          </w:p>
        </w:tc>
        <w:tc>
          <w:tcPr>
            <w:tcW w:w="1560" w:type="dxa"/>
            <w:tcBorders>
              <w:top w:val="single" w:sz="4" w:space="0" w:color="000000"/>
              <w:left w:val="single" w:sz="4" w:space="0" w:color="000000"/>
              <w:bottom w:val="single" w:sz="4" w:space="0" w:color="000000"/>
              <w:right w:val="single" w:sz="4" w:space="0" w:color="000000"/>
            </w:tcBorders>
            <w:shd w:val="clear" w:color="auto" w:fill="FFFFFF"/>
            <w:hideMark/>
          </w:tcPr>
          <w:p w14:paraId="560D8746" w14:textId="77777777" w:rsidR="00600148" w:rsidRPr="00600148" w:rsidRDefault="00600148" w:rsidP="00BB6A67">
            <w:pPr>
              <w:jc w:val="both"/>
              <w:rPr>
                <w:sz w:val="24"/>
                <w:szCs w:val="24"/>
              </w:rPr>
            </w:pPr>
            <w:r w:rsidRPr="00600148">
              <w:rPr>
                <w:rFonts w:ascii="Times New Roman" w:hAnsi="Times New Roman"/>
                <w:sz w:val="24"/>
                <w:szCs w:val="24"/>
              </w:rPr>
              <w:t>Varchar(45)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600B6783" w14:textId="77777777" w:rsidR="00600148" w:rsidRPr="00600148" w:rsidRDefault="00600148" w:rsidP="00BB6A67">
            <w:pPr>
              <w:rPr>
                <w:sz w:val="24"/>
                <w:szCs w:val="24"/>
              </w:rPr>
            </w:pPr>
            <w:r w:rsidRPr="00600148">
              <w:rPr>
                <w:rFonts w:ascii="Times New Roman" w:hAnsi="Times New Roman"/>
                <w:sz w:val="24"/>
                <w:szCs w:val="24"/>
              </w:rPr>
              <w:t>No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08EF9B0" w14:textId="77777777" w:rsidR="00600148" w:rsidRPr="00600148" w:rsidRDefault="00600148" w:rsidP="00BB6A67">
            <w:pPr>
              <w:jc w:val="both"/>
              <w:rPr>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780D9A65" w14:textId="77777777" w:rsidR="00600148" w:rsidRPr="00600148" w:rsidRDefault="00600148" w:rsidP="00BB6A67">
            <w:pPr>
              <w:rPr>
                <w:sz w:val="24"/>
                <w:szCs w:val="24"/>
              </w:rPr>
            </w:pPr>
          </w:p>
        </w:tc>
        <w:tc>
          <w:tcPr>
            <w:tcW w:w="2397" w:type="dxa"/>
            <w:tcBorders>
              <w:top w:val="single" w:sz="4" w:space="0" w:color="000000"/>
              <w:left w:val="single" w:sz="4" w:space="0" w:color="000000"/>
              <w:bottom w:val="single" w:sz="4" w:space="0" w:color="000000"/>
              <w:right w:val="single" w:sz="4" w:space="0" w:color="000000"/>
            </w:tcBorders>
            <w:shd w:val="clear" w:color="auto" w:fill="FFFFFF"/>
            <w:hideMark/>
          </w:tcPr>
          <w:p w14:paraId="3CE8FD24" w14:textId="77777777" w:rsidR="00600148" w:rsidRPr="00600148" w:rsidRDefault="00600148" w:rsidP="00BB6A67">
            <w:pPr>
              <w:jc w:val="both"/>
              <w:rPr>
                <w:sz w:val="24"/>
                <w:szCs w:val="24"/>
              </w:rPr>
            </w:pPr>
            <w:r w:rsidRPr="00600148">
              <w:rPr>
                <w:rFonts w:ascii="Times New Roman" w:hAnsi="Times New Roman"/>
                <w:sz w:val="24"/>
                <w:szCs w:val="24"/>
              </w:rPr>
              <w:t>City Name</w:t>
            </w:r>
          </w:p>
        </w:tc>
      </w:tr>
    </w:tbl>
    <w:p w14:paraId="3FF2A613" w14:textId="77777777" w:rsidR="00600148" w:rsidRDefault="00600148" w:rsidP="00600148">
      <w:pPr>
        <w:rPr>
          <w:rFonts w:cs="Calibri"/>
          <w:b/>
          <w:bCs/>
          <w:sz w:val="26"/>
          <w:szCs w:val="26"/>
          <w:lang w:val="en-US"/>
        </w:rPr>
      </w:pPr>
    </w:p>
    <w:p w14:paraId="2BC34E68" w14:textId="349D1EDB" w:rsidR="00600148" w:rsidRPr="00535E42" w:rsidRDefault="00600148" w:rsidP="00600148">
      <w:pPr>
        <w:rPr>
          <w:rFonts w:ascii="Times New Roman" w:hAnsi="Times New Roman" w:cs="Times New Roman"/>
          <w:b/>
          <w:bCs/>
          <w:sz w:val="24"/>
          <w:szCs w:val="24"/>
          <w:lang w:val="en-US"/>
        </w:rPr>
      </w:pPr>
      <w:r w:rsidRPr="00535E42">
        <w:rPr>
          <w:rFonts w:ascii="Times New Roman" w:hAnsi="Times New Roman" w:cs="Times New Roman"/>
          <w:b/>
          <w:bCs/>
          <w:sz w:val="24"/>
          <w:szCs w:val="24"/>
          <w:lang w:val="en-US"/>
        </w:rPr>
        <w:t>5]     Blood</w:t>
      </w:r>
      <w:r w:rsidR="00BB6A67">
        <w:rPr>
          <w:rFonts w:ascii="Times New Roman" w:hAnsi="Times New Roman" w:cs="Times New Roman"/>
          <w:b/>
          <w:bCs/>
          <w:sz w:val="24"/>
          <w:szCs w:val="24"/>
          <w:lang w:val="en-US"/>
        </w:rPr>
        <w:t>_</w:t>
      </w:r>
      <w:r w:rsidRPr="00535E42">
        <w:rPr>
          <w:rFonts w:ascii="Times New Roman" w:hAnsi="Times New Roman" w:cs="Times New Roman"/>
          <w:b/>
          <w:bCs/>
          <w:sz w:val="24"/>
          <w:szCs w:val="24"/>
          <w:lang w:val="en-US"/>
        </w:rPr>
        <w:t xml:space="preserve">bank           </w:t>
      </w:r>
    </w:p>
    <w:tbl>
      <w:tblPr>
        <w:tblW w:w="9016" w:type="dxa"/>
        <w:tblCellMar>
          <w:left w:w="10" w:type="dxa"/>
          <w:right w:w="10" w:type="dxa"/>
        </w:tblCellMar>
        <w:tblLook w:val="04A0" w:firstRow="1" w:lastRow="0" w:firstColumn="1" w:lastColumn="0" w:noHBand="0" w:noVBand="1"/>
      </w:tblPr>
      <w:tblGrid>
        <w:gridCol w:w="1976"/>
        <w:gridCol w:w="1461"/>
        <w:gridCol w:w="1350"/>
        <w:gridCol w:w="1392"/>
        <w:gridCol w:w="1390"/>
        <w:gridCol w:w="1447"/>
      </w:tblGrid>
      <w:tr w:rsidR="00600148" w:rsidRPr="00535E42" w14:paraId="2402167A" w14:textId="77777777" w:rsidTr="00BB6A67">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3B788" w14:textId="77777777" w:rsidR="00600148" w:rsidRPr="00535E42" w:rsidRDefault="00600148" w:rsidP="00BB6A67">
            <w:pPr>
              <w:jc w:val="center"/>
              <w:rPr>
                <w:sz w:val="24"/>
                <w:szCs w:val="24"/>
              </w:rPr>
            </w:pPr>
            <w:r w:rsidRPr="00535E42">
              <w:rPr>
                <w:rFonts w:ascii="Times New Roman" w:hAnsi="Times New Roman"/>
                <w:b/>
                <w:sz w:val="24"/>
                <w:szCs w:val="24"/>
              </w:rPr>
              <w:t>Field</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4CEBF" w14:textId="77777777" w:rsidR="00600148" w:rsidRPr="00535E42" w:rsidRDefault="00600148" w:rsidP="00BB6A67">
            <w:pPr>
              <w:jc w:val="center"/>
              <w:rPr>
                <w:sz w:val="24"/>
                <w:szCs w:val="24"/>
              </w:rPr>
            </w:pPr>
            <w:r w:rsidRPr="00535E42">
              <w:rPr>
                <w:rFonts w:ascii="Times New Roman" w:hAnsi="Times New Roman"/>
                <w:b/>
                <w:sz w:val="24"/>
                <w:szCs w:val="24"/>
              </w:rPr>
              <w:t>Type</w:t>
            </w:r>
          </w:p>
        </w:tc>
        <w:tc>
          <w:tcPr>
            <w:tcW w:w="1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C566B" w14:textId="77777777" w:rsidR="00600148" w:rsidRPr="00535E42" w:rsidRDefault="00600148" w:rsidP="00BB6A67">
            <w:pPr>
              <w:jc w:val="center"/>
              <w:rPr>
                <w:sz w:val="24"/>
                <w:szCs w:val="24"/>
              </w:rPr>
            </w:pPr>
            <w:r w:rsidRPr="00535E42">
              <w:rPr>
                <w:rFonts w:ascii="Times New Roman" w:hAnsi="Times New Roman"/>
                <w:b/>
                <w:sz w:val="24"/>
                <w:szCs w:val="24"/>
              </w:rPr>
              <w:t>Null</w:t>
            </w:r>
          </w:p>
        </w:tc>
        <w:tc>
          <w:tcPr>
            <w:tcW w:w="1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C2954" w14:textId="77777777" w:rsidR="00600148" w:rsidRPr="00535E42" w:rsidRDefault="00600148" w:rsidP="00BB6A67">
            <w:pPr>
              <w:jc w:val="center"/>
              <w:rPr>
                <w:sz w:val="24"/>
                <w:szCs w:val="24"/>
              </w:rPr>
            </w:pPr>
            <w:r w:rsidRPr="00535E42">
              <w:rPr>
                <w:rFonts w:ascii="Times New Roman" w:hAnsi="Times New Roman"/>
                <w:b/>
                <w:sz w:val="24"/>
                <w:szCs w:val="24"/>
              </w:rPr>
              <w:t>Key</w:t>
            </w:r>
          </w:p>
        </w:tc>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A48EA" w14:textId="77777777" w:rsidR="00600148" w:rsidRPr="00535E42" w:rsidRDefault="00600148" w:rsidP="00BB6A67">
            <w:pPr>
              <w:jc w:val="center"/>
              <w:rPr>
                <w:sz w:val="24"/>
                <w:szCs w:val="24"/>
              </w:rPr>
            </w:pPr>
            <w:r w:rsidRPr="00535E42">
              <w:rPr>
                <w:rFonts w:ascii="Times New Roman" w:hAnsi="Times New Roman"/>
                <w:b/>
                <w:sz w:val="24"/>
                <w:szCs w:val="24"/>
              </w:rPr>
              <w:t>Default</w:t>
            </w:r>
          </w:p>
        </w:tc>
        <w:tc>
          <w:tcPr>
            <w:tcW w:w="14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C2B32" w14:textId="77777777" w:rsidR="00600148" w:rsidRPr="00535E42" w:rsidRDefault="00600148" w:rsidP="00BB6A67">
            <w:pPr>
              <w:rPr>
                <w:sz w:val="24"/>
                <w:szCs w:val="24"/>
              </w:rPr>
            </w:pPr>
            <w:r w:rsidRPr="00535E42">
              <w:rPr>
                <w:rFonts w:ascii="Times New Roman" w:hAnsi="Times New Roman"/>
                <w:b/>
                <w:sz w:val="24"/>
                <w:szCs w:val="24"/>
              </w:rPr>
              <w:t>Description</w:t>
            </w:r>
          </w:p>
        </w:tc>
      </w:tr>
      <w:tr w:rsidR="00600148" w:rsidRPr="00535E42" w14:paraId="40E0E215" w14:textId="77777777" w:rsidTr="00535E42">
        <w:trPr>
          <w:trHeight w:val="703"/>
        </w:trPr>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4FCCA"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BLOODBANKID</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2D39C"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Integer</w:t>
            </w:r>
          </w:p>
        </w:tc>
        <w:tc>
          <w:tcPr>
            <w:tcW w:w="1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CD5D3"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3C470"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 xml:space="preserve">Primary </w:t>
            </w:r>
          </w:p>
        </w:tc>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3CCC8" w14:textId="77777777" w:rsidR="00600148" w:rsidRPr="00535E42" w:rsidRDefault="00600148" w:rsidP="00BB6A67">
            <w:pPr>
              <w:rPr>
                <w:rFonts w:ascii="Times New Roman" w:eastAsia="Calibri" w:hAnsi="Times New Roman"/>
                <w:sz w:val="24"/>
                <w:szCs w:val="24"/>
                <w:lang w:val="en-US"/>
              </w:rPr>
            </w:pPr>
          </w:p>
        </w:tc>
        <w:tc>
          <w:tcPr>
            <w:tcW w:w="14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41B87"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Blood bank id</w:t>
            </w:r>
          </w:p>
        </w:tc>
      </w:tr>
      <w:tr w:rsidR="00600148" w:rsidRPr="00535E42" w14:paraId="2C3D66CB" w14:textId="77777777" w:rsidTr="00BB6A67">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E29E1"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UID</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965F1"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Integer</w:t>
            </w:r>
          </w:p>
        </w:tc>
        <w:tc>
          <w:tcPr>
            <w:tcW w:w="1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8BA25"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A175A"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Foreign</w:t>
            </w:r>
          </w:p>
        </w:tc>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E9F7B" w14:textId="77777777" w:rsidR="00600148" w:rsidRPr="00535E42" w:rsidRDefault="00600148" w:rsidP="00BB6A67">
            <w:pPr>
              <w:rPr>
                <w:rFonts w:ascii="Times New Roman" w:eastAsia="Calibri" w:hAnsi="Times New Roman"/>
                <w:sz w:val="24"/>
                <w:szCs w:val="24"/>
                <w:lang w:val="en-US"/>
              </w:rPr>
            </w:pPr>
          </w:p>
        </w:tc>
        <w:tc>
          <w:tcPr>
            <w:tcW w:w="14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8E59C"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User id</w:t>
            </w:r>
          </w:p>
        </w:tc>
      </w:tr>
      <w:tr w:rsidR="00600148" w:rsidRPr="00535E42" w14:paraId="32CBDE26" w14:textId="77777777" w:rsidTr="00BB6A67">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D3A69"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NAME</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69E9F"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Varchar(40)</w:t>
            </w:r>
          </w:p>
        </w:tc>
        <w:tc>
          <w:tcPr>
            <w:tcW w:w="1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FF063"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05C966" w14:textId="77777777" w:rsidR="00600148" w:rsidRPr="00535E42" w:rsidRDefault="00600148" w:rsidP="00BB6A67">
            <w:pPr>
              <w:rPr>
                <w:rFonts w:ascii="Times New Roman" w:eastAsia="Calibri" w:hAnsi="Times New Roman"/>
                <w:sz w:val="24"/>
                <w:szCs w:val="24"/>
                <w:lang w:val="en-US"/>
              </w:rPr>
            </w:pPr>
          </w:p>
        </w:tc>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C3A2C" w14:textId="77777777" w:rsidR="00600148" w:rsidRPr="00535E42" w:rsidRDefault="00600148" w:rsidP="00BB6A67">
            <w:pPr>
              <w:rPr>
                <w:rFonts w:ascii="Times New Roman" w:eastAsia="Calibri" w:hAnsi="Times New Roman"/>
                <w:sz w:val="24"/>
                <w:szCs w:val="24"/>
                <w:lang w:val="en-US"/>
              </w:rPr>
            </w:pPr>
          </w:p>
        </w:tc>
        <w:tc>
          <w:tcPr>
            <w:tcW w:w="14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0AE4E"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 xml:space="preserve">Blood bank name </w:t>
            </w:r>
          </w:p>
        </w:tc>
      </w:tr>
      <w:tr w:rsidR="00600148" w:rsidRPr="00535E42" w14:paraId="78F30556" w14:textId="77777777" w:rsidTr="00BB6A67">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61C4A"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ADDRESS</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81D79"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Varchar(50)</w:t>
            </w:r>
          </w:p>
        </w:tc>
        <w:tc>
          <w:tcPr>
            <w:tcW w:w="1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F7596"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6ED209" w14:textId="77777777" w:rsidR="00600148" w:rsidRPr="00535E42" w:rsidRDefault="00600148" w:rsidP="00BB6A67">
            <w:pPr>
              <w:rPr>
                <w:rFonts w:ascii="Times New Roman" w:eastAsia="Calibri" w:hAnsi="Times New Roman"/>
                <w:sz w:val="24"/>
                <w:szCs w:val="24"/>
                <w:lang w:val="en-US"/>
              </w:rPr>
            </w:pPr>
          </w:p>
        </w:tc>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C753E" w14:textId="77777777" w:rsidR="00600148" w:rsidRPr="00535E42" w:rsidRDefault="00600148" w:rsidP="00BB6A67">
            <w:pPr>
              <w:rPr>
                <w:rFonts w:ascii="Times New Roman" w:eastAsia="Calibri" w:hAnsi="Times New Roman"/>
                <w:sz w:val="24"/>
                <w:szCs w:val="24"/>
                <w:lang w:val="en-US"/>
              </w:rPr>
            </w:pPr>
          </w:p>
        </w:tc>
        <w:tc>
          <w:tcPr>
            <w:tcW w:w="14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A9A6D"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Address</w:t>
            </w:r>
          </w:p>
        </w:tc>
      </w:tr>
      <w:tr w:rsidR="00600148" w:rsidRPr="00535E42" w14:paraId="49A37057" w14:textId="77777777" w:rsidTr="00BB6A67">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0A7DC"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CITY</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460E3"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Varchar(20)</w:t>
            </w:r>
          </w:p>
        </w:tc>
        <w:tc>
          <w:tcPr>
            <w:tcW w:w="1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5C6A0"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F199A7" w14:textId="77777777" w:rsidR="00600148" w:rsidRPr="00535E42" w:rsidRDefault="00600148" w:rsidP="00BB6A67">
            <w:pPr>
              <w:rPr>
                <w:rFonts w:ascii="Times New Roman" w:eastAsia="Calibri" w:hAnsi="Times New Roman"/>
                <w:sz w:val="24"/>
                <w:szCs w:val="24"/>
                <w:lang w:val="en-US"/>
              </w:rPr>
            </w:pPr>
          </w:p>
        </w:tc>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077FC" w14:textId="77777777" w:rsidR="00600148" w:rsidRPr="00535E42" w:rsidRDefault="00600148" w:rsidP="00BB6A67">
            <w:pPr>
              <w:rPr>
                <w:rFonts w:ascii="Times New Roman" w:eastAsia="Calibri" w:hAnsi="Times New Roman"/>
                <w:sz w:val="24"/>
                <w:szCs w:val="24"/>
                <w:lang w:val="en-US"/>
              </w:rPr>
            </w:pPr>
          </w:p>
        </w:tc>
        <w:tc>
          <w:tcPr>
            <w:tcW w:w="14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7A9A1"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City</w:t>
            </w:r>
          </w:p>
        </w:tc>
      </w:tr>
      <w:tr w:rsidR="00600148" w:rsidRPr="00535E42" w14:paraId="158AB043" w14:textId="77777777" w:rsidTr="00BB6A67">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984D6"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CONTACTNO</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9C74E" w14:textId="77777777" w:rsidR="00600148" w:rsidRPr="00535E42" w:rsidRDefault="00600148" w:rsidP="00BB6A67">
            <w:pPr>
              <w:rPr>
                <w:rFonts w:ascii="Times New Roman" w:eastAsia="Calibri" w:hAnsi="Times New Roman"/>
                <w:sz w:val="24"/>
                <w:szCs w:val="24"/>
                <w:lang w:val="en-US"/>
              </w:rPr>
            </w:pPr>
            <w:r w:rsidRPr="00535E42">
              <w:rPr>
                <w:rFonts w:ascii="Times New Roman" w:hAnsi="Times New Roman"/>
                <w:sz w:val="24"/>
                <w:szCs w:val="24"/>
              </w:rPr>
              <w:t>Varchar(13)</w:t>
            </w:r>
          </w:p>
        </w:tc>
        <w:tc>
          <w:tcPr>
            <w:tcW w:w="1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FD2B5"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B3154A" w14:textId="77777777" w:rsidR="00600148" w:rsidRPr="00535E42" w:rsidRDefault="00600148" w:rsidP="00BB6A67">
            <w:pPr>
              <w:rPr>
                <w:rFonts w:ascii="Times New Roman" w:eastAsia="Calibri" w:hAnsi="Times New Roman"/>
                <w:sz w:val="24"/>
                <w:szCs w:val="24"/>
                <w:lang w:val="en-US"/>
              </w:rPr>
            </w:pPr>
          </w:p>
        </w:tc>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47FD0" w14:textId="77777777" w:rsidR="00600148" w:rsidRPr="00535E42" w:rsidRDefault="00600148" w:rsidP="00BB6A67">
            <w:pPr>
              <w:rPr>
                <w:rFonts w:ascii="Times New Roman" w:eastAsia="Calibri" w:hAnsi="Times New Roman"/>
                <w:sz w:val="24"/>
                <w:szCs w:val="24"/>
                <w:lang w:val="en-US"/>
              </w:rPr>
            </w:pPr>
          </w:p>
        </w:tc>
        <w:tc>
          <w:tcPr>
            <w:tcW w:w="14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836CB"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Contact no</w:t>
            </w:r>
          </w:p>
        </w:tc>
      </w:tr>
      <w:tr w:rsidR="00600148" w:rsidRPr="00535E42" w14:paraId="75EABE96" w14:textId="77777777" w:rsidTr="00535E42">
        <w:trPr>
          <w:trHeight w:val="553"/>
        </w:trPr>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8BBC2"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EMAILID</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7A48A"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Varchar(50)</w:t>
            </w:r>
          </w:p>
        </w:tc>
        <w:tc>
          <w:tcPr>
            <w:tcW w:w="1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042A3"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92E79" w14:textId="77777777" w:rsidR="00600148" w:rsidRPr="00535E42" w:rsidRDefault="00600148" w:rsidP="00BB6A67">
            <w:pPr>
              <w:rPr>
                <w:rFonts w:ascii="Times New Roman" w:eastAsia="Calibri" w:hAnsi="Times New Roman"/>
                <w:sz w:val="24"/>
                <w:szCs w:val="24"/>
                <w:lang w:val="en-US"/>
              </w:rPr>
            </w:pPr>
          </w:p>
        </w:tc>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8A7D4" w14:textId="77777777" w:rsidR="00600148" w:rsidRPr="00535E42" w:rsidRDefault="00600148" w:rsidP="00BB6A67">
            <w:pPr>
              <w:rPr>
                <w:rFonts w:ascii="Times New Roman" w:eastAsia="Calibri" w:hAnsi="Times New Roman"/>
                <w:sz w:val="24"/>
                <w:szCs w:val="24"/>
                <w:lang w:val="en-US"/>
              </w:rPr>
            </w:pPr>
          </w:p>
        </w:tc>
        <w:tc>
          <w:tcPr>
            <w:tcW w:w="14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B61FA"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Mail id of bank</w:t>
            </w:r>
          </w:p>
        </w:tc>
      </w:tr>
    </w:tbl>
    <w:p w14:paraId="499E699E" w14:textId="77777777" w:rsidR="00600148" w:rsidRDefault="00600148" w:rsidP="00600148">
      <w:pPr>
        <w:rPr>
          <w:rFonts w:ascii="Times New Roman" w:hAnsi="Times New Roman"/>
          <w:sz w:val="28"/>
          <w:szCs w:val="28"/>
          <w:lang w:val="en-US"/>
        </w:rPr>
      </w:pPr>
    </w:p>
    <w:p w14:paraId="71A934A7" w14:textId="77777777" w:rsidR="00535E42" w:rsidRDefault="00535E42" w:rsidP="00600148">
      <w:pPr>
        <w:rPr>
          <w:rFonts w:cs="Calibri"/>
          <w:b/>
          <w:bCs/>
          <w:sz w:val="26"/>
          <w:szCs w:val="26"/>
          <w:lang w:val="en-US"/>
        </w:rPr>
      </w:pPr>
    </w:p>
    <w:p w14:paraId="120EFF8A" w14:textId="77777777" w:rsidR="00535E42" w:rsidRDefault="00535E42" w:rsidP="00600148">
      <w:pPr>
        <w:rPr>
          <w:rFonts w:cs="Calibri"/>
          <w:b/>
          <w:bCs/>
          <w:sz w:val="26"/>
          <w:szCs w:val="26"/>
          <w:lang w:val="en-US"/>
        </w:rPr>
      </w:pPr>
    </w:p>
    <w:p w14:paraId="6AA292A1" w14:textId="77777777" w:rsidR="00535E42" w:rsidRDefault="00535E42" w:rsidP="00600148">
      <w:pPr>
        <w:rPr>
          <w:rFonts w:cs="Calibri"/>
          <w:b/>
          <w:bCs/>
          <w:sz w:val="26"/>
          <w:szCs w:val="26"/>
          <w:lang w:val="en-US"/>
        </w:rPr>
      </w:pPr>
    </w:p>
    <w:p w14:paraId="232F6F63" w14:textId="77777777" w:rsidR="00535E42" w:rsidRDefault="00535E42" w:rsidP="00600148">
      <w:pPr>
        <w:rPr>
          <w:rFonts w:cs="Calibri"/>
          <w:b/>
          <w:bCs/>
          <w:sz w:val="26"/>
          <w:szCs w:val="26"/>
          <w:lang w:val="en-US"/>
        </w:rPr>
      </w:pPr>
    </w:p>
    <w:p w14:paraId="5E17AD27" w14:textId="77777777" w:rsidR="00A35767" w:rsidRDefault="00A35767" w:rsidP="00600148">
      <w:pPr>
        <w:rPr>
          <w:rFonts w:ascii="Times New Roman" w:hAnsi="Times New Roman" w:cs="Times New Roman"/>
          <w:b/>
          <w:bCs/>
          <w:sz w:val="24"/>
          <w:szCs w:val="24"/>
          <w:lang w:val="en-US"/>
        </w:rPr>
      </w:pPr>
    </w:p>
    <w:p w14:paraId="7BFCBA83" w14:textId="732D4100" w:rsidR="00600148" w:rsidRPr="00535E42" w:rsidRDefault="00600148" w:rsidP="00600148">
      <w:pPr>
        <w:rPr>
          <w:rFonts w:ascii="Times New Roman" w:hAnsi="Times New Roman" w:cs="Times New Roman"/>
          <w:b/>
          <w:bCs/>
          <w:sz w:val="24"/>
          <w:szCs w:val="24"/>
          <w:lang w:val="en-US"/>
        </w:rPr>
      </w:pPr>
      <w:r w:rsidRPr="00535E42">
        <w:rPr>
          <w:rFonts w:ascii="Times New Roman" w:hAnsi="Times New Roman" w:cs="Times New Roman"/>
          <w:b/>
          <w:bCs/>
          <w:sz w:val="24"/>
          <w:szCs w:val="24"/>
          <w:lang w:val="en-US"/>
        </w:rPr>
        <w:lastRenderedPageBreak/>
        <w:t>6]     Blood</w:t>
      </w:r>
      <w:r w:rsidR="00BB6A67">
        <w:rPr>
          <w:rFonts w:ascii="Times New Roman" w:hAnsi="Times New Roman" w:cs="Times New Roman"/>
          <w:b/>
          <w:bCs/>
          <w:sz w:val="24"/>
          <w:szCs w:val="24"/>
          <w:lang w:val="en-US"/>
        </w:rPr>
        <w:t>_</w:t>
      </w:r>
      <w:r w:rsidRPr="00535E42">
        <w:rPr>
          <w:rFonts w:ascii="Times New Roman" w:hAnsi="Times New Roman" w:cs="Times New Roman"/>
          <w:b/>
          <w:bCs/>
          <w:sz w:val="24"/>
          <w:szCs w:val="24"/>
          <w:lang w:val="en-US"/>
        </w:rPr>
        <w:t xml:space="preserve">stock      </w:t>
      </w:r>
    </w:p>
    <w:tbl>
      <w:tblPr>
        <w:tblW w:w="9016" w:type="dxa"/>
        <w:tblCellMar>
          <w:left w:w="10" w:type="dxa"/>
          <w:right w:w="10" w:type="dxa"/>
        </w:tblCellMar>
        <w:tblLook w:val="04A0" w:firstRow="1" w:lastRow="0" w:firstColumn="1" w:lastColumn="0" w:noHBand="0" w:noVBand="1"/>
      </w:tblPr>
      <w:tblGrid>
        <w:gridCol w:w="2412"/>
        <w:gridCol w:w="1291"/>
        <w:gridCol w:w="1174"/>
        <w:gridCol w:w="1321"/>
        <w:gridCol w:w="1315"/>
        <w:gridCol w:w="1503"/>
      </w:tblGrid>
      <w:tr w:rsidR="00600148" w:rsidRPr="00535E42" w14:paraId="267FBFED" w14:textId="77777777" w:rsidTr="00BB6A67">
        <w:tc>
          <w:tcPr>
            <w:tcW w:w="2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C30A6" w14:textId="77777777" w:rsidR="00600148" w:rsidRPr="00535E42" w:rsidRDefault="00600148" w:rsidP="00BB6A67">
            <w:pPr>
              <w:jc w:val="center"/>
              <w:rPr>
                <w:sz w:val="24"/>
                <w:szCs w:val="24"/>
              </w:rPr>
            </w:pPr>
            <w:r w:rsidRPr="00535E42">
              <w:rPr>
                <w:rFonts w:ascii="Times New Roman" w:hAnsi="Times New Roman"/>
                <w:b/>
                <w:sz w:val="24"/>
                <w:szCs w:val="24"/>
              </w:rPr>
              <w:t>Field</w:t>
            </w:r>
          </w:p>
        </w:tc>
        <w:tc>
          <w:tcPr>
            <w:tcW w:w="1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309EE" w14:textId="77777777" w:rsidR="00600148" w:rsidRPr="00535E42" w:rsidRDefault="00600148" w:rsidP="00BB6A67">
            <w:pPr>
              <w:jc w:val="center"/>
              <w:rPr>
                <w:sz w:val="24"/>
                <w:szCs w:val="24"/>
              </w:rPr>
            </w:pPr>
            <w:r w:rsidRPr="00535E42">
              <w:rPr>
                <w:rFonts w:ascii="Times New Roman" w:hAnsi="Times New Roman"/>
                <w:b/>
                <w:sz w:val="24"/>
                <w:szCs w:val="24"/>
              </w:rPr>
              <w:t>Type</w:t>
            </w:r>
          </w:p>
        </w:tc>
        <w:tc>
          <w:tcPr>
            <w:tcW w:w="1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096B8" w14:textId="77777777" w:rsidR="00600148" w:rsidRPr="00535E42" w:rsidRDefault="00600148" w:rsidP="00BB6A67">
            <w:pPr>
              <w:jc w:val="center"/>
              <w:rPr>
                <w:sz w:val="24"/>
                <w:szCs w:val="24"/>
              </w:rPr>
            </w:pPr>
            <w:r w:rsidRPr="00535E42">
              <w:rPr>
                <w:rFonts w:ascii="Times New Roman" w:hAnsi="Times New Roman"/>
                <w:b/>
                <w:sz w:val="24"/>
                <w:szCs w:val="24"/>
              </w:rPr>
              <w:t>Null</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317F1" w14:textId="77777777" w:rsidR="00600148" w:rsidRPr="00535E42" w:rsidRDefault="00600148" w:rsidP="00BB6A67">
            <w:pPr>
              <w:jc w:val="center"/>
              <w:rPr>
                <w:sz w:val="24"/>
                <w:szCs w:val="24"/>
              </w:rPr>
            </w:pPr>
            <w:r w:rsidRPr="00535E42">
              <w:rPr>
                <w:rFonts w:ascii="Times New Roman" w:hAnsi="Times New Roman"/>
                <w:b/>
                <w:sz w:val="24"/>
                <w:szCs w:val="24"/>
              </w:rPr>
              <w:t>Key</w:t>
            </w: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A5623" w14:textId="77777777" w:rsidR="00600148" w:rsidRPr="00535E42" w:rsidRDefault="00600148" w:rsidP="00BB6A67">
            <w:pPr>
              <w:jc w:val="center"/>
              <w:rPr>
                <w:sz w:val="24"/>
                <w:szCs w:val="24"/>
              </w:rPr>
            </w:pPr>
            <w:r w:rsidRPr="00535E42">
              <w:rPr>
                <w:rFonts w:ascii="Times New Roman" w:hAnsi="Times New Roman"/>
                <w:b/>
                <w:sz w:val="24"/>
                <w:szCs w:val="24"/>
              </w:rPr>
              <w:t>Default</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75189" w14:textId="77777777" w:rsidR="00600148" w:rsidRPr="00535E42" w:rsidRDefault="00600148" w:rsidP="00BB6A67">
            <w:pPr>
              <w:rPr>
                <w:sz w:val="24"/>
                <w:szCs w:val="24"/>
              </w:rPr>
            </w:pPr>
            <w:r w:rsidRPr="00535E42">
              <w:rPr>
                <w:rFonts w:ascii="Times New Roman" w:hAnsi="Times New Roman"/>
                <w:b/>
                <w:sz w:val="24"/>
                <w:szCs w:val="24"/>
              </w:rPr>
              <w:t>Description</w:t>
            </w:r>
          </w:p>
        </w:tc>
      </w:tr>
      <w:tr w:rsidR="00600148" w:rsidRPr="00535E42" w14:paraId="452DDF59" w14:textId="77777777" w:rsidTr="00BB6A67">
        <w:tc>
          <w:tcPr>
            <w:tcW w:w="2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2A1B2"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STOCKID</w:t>
            </w:r>
          </w:p>
        </w:tc>
        <w:tc>
          <w:tcPr>
            <w:tcW w:w="1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1DECA"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Integer</w:t>
            </w:r>
          </w:p>
        </w:tc>
        <w:tc>
          <w:tcPr>
            <w:tcW w:w="1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CBCE9"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7DBBC"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 xml:space="preserve">Primary </w:t>
            </w: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591C3" w14:textId="77777777" w:rsidR="00600148" w:rsidRPr="00535E42" w:rsidRDefault="00600148"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5D735"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Stock id</w:t>
            </w:r>
          </w:p>
        </w:tc>
      </w:tr>
      <w:tr w:rsidR="00600148" w:rsidRPr="00535E42" w14:paraId="3132AA4C" w14:textId="77777777" w:rsidTr="00BB6A67">
        <w:tc>
          <w:tcPr>
            <w:tcW w:w="2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E4409" w14:textId="2A23864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BLOODGROUPID</w:t>
            </w:r>
          </w:p>
        </w:tc>
        <w:tc>
          <w:tcPr>
            <w:tcW w:w="1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4B38E"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Integer</w:t>
            </w:r>
          </w:p>
        </w:tc>
        <w:tc>
          <w:tcPr>
            <w:tcW w:w="1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C947D2"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D51915"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Foreign</w:t>
            </w: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013A5" w14:textId="77777777" w:rsidR="00600148" w:rsidRPr="00535E42" w:rsidRDefault="00600148"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E72B1"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 xml:space="preserve">Blood group </w:t>
            </w:r>
          </w:p>
        </w:tc>
      </w:tr>
      <w:tr w:rsidR="00600148" w:rsidRPr="00535E42" w14:paraId="4878A9E9" w14:textId="77777777" w:rsidTr="00BB6A67">
        <w:tc>
          <w:tcPr>
            <w:tcW w:w="2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BEFB6"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QUANTITY</w:t>
            </w:r>
          </w:p>
        </w:tc>
        <w:tc>
          <w:tcPr>
            <w:tcW w:w="1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80B9B"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Double</w:t>
            </w:r>
          </w:p>
        </w:tc>
        <w:tc>
          <w:tcPr>
            <w:tcW w:w="1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22821"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A4643" w14:textId="77777777" w:rsidR="00600148" w:rsidRPr="00535E42" w:rsidRDefault="00600148" w:rsidP="00BB6A67">
            <w:pPr>
              <w:rPr>
                <w:rFonts w:ascii="Times New Roman" w:eastAsia="Calibri" w:hAnsi="Times New Roman"/>
                <w:sz w:val="24"/>
                <w:szCs w:val="24"/>
                <w:lang w:val="en-US"/>
              </w:rPr>
            </w:pP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67519" w14:textId="77777777" w:rsidR="00600148" w:rsidRPr="00535E42" w:rsidRDefault="00600148"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70432"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Amount of blood</w:t>
            </w:r>
          </w:p>
        </w:tc>
      </w:tr>
      <w:tr w:rsidR="00600148" w:rsidRPr="00535E42" w14:paraId="5370E07A" w14:textId="77777777" w:rsidTr="00BB6A67">
        <w:tc>
          <w:tcPr>
            <w:tcW w:w="2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B2EE1"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DONATION_DATE</w:t>
            </w:r>
          </w:p>
        </w:tc>
        <w:tc>
          <w:tcPr>
            <w:tcW w:w="1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24269"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Date</w:t>
            </w:r>
          </w:p>
        </w:tc>
        <w:tc>
          <w:tcPr>
            <w:tcW w:w="1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A735C"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C8799F" w14:textId="77777777" w:rsidR="00600148" w:rsidRPr="00535E42" w:rsidRDefault="00600148" w:rsidP="00BB6A67">
            <w:pPr>
              <w:rPr>
                <w:rFonts w:ascii="Times New Roman" w:eastAsia="Calibri" w:hAnsi="Times New Roman"/>
                <w:sz w:val="24"/>
                <w:szCs w:val="24"/>
                <w:lang w:val="en-US"/>
              </w:rPr>
            </w:pP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EA37F" w14:textId="77777777" w:rsidR="00600148" w:rsidRPr="00535E42" w:rsidRDefault="00600148"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33E10" w14:textId="77777777" w:rsidR="00600148" w:rsidRPr="00535E42" w:rsidRDefault="00600148"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Dt of donation</w:t>
            </w:r>
          </w:p>
        </w:tc>
      </w:tr>
    </w:tbl>
    <w:p w14:paraId="2C607B1E" w14:textId="4BCBE86D" w:rsidR="00600148" w:rsidRDefault="00600148" w:rsidP="00600148">
      <w:pPr>
        <w:rPr>
          <w:rFonts w:cs="Calibri"/>
          <w:b/>
          <w:bCs/>
          <w:sz w:val="26"/>
          <w:szCs w:val="26"/>
          <w:lang w:val="en-US"/>
        </w:rPr>
      </w:pPr>
    </w:p>
    <w:p w14:paraId="6FF02B66" w14:textId="347EAC08" w:rsidR="00535E42" w:rsidRPr="00535E42" w:rsidRDefault="00535E42" w:rsidP="00535E42">
      <w:pPr>
        <w:rPr>
          <w:rFonts w:ascii="Times New Roman" w:hAnsi="Times New Roman" w:cs="Times New Roman"/>
          <w:b/>
          <w:bCs/>
          <w:sz w:val="24"/>
          <w:szCs w:val="24"/>
          <w:lang w:val="en-US"/>
        </w:rPr>
      </w:pPr>
      <w:r w:rsidRPr="00535E42">
        <w:rPr>
          <w:rFonts w:ascii="Times New Roman" w:hAnsi="Times New Roman" w:cs="Times New Roman"/>
          <w:b/>
          <w:bCs/>
          <w:sz w:val="24"/>
          <w:szCs w:val="24"/>
          <w:lang w:val="en-US"/>
        </w:rPr>
        <w:t>7]     Blood</w:t>
      </w:r>
      <w:r w:rsidR="00BB6A67">
        <w:rPr>
          <w:rFonts w:ascii="Times New Roman" w:hAnsi="Times New Roman" w:cs="Times New Roman"/>
          <w:b/>
          <w:bCs/>
          <w:sz w:val="24"/>
          <w:szCs w:val="24"/>
          <w:lang w:val="en-US"/>
        </w:rPr>
        <w:t>_</w:t>
      </w:r>
      <w:r w:rsidRPr="00535E42">
        <w:rPr>
          <w:rFonts w:ascii="Times New Roman" w:hAnsi="Times New Roman" w:cs="Times New Roman"/>
          <w:b/>
          <w:bCs/>
          <w:sz w:val="24"/>
          <w:szCs w:val="24"/>
          <w:lang w:val="en-US"/>
        </w:rPr>
        <w:t>Request</w:t>
      </w:r>
    </w:p>
    <w:tbl>
      <w:tblPr>
        <w:tblW w:w="9016" w:type="dxa"/>
        <w:tblCellMar>
          <w:left w:w="10" w:type="dxa"/>
          <w:right w:w="10" w:type="dxa"/>
        </w:tblCellMar>
        <w:tblLook w:val="04A0" w:firstRow="1" w:lastRow="0" w:firstColumn="1" w:lastColumn="0" w:noHBand="0" w:noVBand="1"/>
      </w:tblPr>
      <w:tblGrid>
        <w:gridCol w:w="2398"/>
        <w:gridCol w:w="1850"/>
        <w:gridCol w:w="729"/>
        <w:gridCol w:w="1272"/>
        <w:gridCol w:w="1264"/>
        <w:gridCol w:w="1503"/>
      </w:tblGrid>
      <w:tr w:rsidR="00535E42" w:rsidRPr="00535E42" w14:paraId="24572DAE" w14:textId="77777777" w:rsidTr="00BB6A67">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DDD64" w14:textId="77777777" w:rsidR="00535E42" w:rsidRPr="00535E42" w:rsidRDefault="00535E42" w:rsidP="00BB6A67">
            <w:pPr>
              <w:jc w:val="center"/>
              <w:rPr>
                <w:sz w:val="24"/>
                <w:szCs w:val="24"/>
              </w:rPr>
            </w:pPr>
            <w:r w:rsidRPr="00535E42">
              <w:rPr>
                <w:rFonts w:ascii="Times New Roman" w:hAnsi="Times New Roman"/>
                <w:b/>
                <w:sz w:val="24"/>
                <w:szCs w:val="24"/>
              </w:rPr>
              <w:t>Field</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3308C" w14:textId="77777777" w:rsidR="00535E42" w:rsidRPr="00535E42" w:rsidRDefault="00535E42" w:rsidP="00BB6A67">
            <w:pPr>
              <w:jc w:val="center"/>
              <w:rPr>
                <w:sz w:val="24"/>
                <w:szCs w:val="24"/>
              </w:rPr>
            </w:pPr>
            <w:r w:rsidRPr="00535E42">
              <w:rPr>
                <w:rFonts w:ascii="Times New Roman" w:hAnsi="Times New Roman"/>
                <w:b/>
                <w:sz w:val="24"/>
                <w:szCs w:val="24"/>
              </w:rPr>
              <w:t>Type</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A685D" w14:textId="77777777" w:rsidR="00535E42" w:rsidRPr="00535E42" w:rsidRDefault="00535E42" w:rsidP="00BB6A67">
            <w:pPr>
              <w:jc w:val="center"/>
              <w:rPr>
                <w:sz w:val="24"/>
                <w:szCs w:val="24"/>
              </w:rPr>
            </w:pPr>
            <w:r w:rsidRPr="00535E42">
              <w:rPr>
                <w:rFonts w:ascii="Times New Roman" w:hAnsi="Times New Roman"/>
                <w:b/>
                <w:sz w:val="24"/>
                <w:szCs w:val="24"/>
              </w:rPr>
              <w:t>Null</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29B37" w14:textId="77777777" w:rsidR="00535E42" w:rsidRPr="00535E42" w:rsidRDefault="00535E42" w:rsidP="00BB6A67">
            <w:pPr>
              <w:jc w:val="center"/>
              <w:rPr>
                <w:sz w:val="24"/>
                <w:szCs w:val="24"/>
              </w:rPr>
            </w:pPr>
            <w:r w:rsidRPr="00535E42">
              <w:rPr>
                <w:rFonts w:ascii="Times New Roman" w:hAnsi="Times New Roman"/>
                <w:b/>
                <w:sz w:val="24"/>
                <w:szCs w:val="24"/>
              </w:rPr>
              <w:t>Key</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9683F" w14:textId="77777777" w:rsidR="00535E42" w:rsidRPr="00535E42" w:rsidRDefault="00535E42" w:rsidP="00BB6A67">
            <w:pPr>
              <w:jc w:val="center"/>
              <w:rPr>
                <w:sz w:val="24"/>
                <w:szCs w:val="24"/>
              </w:rPr>
            </w:pPr>
            <w:r w:rsidRPr="00535E42">
              <w:rPr>
                <w:rFonts w:ascii="Times New Roman" w:hAnsi="Times New Roman"/>
                <w:b/>
                <w:sz w:val="24"/>
                <w:szCs w:val="24"/>
              </w:rPr>
              <w:t>Default</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0F581" w14:textId="77777777" w:rsidR="00535E42" w:rsidRPr="00535E42" w:rsidRDefault="00535E42" w:rsidP="00BB6A67">
            <w:pPr>
              <w:rPr>
                <w:sz w:val="24"/>
                <w:szCs w:val="24"/>
              </w:rPr>
            </w:pPr>
            <w:r w:rsidRPr="00535E42">
              <w:rPr>
                <w:rFonts w:ascii="Times New Roman" w:hAnsi="Times New Roman"/>
                <w:b/>
                <w:sz w:val="24"/>
                <w:szCs w:val="24"/>
              </w:rPr>
              <w:t>Description</w:t>
            </w:r>
          </w:p>
        </w:tc>
      </w:tr>
      <w:tr w:rsidR="00535E42" w:rsidRPr="00535E42" w14:paraId="00286640" w14:textId="77777777" w:rsidTr="00BB6A67">
        <w:trPr>
          <w:trHeight w:val="388"/>
        </w:trPr>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0418E"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REQUESTID</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FBA28"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Integer</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554A5"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CF5B0"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 xml:space="preserve">Primary </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A402D" w14:textId="77777777" w:rsidR="00535E42" w:rsidRPr="00535E42" w:rsidRDefault="00535E42"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CACA7"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Request id</w:t>
            </w:r>
          </w:p>
        </w:tc>
      </w:tr>
      <w:tr w:rsidR="00535E42" w:rsidRPr="00535E42" w14:paraId="7B6338EB" w14:textId="77777777" w:rsidTr="00BB6A67">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76816"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UID</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0EEBB"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Integer</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362E2"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567F8"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Foreign</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27634" w14:textId="77777777" w:rsidR="00535E42" w:rsidRPr="00535E42" w:rsidRDefault="00535E42"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D6BF4"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User id</w:t>
            </w:r>
          </w:p>
        </w:tc>
      </w:tr>
      <w:tr w:rsidR="00535E42" w:rsidRPr="00535E42" w14:paraId="5A9C50E8" w14:textId="77777777" w:rsidTr="00BB6A67">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B98F1" w14:textId="7A9A7975"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BLOODGROUPID</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71BE9"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Integer</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7682A1"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E0AD0"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Foreign</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1D3D6" w14:textId="77777777" w:rsidR="00535E42" w:rsidRPr="00535E42" w:rsidRDefault="00535E42"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87F67"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Blood group</w:t>
            </w:r>
          </w:p>
        </w:tc>
      </w:tr>
      <w:tr w:rsidR="00535E42" w:rsidRPr="00535E42" w14:paraId="1863938B" w14:textId="77777777" w:rsidTr="00BB6A67">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8C0DA"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PNAME</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B4C9A"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Varchar(50)</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68EE0"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42CE5" w14:textId="77777777" w:rsidR="00535E42" w:rsidRPr="00535E42" w:rsidRDefault="00535E42" w:rsidP="00BB6A67">
            <w:pPr>
              <w:rPr>
                <w:rFonts w:ascii="Times New Roman" w:eastAsia="Calibri" w:hAnsi="Times New Roman"/>
                <w:sz w:val="24"/>
                <w:szCs w:val="24"/>
                <w:lang w:val="en-US"/>
              </w:rPr>
            </w:pP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B4168" w14:textId="77777777" w:rsidR="00535E42" w:rsidRPr="00535E42" w:rsidRDefault="00535E42"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90221"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 xml:space="preserve">Name of patient </w:t>
            </w:r>
          </w:p>
        </w:tc>
      </w:tr>
      <w:tr w:rsidR="00535E42" w:rsidRPr="00535E42" w14:paraId="0CC4B109" w14:textId="77777777" w:rsidTr="00BB6A67">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FF02C"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REQUEST_DATE</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D960F"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Date</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2A1A2"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F71B5" w14:textId="77777777" w:rsidR="00535E42" w:rsidRPr="00535E42" w:rsidRDefault="00535E42" w:rsidP="00BB6A67">
            <w:pPr>
              <w:rPr>
                <w:rFonts w:ascii="Times New Roman" w:eastAsia="Calibri" w:hAnsi="Times New Roman"/>
                <w:sz w:val="24"/>
                <w:szCs w:val="24"/>
                <w:lang w:val="en-US"/>
              </w:rPr>
            </w:pP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A0CE4" w14:textId="77777777" w:rsidR="00535E42" w:rsidRPr="00535E42" w:rsidRDefault="00535E42"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D3C06"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Dt of request</w:t>
            </w:r>
          </w:p>
        </w:tc>
      </w:tr>
      <w:tr w:rsidR="00535E42" w:rsidRPr="00535E42" w14:paraId="3019A4FC" w14:textId="77777777" w:rsidTr="00BB6A67">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86DAC"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QUANTITY</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463A8"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Double</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00DC2"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EC8A44" w14:textId="77777777" w:rsidR="00535E42" w:rsidRPr="00535E42" w:rsidRDefault="00535E42" w:rsidP="00BB6A67">
            <w:pPr>
              <w:rPr>
                <w:rFonts w:ascii="Times New Roman" w:eastAsia="Calibri" w:hAnsi="Times New Roman"/>
                <w:sz w:val="24"/>
                <w:szCs w:val="24"/>
                <w:lang w:val="en-US"/>
              </w:rPr>
            </w:pP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134C9" w14:textId="77777777" w:rsidR="00535E42" w:rsidRPr="00535E42" w:rsidRDefault="00535E42"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2D3F2"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Quantity of blood</w:t>
            </w:r>
          </w:p>
        </w:tc>
      </w:tr>
      <w:tr w:rsidR="00535E42" w:rsidRPr="00535E42" w14:paraId="374E78D8" w14:textId="77777777" w:rsidTr="00BB6A67">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B289E"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PADDRESS</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223C5"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Varchar(50)</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30566"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2E2CF" w14:textId="77777777" w:rsidR="00535E42" w:rsidRPr="00535E42" w:rsidRDefault="00535E42" w:rsidP="00BB6A67">
            <w:pPr>
              <w:rPr>
                <w:rFonts w:ascii="Times New Roman" w:eastAsia="Calibri" w:hAnsi="Times New Roman"/>
                <w:sz w:val="24"/>
                <w:szCs w:val="24"/>
                <w:lang w:val="en-US"/>
              </w:rPr>
            </w:pP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4075A" w14:textId="77777777" w:rsidR="00535E42" w:rsidRPr="00535E42" w:rsidRDefault="00535E42"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ACD9A"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Address of patient</w:t>
            </w:r>
          </w:p>
        </w:tc>
      </w:tr>
      <w:tr w:rsidR="00535E42" w:rsidRPr="00535E42" w14:paraId="54586D5C" w14:textId="77777777" w:rsidTr="00BB6A67">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EBF86"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PCONTACTNO</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65558" w14:textId="77777777" w:rsidR="00535E42" w:rsidRPr="00535E42" w:rsidRDefault="00535E42" w:rsidP="00BB6A67">
            <w:pPr>
              <w:rPr>
                <w:rFonts w:ascii="Times New Roman" w:eastAsia="Calibri" w:hAnsi="Times New Roman"/>
                <w:sz w:val="24"/>
                <w:szCs w:val="24"/>
                <w:lang w:val="en-US"/>
              </w:rPr>
            </w:pPr>
            <w:r w:rsidRPr="00535E42">
              <w:rPr>
                <w:rFonts w:ascii="Times New Roman" w:hAnsi="Times New Roman"/>
                <w:sz w:val="24"/>
                <w:szCs w:val="24"/>
              </w:rPr>
              <w:t>Varchar(13)</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4C664"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BD7BA" w14:textId="77777777" w:rsidR="00535E42" w:rsidRPr="00535E42" w:rsidRDefault="00535E42" w:rsidP="00BB6A67">
            <w:pPr>
              <w:rPr>
                <w:rFonts w:ascii="Times New Roman" w:eastAsia="Calibri" w:hAnsi="Times New Roman"/>
                <w:sz w:val="24"/>
                <w:szCs w:val="24"/>
                <w:lang w:val="en-US"/>
              </w:rPr>
            </w:pP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FB58A" w14:textId="77777777" w:rsidR="00535E42" w:rsidRPr="00535E42" w:rsidRDefault="00535E42"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44719"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 xml:space="preserve">Contact no of patient </w:t>
            </w:r>
          </w:p>
        </w:tc>
      </w:tr>
      <w:tr w:rsidR="00535E42" w:rsidRPr="00535E42" w14:paraId="3FBD5014" w14:textId="77777777" w:rsidTr="00BB6A67">
        <w:tc>
          <w:tcPr>
            <w:tcW w:w="2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8561C" w14:textId="13327372"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REQUESTSTATUS</w:t>
            </w:r>
          </w:p>
        </w:tc>
        <w:tc>
          <w:tcPr>
            <w:tcW w:w="1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BC5B65" w14:textId="77777777" w:rsidR="00535E42" w:rsidRPr="00535E42" w:rsidRDefault="00535E42" w:rsidP="00BB6A67">
            <w:pPr>
              <w:rPr>
                <w:rFonts w:ascii="Times New Roman" w:hAnsi="Times New Roman"/>
                <w:sz w:val="24"/>
                <w:szCs w:val="24"/>
              </w:rPr>
            </w:pPr>
            <w:r w:rsidRPr="00535E42">
              <w:rPr>
                <w:rFonts w:ascii="Times New Roman" w:eastAsia="Calibri" w:hAnsi="Times New Roman"/>
                <w:sz w:val="24"/>
                <w:szCs w:val="24"/>
                <w:lang w:val="en-US"/>
              </w:rPr>
              <w:t>Varchar(45)</w:t>
            </w:r>
          </w:p>
        </w:tc>
        <w:tc>
          <w:tcPr>
            <w:tcW w:w="7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B08C3"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No</w:t>
            </w:r>
          </w:p>
        </w:tc>
        <w:tc>
          <w:tcPr>
            <w:tcW w:w="1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BD6DC" w14:textId="77777777" w:rsidR="00535E42" w:rsidRPr="00535E42" w:rsidRDefault="00535E42" w:rsidP="00BB6A67">
            <w:pPr>
              <w:rPr>
                <w:rFonts w:ascii="Times New Roman" w:eastAsia="Calibri" w:hAnsi="Times New Roman"/>
                <w:sz w:val="24"/>
                <w:szCs w:val="24"/>
                <w:lang w:val="en-US"/>
              </w:rPr>
            </w:pP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EB4B3" w14:textId="77777777" w:rsidR="00535E42" w:rsidRPr="00535E42" w:rsidRDefault="00535E42" w:rsidP="00BB6A67">
            <w:pPr>
              <w:rPr>
                <w:rFonts w:ascii="Times New Roman" w:eastAsia="Calibri" w:hAnsi="Times New Roman"/>
                <w:sz w:val="24"/>
                <w:szCs w:val="24"/>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71DC1" w14:textId="77777777" w:rsidR="00535E42" w:rsidRPr="00535E42" w:rsidRDefault="00535E42" w:rsidP="00BB6A67">
            <w:pPr>
              <w:rPr>
                <w:rFonts w:ascii="Times New Roman" w:eastAsia="Calibri" w:hAnsi="Times New Roman"/>
                <w:sz w:val="24"/>
                <w:szCs w:val="24"/>
                <w:lang w:val="en-US"/>
              </w:rPr>
            </w:pPr>
            <w:r w:rsidRPr="00535E42">
              <w:rPr>
                <w:rFonts w:ascii="Times New Roman" w:eastAsia="Calibri" w:hAnsi="Times New Roman"/>
                <w:sz w:val="24"/>
                <w:szCs w:val="24"/>
                <w:lang w:val="en-US"/>
              </w:rPr>
              <w:t>Status i.e. Approved or Rejected</w:t>
            </w:r>
          </w:p>
        </w:tc>
      </w:tr>
    </w:tbl>
    <w:p w14:paraId="63CB13C7" w14:textId="11838C4C" w:rsidR="00535E42" w:rsidRPr="00535E42" w:rsidRDefault="00535E42" w:rsidP="00535E42">
      <w:pPr>
        <w:rPr>
          <w:rFonts w:ascii="Times New Roman" w:hAnsi="Times New Roman" w:cs="Times New Roman"/>
          <w:b/>
          <w:bCs/>
          <w:sz w:val="24"/>
          <w:szCs w:val="24"/>
          <w:lang w:val="en-US"/>
        </w:rPr>
      </w:pPr>
      <w:r w:rsidRPr="00535E42">
        <w:rPr>
          <w:rFonts w:ascii="Times New Roman" w:hAnsi="Times New Roman" w:cs="Times New Roman"/>
          <w:b/>
          <w:bCs/>
          <w:sz w:val="24"/>
          <w:szCs w:val="24"/>
          <w:lang w:val="en-US"/>
        </w:rPr>
        <w:t>8]     BloodGroup</w:t>
      </w:r>
      <w:r w:rsidR="0013158A">
        <w:rPr>
          <w:rFonts w:ascii="Times New Roman" w:hAnsi="Times New Roman" w:cs="Times New Roman"/>
          <w:b/>
          <w:bCs/>
          <w:sz w:val="24"/>
          <w:szCs w:val="24"/>
          <w:lang w:val="en-US"/>
        </w:rPr>
        <w:t>s</w:t>
      </w:r>
      <w:r w:rsidRPr="00535E42">
        <w:rPr>
          <w:rFonts w:ascii="Times New Roman" w:hAnsi="Times New Roman" w:cs="Times New Roman"/>
          <w:b/>
          <w:bCs/>
          <w:sz w:val="24"/>
          <w:szCs w:val="24"/>
          <w:lang w:val="en-US"/>
        </w:rPr>
        <w:t xml:space="preserve"> </w:t>
      </w:r>
    </w:p>
    <w:tbl>
      <w:tblPr>
        <w:tblW w:w="9016" w:type="dxa"/>
        <w:tblCellMar>
          <w:left w:w="10" w:type="dxa"/>
          <w:right w:w="10" w:type="dxa"/>
        </w:tblCellMar>
        <w:tblLook w:val="04A0" w:firstRow="1" w:lastRow="0" w:firstColumn="1" w:lastColumn="0" w:noHBand="0" w:noVBand="1"/>
      </w:tblPr>
      <w:tblGrid>
        <w:gridCol w:w="2268"/>
        <w:gridCol w:w="1495"/>
        <w:gridCol w:w="1146"/>
        <w:gridCol w:w="1305"/>
        <w:gridCol w:w="1299"/>
        <w:gridCol w:w="1503"/>
      </w:tblGrid>
      <w:tr w:rsidR="00535E42" w14:paraId="0ED6BBEC" w14:textId="77777777" w:rsidTr="00BB6A67">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2A5CB" w14:textId="77777777" w:rsidR="00535E42" w:rsidRDefault="00535E42" w:rsidP="00BB6A67">
            <w:pPr>
              <w:jc w:val="center"/>
            </w:pPr>
            <w:r>
              <w:rPr>
                <w:rFonts w:ascii="Times New Roman" w:hAnsi="Times New Roman"/>
                <w:b/>
                <w:sz w:val="26"/>
              </w:rPr>
              <w:t>Field</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F10D2" w14:textId="77777777" w:rsidR="00535E42" w:rsidRDefault="00535E42" w:rsidP="00BB6A67">
            <w:pPr>
              <w:jc w:val="center"/>
            </w:pPr>
            <w:r>
              <w:rPr>
                <w:rFonts w:ascii="Times New Roman" w:hAnsi="Times New Roman"/>
                <w:b/>
                <w:sz w:val="26"/>
              </w:rPr>
              <w:t>Type</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52B58" w14:textId="77777777" w:rsidR="00535E42" w:rsidRDefault="00535E42" w:rsidP="00BB6A67">
            <w:pPr>
              <w:jc w:val="center"/>
            </w:pPr>
            <w:r>
              <w:rPr>
                <w:rFonts w:ascii="Times New Roman" w:hAnsi="Times New Roman"/>
                <w:b/>
                <w:sz w:val="26"/>
              </w:rPr>
              <w:t>Null</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CB937" w14:textId="77777777" w:rsidR="00535E42" w:rsidRDefault="00535E42" w:rsidP="00BB6A67">
            <w:pPr>
              <w:jc w:val="center"/>
            </w:pPr>
            <w:r>
              <w:rPr>
                <w:rFonts w:ascii="Times New Roman" w:hAnsi="Times New Roman"/>
                <w:b/>
                <w:sz w:val="26"/>
              </w:rPr>
              <w:t>Key</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A628D" w14:textId="77777777" w:rsidR="00535E42" w:rsidRDefault="00535E42" w:rsidP="00BB6A67">
            <w:pPr>
              <w:jc w:val="center"/>
            </w:pPr>
            <w:r>
              <w:rPr>
                <w:rFonts w:ascii="Times New Roman" w:hAnsi="Times New Roman"/>
                <w:b/>
                <w:sz w:val="26"/>
              </w:rPr>
              <w:t>Default</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38087" w14:textId="77777777" w:rsidR="00535E42" w:rsidRDefault="00535E42" w:rsidP="00BB6A67">
            <w:r>
              <w:rPr>
                <w:rFonts w:ascii="Times New Roman" w:hAnsi="Times New Roman"/>
                <w:b/>
                <w:sz w:val="26"/>
              </w:rPr>
              <w:t>Description</w:t>
            </w:r>
          </w:p>
        </w:tc>
      </w:tr>
      <w:tr w:rsidR="00535E42" w14:paraId="2F630EE2" w14:textId="77777777" w:rsidTr="00535E42">
        <w:trPr>
          <w:trHeight w:val="683"/>
        </w:trPr>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41065" w14:textId="7EA9F5B4"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BLOODGROUPID</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5CD5B"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Integer</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3EDA8"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No</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11874"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 xml:space="preserve">Primary </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3EC7D" w14:textId="77777777" w:rsidR="00535E42" w:rsidRDefault="00535E42" w:rsidP="00BB6A67">
            <w:pPr>
              <w:rPr>
                <w:rFonts w:ascii="Times New Roman" w:eastAsia="Calibri" w:hAnsi="Times New Roman"/>
                <w:sz w:val="26"/>
                <w:szCs w:val="26"/>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442C9"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Blood group id</w:t>
            </w:r>
          </w:p>
        </w:tc>
      </w:tr>
      <w:tr w:rsidR="00535E42" w14:paraId="18E69EB2" w14:textId="77777777" w:rsidTr="00535E42">
        <w:trPr>
          <w:trHeight w:val="566"/>
        </w:trPr>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EC33B" w14:textId="59440023"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BLOODGROUP</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45AB8"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Varchar(10)</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905BB"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No</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DBC50" w14:textId="77777777" w:rsidR="00535E42" w:rsidRDefault="00535E42" w:rsidP="00BB6A67">
            <w:pPr>
              <w:rPr>
                <w:rFonts w:ascii="Times New Roman" w:eastAsia="Calibri" w:hAnsi="Times New Roman"/>
                <w:sz w:val="26"/>
                <w:szCs w:val="26"/>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E19B0" w14:textId="77777777" w:rsidR="00535E42" w:rsidRDefault="00535E42" w:rsidP="00BB6A67">
            <w:pPr>
              <w:rPr>
                <w:rFonts w:ascii="Times New Roman" w:eastAsia="Calibri" w:hAnsi="Times New Roman"/>
                <w:sz w:val="26"/>
                <w:szCs w:val="26"/>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C397E"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Blood Group</w:t>
            </w:r>
          </w:p>
        </w:tc>
      </w:tr>
    </w:tbl>
    <w:p w14:paraId="2270B290" w14:textId="0302FFB2" w:rsidR="00600148" w:rsidRDefault="00600148" w:rsidP="00ED3FA1">
      <w:pPr>
        <w:rPr>
          <w:rFonts w:ascii="Times New Roman" w:hAnsi="Times New Roman" w:cs="Times New Roman"/>
          <w:b/>
          <w:bCs/>
          <w:iCs/>
          <w:sz w:val="36"/>
          <w:szCs w:val="36"/>
        </w:rPr>
      </w:pPr>
    </w:p>
    <w:p w14:paraId="4B8F4A28" w14:textId="6041F7DA" w:rsidR="00535E42" w:rsidRPr="00535E42" w:rsidRDefault="00535E42" w:rsidP="00535E42">
      <w:pPr>
        <w:rPr>
          <w:rFonts w:ascii="Times New Roman" w:hAnsi="Times New Roman" w:cs="Times New Roman"/>
          <w:b/>
          <w:bCs/>
          <w:sz w:val="24"/>
          <w:szCs w:val="24"/>
          <w:lang w:val="en-US"/>
        </w:rPr>
      </w:pPr>
      <w:r w:rsidRPr="00535E42">
        <w:rPr>
          <w:rFonts w:ascii="Times New Roman" w:hAnsi="Times New Roman" w:cs="Times New Roman"/>
          <w:b/>
          <w:bCs/>
          <w:sz w:val="24"/>
          <w:szCs w:val="24"/>
          <w:lang w:val="en-US"/>
        </w:rPr>
        <w:lastRenderedPageBreak/>
        <w:t xml:space="preserve">9]     Request </w:t>
      </w:r>
      <w:r w:rsidR="0013158A">
        <w:rPr>
          <w:rFonts w:ascii="Times New Roman" w:hAnsi="Times New Roman" w:cs="Times New Roman"/>
          <w:b/>
          <w:bCs/>
          <w:sz w:val="24"/>
          <w:szCs w:val="24"/>
          <w:lang w:val="en-US"/>
        </w:rPr>
        <w:t>status</w:t>
      </w:r>
    </w:p>
    <w:tbl>
      <w:tblPr>
        <w:tblW w:w="9016" w:type="dxa"/>
        <w:tblCellMar>
          <w:left w:w="10" w:type="dxa"/>
          <w:right w:w="10" w:type="dxa"/>
        </w:tblCellMar>
        <w:tblLook w:val="04A0" w:firstRow="1" w:lastRow="0" w:firstColumn="1" w:lastColumn="0" w:noHBand="0" w:noVBand="1"/>
      </w:tblPr>
      <w:tblGrid>
        <w:gridCol w:w="1661"/>
        <w:gridCol w:w="1464"/>
        <w:gridCol w:w="1447"/>
        <w:gridCol w:w="1470"/>
        <w:gridCol w:w="1471"/>
        <w:gridCol w:w="1503"/>
      </w:tblGrid>
      <w:tr w:rsidR="00535E42" w14:paraId="28A0738E" w14:textId="77777777" w:rsidTr="00A35767">
        <w:tc>
          <w:tcPr>
            <w:tcW w:w="1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CBE44" w14:textId="77777777" w:rsidR="00535E42" w:rsidRDefault="00535E42" w:rsidP="00BB6A67">
            <w:pPr>
              <w:jc w:val="center"/>
            </w:pPr>
            <w:r>
              <w:rPr>
                <w:rFonts w:ascii="Times New Roman" w:hAnsi="Times New Roman"/>
                <w:b/>
                <w:sz w:val="26"/>
              </w:rPr>
              <w:t>Field</w:t>
            </w:r>
          </w:p>
        </w:tc>
        <w:tc>
          <w:tcPr>
            <w:tcW w:w="14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C1976" w14:textId="77777777" w:rsidR="00535E42" w:rsidRDefault="00535E42" w:rsidP="00BB6A67">
            <w:pPr>
              <w:jc w:val="center"/>
            </w:pPr>
            <w:r>
              <w:rPr>
                <w:rFonts w:ascii="Times New Roman" w:hAnsi="Times New Roman"/>
                <w:b/>
                <w:sz w:val="26"/>
              </w:rPr>
              <w:t>Type</w:t>
            </w:r>
          </w:p>
        </w:tc>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986C8" w14:textId="77777777" w:rsidR="00535E42" w:rsidRDefault="00535E42" w:rsidP="00BB6A67">
            <w:pPr>
              <w:jc w:val="center"/>
            </w:pPr>
            <w:r>
              <w:rPr>
                <w:rFonts w:ascii="Times New Roman" w:hAnsi="Times New Roman"/>
                <w:b/>
                <w:sz w:val="26"/>
              </w:rPr>
              <w:t>Null</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46200" w14:textId="77777777" w:rsidR="00535E42" w:rsidRDefault="00535E42" w:rsidP="00BB6A67">
            <w:pPr>
              <w:jc w:val="center"/>
            </w:pPr>
            <w:r>
              <w:rPr>
                <w:rFonts w:ascii="Times New Roman" w:hAnsi="Times New Roman"/>
                <w:b/>
                <w:sz w:val="26"/>
              </w:rPr>
              <w:t>Key</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06E72" w14:textId="77777777" w:rsidR="00535E42" w:rsidRDefault="00535E42" w:rsidP="00BB6A67">
            <w:pPr>
              <w:jc w:val="center"/>
            </w:pPr>
            <w:r>
              <w:rPr>
                <w:rFonts w:ascii="Times New Roman" w:hAnsi="Times New Roman"/>
                <w:b/>
                <w:sz w:val="26"/>
              </w:rPr>
              <w:t>Default</w:t>
            </w: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9DA16" w14:textId="77777777" w:rsidR="00535E42" w:rsidRDefault="00535E42" w:rsidP="00BB6A67">
            <w:r>
              <w:rPr>
                <w:rFonts w:ascii="Times New Roman" w:hAnsi="Times New Roman"/>
                <w:b/>
                <w:sz w:val="26"/>
              </w:rPr>
              <w:t>Description</w:t>
            </w:r>
          </w:p>
        </w:tc>
      </w:tr>
      <w:tr w:rsidR="00535E42" w14:paraId="2E5A0A6E" w14:textId="77777777" w:rsidTr="00A35767">
        <w:trPr>
          <w:trHeight w:val="301"/>
        </w:trPr>
        <w:tc>
          <w:tcPr>
            <w:tcW w:w="1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DE834"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REQUESTID</w:t>
            </w:r>
          </w:p>
        </w:tc>
        <w:tc>
          <w:tcPr>
            <w:tcW w:w="14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1CFA9"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Integer</w:t>
            </w:r>
          </w:p>
        </w:tc>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845CA"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No</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9FD1F"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Foreign</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06495" w14:textId="77777777" w:rsidR="00535E42" w:rsidRDefault="00535E42" w:rsidP="00BB6A67">
            <w:pPr>
              <w:rPr>
                <w:rFonts w:ascii="Times New Roman" w:eastAsia="Calibri" w:hAnsi="Times New Roman"/>
                <w:sz w:val="26"/>
                <w:szCs w:val="26"/>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F6532"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Request id</w:t>
            </w:r>
          </w:p>
        </w:tc>
      </w:tr>
      <w:tr w:rsidR="00535E42" w14:paraId="2BC40F07" w14:textId="77777777" w:rsidTr="00A35767">
        <w:tc>
          <w:tcPr>
            <w:tcW w:w="1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EDA94"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UID</w:t>
            </w:r>
          </w:p>
        </w:tc>
        <w:tc>
          <w:tcPr>
            <w:tcW w:w="14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43795"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Integer</w:t>
            </w:r>
          </w:p>
        </w:tc>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52479"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No</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50B86"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Foreign</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7FE28" w14:textId="77777777" w:rsidR="00535E42" w:rsidRDefault="00535E42" w:rsidP="00BB6A67">
            <w:pPr>
              <w:rPr>
                <w:rFonts w:ascii="Times New Roman" w:eastAsia="Calibri" w:hAnsi="Times New Roman"/>
                <w:sz w:val="26"/>
                <w:szCs w:val="26"/>
                <w:lang w:val="en-US"/>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DFC46" w14:textId="77777777" w:rsidR="00535E42" w:rsidRDefault="00535E42" w:rsidP="00BB6A67">
            <w:pPr>
              <w:rPr>
                <w:rFonts w:ascii="Times New Roman" w:eastAsia="Calibri" w:hAnsi="Times New Roman"/>
                <w:sz w:val="26"/>
                <w:szCs w:val="26"/>
                <w:lang w:val="en-US"/>
              </w:rPr>
            </w:pPr>
            <w:r>
              <w:rPr>
                <w:rFonts w:ascii="Times New Roman" w:eastAsia="Calibri" w:hAnsi="Times New Roman"/>
                <w:sz w:val="26"/>
                <w:szCs w:val="26"/>
                <w:lang w:val="en-US"/>
              </w:rPr>
              <w:t>Donor id</w:t>
            </w:r>
          </w:p>
        </w:tc>
      </w:tr>
    </w:tbl>
    <w:p w14:paraId="25180038" w14:textId="3D5CDFB1" w:rsidR="00535E42" w:rsidRDefault="00535E42" w:rsidP="00ED3FA1">
      <w:pPr>
        <w:rPr>
          <w:rFonts w:ascii="Times New Roman" w:hAnsi="Times New Roman" w:cs="Times New Roman"/>
          <w:b/>
          <w:bCs/>
          <w:iCs/>
          <w:sz w:val="36"/>
          <w:szCs w:val="36"/>
        </w:rPr>
      </w:pPr>
    </w:p>
    <w:p w14:paraId="2EFE5D86" w14:textId="6F569772" w:rsidR="00535E42" w:rsidRDefault="00535E42" w:rsidP="00ED3FA1">
      <w:pPr>
        <w:rPr>
          <w:rFonts w:ascii="Times New Roman" w:hAnsi="Times New Roman" w:cs="Times New Roman"/>
          <w:b/>
          <w:bCs/>
          <w:iCs/>
          <w:sz w:val="36"/>
          <w:szCs w:val="36"/>
        </w:rPr>
      </w:pPr>
    </w:p>
    <w:p w14:paraId="67FCF256" w14:textId="6DE9CC3E" w:rsidR="00535E42" w:rsidRDefault="00535E42" w:rsidP="00ED3FA1">
      <w:pPr>
        <w:rPr>
          <w:rFonts w:ascii="Times New Roman" w:hAnsi="Times New Roman" w:cs="Times New Roman"/>
          <w:b/>
          <w:bCs/>
          <w:iCs/>
          <w:sz w:val="36"/>
          <w:szCs w:val="36"/>
        </w:rPr>
      </w:pPr>
    </w:p>
    <w:p w14:paraId="3D4D6228" w14:textId="5CBB6748" w:rsidR="00535E42" w:rsidRDefault="00535E42" w:rsidP="00ED3FA1">
      <w:pPr>
        <w:rPr>
          <w:rFonts w:ascii="Times New Roman" w:hAnsi="Times New Roman" w:cs="Times New Roman"/>
          <w:b/>
          <w:bCs/>
          <w:iCs/>
          <w:sz w:val="36"/>
          <w:szCs w:val="36"/>
        </w:rPr>
      </w:pPr>
    </w:p>
    <w:p w14:paraId="1C760B54" w14:textId="779D44A4" w:rsidR="00535E42" w:rsidRDefault="00535E42" w:rsidP="00ED3FA1">
      <w:pPr>
        <w:rPr>
          <w:rFonts w:ascii="Times New Roman" w:hAnsi="Times New Roman" w:cs="Times New Roman"/>
          <w:b/>
          <w:bCs/>
          <w:iCs/>
          <w:sz w:val="36"/>
          <w:szCs w:val="36"/>
        </w:rPr>
      </w:pPr>
    </w:p>
    <w:p w14:paraId="675F5172" w14:textId="4EC464A5" w:rsidR="00535E42" w:rsidRDefault="00535E42" w:rsidP="00ED3FA1">
      <w:pPr>
        <w:rPr>
          <w:rFonts w:ascii="Times New Roman" w:hAnsi="Times New Roman" w:cs="Times New Roman"/>
          <w:b/>
          <w:bCs/>
          <w:iCs/>
          <w:sz w:val="36"/>
          <w:szCs w:val="36"/>
        </w:rPr>
      </w:pPr>
    </w:p>
    <w:p w14:paraId="5F55ECCD" w14:textId="7E6A4CA9" w:rsidR="00535E42" w:rsidRDefault="00535E42" w:rsidP="00ED3FA1">
      <w:pPr>
        <w:rPr>
          <w:rFonts w:ascii="Times New Roman" w:hAnsi="Times New Roman" w:cs="Times New Roman"/>
          <w:b/>
          <w:bCs/>
          <w:iCs/>
          <w:sz w:val="36"/>
          <w:szCs w:val="36"/>
        </w:rPr>
      </w:pPr>
    </w:p>
    <w:p w14:paraId="4F0BE794" w14:textId="16C00018" w:rsidR="00535E42" w:rsidRDefault="00535E42" w:rsidP="00ED3FA1">
      <w:pPr>
        <w:rPr>
          <w:rFonts w:ascii="Times New Roman" w:hAnsi="Times New Roman" w:cs="Times New Roman"/>
          <w:b/>
          <w:bCs/>
          <w:iCs/>
          <w:sz w:val="36"/>
          <w:szCs w:val="36"/>
        </w:rPr>
      </w:pPr>
    </w:p>
    <w:p w14:paraId="5ED05EB3" w14:textId="7ACDEBE4" w:rsidR="00535E42" w:rsidRDefault="00535E42" w:rsidP="00ED3FA1">
      <w:pPr>
        <w:rPr>
          <w:rFonts w:ascii="Times New Roman" w:hAnsi="Times New Roman" w:cs="Times New Roman"/>
          <w:b/>
          <w:bCs/>
          <w:iCs/>
          <w:sz w:val="36"/>
          <w:szCs w:val="36"/>
        </w:rPr>
      </w:pPr>
    </w:p>
    <w:p w14:paraId="48DF7520" w14:textId="3F9D2AA9" w:rsidR="00535E42" w:rsidRDefault="00535E42" w:rsidP="00ED3FA1">
      <w:pPr>
        <w:rPr>
          <w:rFonts w:ascii="Times New Roman" w:hAnsi="Times New Roman" w:cs="Times New Roman"/>
          <w:b/>
          <w:bCs/>
          <w:iCs/>
          <w:sz w:val="36"/>
          <w:szCs w:val="36"/>
        </w:rPr>
      </w:pPr>
    </w:p>
    <w:p w14:paraId="0B7A6DAA" w14:textId="72CDC52F" w:rsidR="00535E42" w:rsidRDefault="00535E42" w:rsidP="00ED3FA1">
      <w:pPr>
        <w:rPr>
          <w:rFonts w:ascii="Times New Roman" w:hAnsi="Times New Roman" w:cs="Times New Roman"/>
          <w:b/>
          <w:bCs/>
          <w:iCs/>
          <w:sz w:val="36"/>
          <w:szCs w:val="36"/>
        </w:rPr>
      </w:pPr>
    </w:p>
    <w:p w14:paraId="5B127F47" w14:textId="6FA9B383" w:rsidR="00535E42" w:rsidRDefault="00535E42" w:rsidP="00ED3FA1">
      <w:pPr>
        <w:rPr>
          <w:rFonts w:ascii="Times New Roman" w:hAnsi="Times New Roman" w:cs="Times New Roman"/>
          <w:b/>
          <w:bCs/>
          <w:iCs/>
          <w:sz w:val="36"/>
          <w:szCs w:val="36"/>
        </w:rPr>
      </w:pPr>
    </w:p>
    <w:p w14:paraId="5C5897EF" w14:textId="4DC982AA" w:rsidR="00535E42" w:rsidRDefault="00535E42" w:rsidP="00ED3FA1">
      <w:pPr>
        <w:rPr>
          <w:rFonts w:ascii="Times New Roman" w:hAnsi="Times New Roman" w:cs="Times New Roman"/>
          <w:b/>
          <w:bCs/>
          <w:iCs/>
          <w:sz w:val="36"/>
          <w:szCs w:val="36"/>
        </w:rPr>
      </w:pPr>
    </w:p>
    <w:p w14:paraId="46A6A19A" w14:textId="019275BA" w:rsidR="00535E42" w:rsidRDefault="00535E42" w:rsidP="00ED3FA1">
      <w:pPr>
        <w:rPr>
          <w:rFonts w:ascii="Times New Roman" w:hAnsi="Times New Roman" w:cs="Times New Roman"/>
          <w:b/>
          <w:bCs/>
          <w:iCs/>
          <w:sz w:val="36"/>
          <w:szCs w:val="36"/>
        </w:rPr>
      </w:pPr>
    </w:p>
    <w:p w14:paraId="6ABB1FCF" w14:textId="27C02DBB" w:rsidR="00535E42" w:rsidRDefault="00535E42" w:rsidP="00ED3FA1">
      <w:pPr>
        <w:rPr>
          <w:rFonts w:ascii="Times New Roman" w:hAnsi="Times New Roman" w:cs="Times New Roman"/>
          <w:b/>
          <w:bCs/>
          <w:iCs/>
          <w:sz w:val="36"/>
          <w:szCs w:val="36"/>
        </w:rPr>
      </w:pPr>
    </w:p>
    <w:p w14:paraId="12A72299" w14:textId="30E6FBE2" w:rsidR="00535E42" w:rsidRDefault="00535E42" w:rsidP="00ED3FA1">
      <w:pPr>
        <w:rPr>
          <w:rFonts w:ascii="Times New Roman" w:hAnsi="Times New Roman" w:cs="Times New Roman"/>
          <w:b/>
          <w:bCs/>
          <w:iCs/>
          <w:sz w:val="36"/>
          <w:szCs w:val="36"/>
        </w:rPr>
      </w:pPr>
    </w:p>
    <w:p w14:paraId="2859DEB3" w14:textId="1AC14B73" w:rsidR="00535E42" w:rsidRDefault="00535E42" w:rsidP="00ED3FA1">
      <w:pPr>
        <w:rPr>
          <w:rFonts w:ascii="Times New Roman" w:hAnsi="Times New Roman" w:cs="Times New Roman"/>
          <w:b/>
          <w:bCs/>
          <w:iCs/>
          <w:sz w:val="36"/>
          <w:szCs w:val="36"/>
        </w:rPr>
      </w:pPr>
    </w:p>
    <w:p w14:paraId="04784D21" w14:textId="16339001" w:rsidR="00535E42" w:rsidRDefault="00535E42" w:rsidP="00ED3FA1">
      <w:pPr>
        <w:rPr>
          <w:rFonts w:ascii="Times New Roman" w:hAnsi="Times New Roman" w:cs="Times New Roman"/>
          <w:b/>
          <w:bCs/>
          <w:iCs/>
          <w:sz w:val="36"/>
          <w:szCs w:val="36"/>
        </w:rPr>
      </w:pPr>
    </w:p>
    <w:p w14:paraId="270F0C54" w14:textId="77777777" w:rsidR="00A35767" w:rsidRDefault="00A35767" w:rsidP="00ED3FA1">
      <w:pPr>
        <w:rPr>
          <w:rFonts w:ascii="Times New Roman" w:hAnsi="Times New Roman" w:cs="Times New Roman"/>
          <w:b/>
          <w:bCs/>
          <w:iCs/>
          <w:sz w:val="36"/>
          <w:szCs w:val="36"/>
        </w:rPr>
      </w:pPr>
    </w:p>
    <w:p w14:paraId="738ADD67" w14:textId="77777777" w:rsidR="00A35767" w:rsidRDefault="00A35767" w:rsidP="00ED3FA1">
      <w:pPr>
        <w:rPr>
          <w:rFonts w:ascii="Times New Roman" w:hAnsi="Times New Roman" w:cs="Times New Roman"/>
          <w:b/>
          <w:bCs/>
          <w:iCs/>
          <w:sz w:val="36"/>
          <w:szCs w:val="36"/>
        </w:rPr>
      </w:pPr>
    </w:p>
    <w:p w14:paraId="532845DD" w14:textId="0758C504" w:rsidR="00535E42" w:rsidRDefault="00535E42" w:rsidP="00ED3FA1">
      <w:pPr>
        <w:rPr>
          <w:rFonts w:ascii="Times New Roman" w:hAnsi="Times New Roman" w:cs="Times New Roman"/>
          <w:b/>
          <w:bCs/>
          <w:iCs/>
          <w:sz w:val="36"/>
          <w:szCs w:val="36"/>
        </w:rPr>
      </w:pPr>
      <w:r>
        <w:rPr>
          <w:rFonts w:ascii="Times New Roman" w:hAnsi="Times New Roman" w:cs="Times New Roman"/>
          <w:b/>
          <w:bCs/>
          <w:iCs/>
          <w:sz w:val="36"/>
          <w:szCs w:val="36"/>
        </w:rPr>
        <w:lastRenderedPageBreak/>
        <w:t>7.ER Diagram</w:t>
      </w:r>
    </w:p>
    <w:p w14:paraId="6AA02D4B" w14:textId="77777777" w:rsidR="00535E42" w:rsidRDefault="00535E42" w:rsidP="00ED3FA1">
      <w:pPr>
        <w:rPr>
          <w:rFonts w:ascii="Times New Roman" w:hAnsi="Times New Roman" w:cs="Times New Roman"/>
          <w:b/>
          <w:bCs/>
          <w:iCs/>
          <w:sz w:val="36"/>
          <w:szCs w:val="36"/>
        </w:rPr>
      </w:pPr>
    </w:p>
    <w:p w14:paraId="4F303161" w14:textId="1DF695C7" w:rsidR="00535E42" w:rsidRDefault="00535E42" w:rsidP="00ED3FA1">
      <w:pPr>
        <w:rPr>
          <w:rFonts w:ascii="Times New Roman" w:hAnsi="Times New Roman" w:cs="Times New Roman"/>
          <w:b/>
          <w:bCs/>
          <w:iCs/>
          <w:sz w:val="36"/>
          <w:szCs w:val="36"/>
        </w:rPr>
      </w:pPr>
      <w:r>
        <w:rPr>
          <w:noProof/>
        </w:rPr>
        <w:drawing>
          <wp:inline distT="0" distB="0" distL="0" distR="0" wp14:anchorId="54F536F1" wp14:editId="6D8D2E9C">
            <wp:extent cx="5731510" cy="4114165"/>
            <wp:effectExtent l="0" t="0" r="254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14165"/>
                    </a:xfrm>
                    <a:prstGeom prst="rect">
                      <a:avLst/>
                    </a:prstGeom>
                    <a:noFill/>
                    <a:ln>
                      <a:noFill/>
                    </a:ln>
                  </pic:spPr>
                </pic:pic>
              </a:graphicData>
            </a:graphic>
          </wp:inline>
        </w:drawing>
      </w:r>
    </w:p>
    <w:p w14:paraId="17DCAC9E" w14:textId="1AB35750" w:rsidR="00535E42" w:rsidRDefault="00535E42" w:rsidP="00ED3FA1">
      <w:pPr>
        <w:rPr>
          <w:rFonts w:ascii="Times New Roman" w:hAnsi="Times New Roman" w:cs="Times New Roman"/>
          <w:b/>
          <w:bCs/>
          <w:iCs/>
          <w:sz w:val="36"/>
          <w:szCs w:val="36"/>
        </w:rPr>
      </w:pPr>
    </w:p>
    <w:p w14:paraId="6D296815" w14:textId="2E691EED" w:rsidR="00535E42" w:rsidRDefault="00535E42" w:rsidP="00ED3FA1">
      <w:pPr>
        <w:rPr>
          <w:rFonts w:ascii="Times New Roman" w:hAnsi="Times New Roman" w:cs="Times New Roman"/>
          <w:b/>
          <w:bCs/>
          <w:iCs/>
          <w:sz w:val="36"/>
          <w:szCs w:val="36"/>
        </w:rPr>
      </w:pPr>
      <w:r>
        <w:rPr>
          <w:rFonts w:ascii="Times New Roman" w:hAnsi="Times New Roman" w:cs="Times New Roman"/>
          <w:b/>
          <w:bCs/>
          <w:iCs/>
          <w:sz w:val="36"/>
          <w:szCs w:val="36"/>
        </w:rPr>
        <w:t xml:space="preserve">  </w:t>
      </w:r>
    </w:p>
    <w:p w14:paraId="11D43986" w14:textId="15AF91D7" w:rsidR="00535E42" w:rsidRDefault="00535E42" w:rsidP="00ED3FA1">
      <w:pPr>
        <w:rPr>
          <w:rFonts w:ascii="Times New Roman" w:hAnsi="Times New Roman" w:cs="Times New Roman"/>
          <w:b/>
          <w:bCs/>
          <w:iCs/>
          <w:sz w:val="36"/>
          <w:szCs w:val="36"/>
        </w:rPr>
      </w:pPr>
    </w:p>
    <w:p w14:paraId="0B7A9583" w14:textId="78C6831A" w:rsidR="00535E42" w:rsidRDefault="00535E42" w:rsidP="00ED3FA1">
      <w:pPr>
        <w:rPr>
          <w:rFonts w:ascii="Times New Roman" w:hAnsi="Times New Roman" w:cs="Times New Roman"/>
          <w:b/>
          <w:bCs/>
          <w:iCs/>
          <w:sz w:val="36"/>
          <w:szCs w:val="36"/>
        </w:rPr>
      </w:pPr>
    </w:p>
    <w:p w14:paraId="72A06558" w14:textId="0E5CC633" w:rsidR="00535E42" w:rsidRDefault="00535E42" w:rsidP="00ED3FA1">
      <w:pPr>
        <w:rPr>
          <w:rFonts w:ascii="Times New Roman" w:hAnsi="Times New Roman" w:cs="Times New Roman"/>
          <w:b/>
          <w:bCs/>
          <w:iCs/>
          <w:sz w:val="36"/>
          <w:szCs w:val="36"/>
        </w:rPr>
      </w:pPr>
    </w:p>
    <w:p w14:paraId="182C554B" w14:textId="77D0CBA6" w:rsidR="00535E42" w:rsidRDefault="00535E42" w:rsidP="00ED3FA1">
      <w:pPr>
        <w:rPr>
          <w:rFonts w:ascii="Times New Roman" w:hAnsi="Times New Roman" w:cs="Times New Roman"/>
          <w:b/>
          <w:bCs/>
          <w:iCs/>
          <w:sz w:val="36"/>
          <w:szCs w:val="36"/>
        </w:rPr>
      </w:pPr>
    </w:p>
    <w:p w14:paraId="2021A25B" w14:textId="455E4B0F" w:rsidR="00535E42" w:rsidRDefault="00535E42" w:rsidP="00ED3FA1">
      <w:pPr>
        <w:rPr>
          <w:rFonts w:ascii="Times New Roman" w:hAnsi="Times New Roman" w:cs="Times New Roman"/>
          <w:b/>
          <w:bCs/>
          <w:iCs/>
          <w:sz w:val="36"/>
          <w:szCs w:val="36"/>
        </w:rPr>
      </w:pPr>
    </w:p>
    <w:p w14:paraId="4D725BA9" w14:textId="37333ABC" w:rsidR="00535E42" w:rsidRDefault="00535E42" w:rsidP="00ED3FA1">
      <w:pPr>
        <w:rPr>
          <w:rFonts w:ascii="Times New Roman" w:hAnsi="Times New Roman" w:cs="Times New Roman"/>
          <w:b/>
          <w:bCs/>
          <w:iCs/>
          <w:sz w:val="36"/>
          <w:szCs w:val="36"/>
        </w:rPr>
      </w:pPr>
    </w:p>
    <w:p w14:paraId="43611E0E" w14:textId="7FCADE2B" w:rsidR="00535E42" w:rsidRDefault="00535E42" w:rsidP="00ED3FA1">
      <w:pPr>
        <w:rPr>
          <w:rFonts w:ascii="Times New Roman" w:hAnsi="Times New Roman" w:cs="Times New Roman"/>
          <w:b/>
          <w:bCs/>
          <w:iCs/>
          <w:sz w:val="36"/>
          <w:szCs w:val="36"/>
        </w:rPr>
      </w:pPr>
    </w:p>
    <w:p w14:paraId="24BA04B8" w14:textId="0F53CC4E" w:rsidR="00535E42" w:rsidRDefault="00535E42" w:rsidP="00ED3FA1">
      <w:pPr>
        <w:rPr>
          <w:rFonts w:ascii="Times New Roman" w:hAnsi="Times New Roman" w:cs="Times New Roman"/>
          <w:b/>
          <w:bCs/>
          <w:iCs/>
          <w:sz w:val="36"/>
          <w:szCs w:val="36"/>
        </w:rPr>
      </w:pPr>
    </w:p>
    <w:p w14:paraId="1CD18E6D" w14:textId="355E9F9E" w:rsidR="00535E42" w:rsidRDefault="00535E42" w:rsidP="00ED3FA1">
      <w:pPr>
        <w:rPr>
          <w:rFonts w:ascii="Times New Roman" w:hAnsi="Times New Roman" w:cs="Times New Roman"/>
          <w:b/>
          <w:bCs/>
          <w:iCs/>
          <w:sz w:val="36"/>
          <w:szCs w:val="36"/>
        </w:rPr>
      </w:pPr>
      <w:r>
        <w:rPr>
          <w:rFonts w:ascii="Times New Roman" w:hAnsi="Times New Roman" w:cs="Times New Roman"/>
          <w:b/>
          <w:bCs/>
          <w:iCs/>
          <w:sz w:val="36"/>
          <w:szCs w:val="36"/>
        </w:rPr>
        <w:lastRenderedPageBreak/>
        <w:t>8.Snapshots</w:t>
      </w:r>
    </w:p>
    <w:p w14:paraId="0A1E510F" w14:textId="4649EB5B" w:rsidR="00535E42" w:rsidRDefault="00535E42" w:rsidP="00ED3FA1">
      <w:pPr>
        <w:rPr>
          <w:rFonts w:ascii="Times New Roman" w:hAnsi="Times New Roman" w:cs="Times New Roman"/>
          <w:b/>
          <w:bCs/>
          <w:iCs/>
          <w:sz w:val="24"/>
          <w:szCs w:val="24"/>
        </w:rPr>
      </w:pPr>
      <w:r w:rsidRPr="00535E42">
        <w:rPr>
          <w:rFonts w:ascii="Times New Roman" w:hAnsi="Times New Roman" w:cs="Times New Roman"/>
          <w:b/>
          <w:bCs/>
          <w:iCs/>
          <w:sz w:val="24"/>
          <w:szCs w:val="24"/>
        </w:rPr>
        <w:t>8.1Home Page</w:t>
      </w:r>
    </w:p>
    <w:p w14:paraId="79DB96EE" w14:textId="25CA174D" w:rsidR="00535E42" w:rsidRDefault="00535E42" w:rsidP="00535E42">
      <w:pPr>
        <w:rPr>
          <w:rFonts w:ascii="Times New Roman" w:hAnsi="Times New Roman" w:cs="Times New Roman"/>
          <w:sz w:val="24"/>
          <w:szCs w:val="24"/>
        </w:rPr>
      </w:pPr>
      <w:r w:rsidRPr="00535E42">
        <w:rPr>
          <w:rFonts w:ascii="Times New Roman" w:hAnsi="Times New Roman" w:cs="Times New Roman"/>
          <w:sz w:val="24"/>
          <w:szCs w:val="24"/>
        </w:rPr>
        <w:t xml:space="preserve">Following snapshot shows the home page for </w:t>
      </w:r>
      <w:r>
        <w:rPr>
          <w:rFonts w:ascii="Times New Roman" w:hAnsi="Times New Roman" w:cs="Times New Roman"/>
          <w:sz w:val="24"/>
          <w:szCs w:val="24"/>
        </w:rPr>
        <w:t xml:space="preserve">Lifestream Blood </w:t>
      </w:r>
      <w:r w:rsidR="007D5157">
        <w:rPr>
          <w:rFonts w:ascii="Times New Roman" w:hAnsi="Times New Roman" w:cs="Times New Roman"/>
          <w:sz w:val="24"/>
          <w:szCs w:val="24"/>
        </w:rPr>
        <w:t>Bank</w:t>
      </w:r>
      <w:r>
        <w:rPr>
          <w:rFonts w:ascii="Times New Roman" w:hAnsi="Times New Roman" w:cs="Times New Roman"/>
          <w:sz w:val="24"/>
          <w:szCs w:val="24"/>
        </w:rPr>
        <w:t xml:space="preserve"> System</w:t>
      </w:r>
    </w:p>
    <w:p w14:paraId="54ECB153" w14:textId="0DADA48F" w:rsidR="00B40F03" w:rsidRDefault="00B40F03" w:rsidP="00535E42">
      <w:pPr>
        <w:rPr>
          <w:rFonts w:ascii="Times New Roman" w:hAnsi="Times New Roman" w:cs="Times New Roman"/>
          <w:sz w:val="24"/>
          <w:szCs w:val="24"/>
        </w:rPr>
      </w:pPr>
      <w:r>
        <w:rPr>
          <w:noProof/>
        </w:rPr>
        <w:drawing>
          <wp:inline distT="0" distB="0" distL="0" distR="0" wp14:anchorId="27A7112B" wp14:editId="6672FAC5">
            <wp:extent cx="5731510" cy="322389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2D0310C" w14:textId="47F6810F" w:rsidR="00535E42" w:rsidRDefault="00535E42" w:rsidP="00535E42">
      <w:pPr>
        <w:rPr>
          <w:rFonts w:ascii="Times New Roman" w:hAnsi="Times New Roman" w:cs="Times New Roman"/>
          <w:sz w:val="24"/>
          <w:szCs w:val="24"/>
        </w:rPr>
      </w:pPr>
    </w:p>
    <w:p w14:paraId="56C20546" w14:textId="6C512CB0" w:rsidR="00535E42" w:rsidRDefault="00535E42" w:rsidP="00535E42">
      <w:pPr>
        <w:rPr>
          <w:rFonts w:ascii="Times New Roman" w:hAnsi="Times New Roman" w:cs="Times New Roman"/>
          <w:sz w:val="24"/>
          <w:szCs w:val="24"/>
        </w:rPr>
      </w:pPr>
    </w:p>
    <w:p w14:paraId="012C491D" w14:textId="1AFD83AD" w:rsidR="00535E42" w:rsidRDefault="00535E42" w:rsidP="00535E42">
      <w:pPr>
        <w:rPr>
          <w:rFonts w:ascii="Times New Roman" w:hAnsi="Times New Roman" w:cs="Times New Roman"/>
          <w:sz w:val="24"/>
          <w:szCs w:val="24"/>
        </w:rPr>
      </w:pPr>
    </w:p>
    <w:p w14:paraId="076B95D7" w14:textId="77777777" w:rsidR="00535E42" w:rsidRPr="00535E42" w:rsidRDefault="00535E42" w:rsidP="00B40F03">
      <w:pPr>
        <w:pStyle w:val="BodyText"/>
        <w:spacing w:before="216"/>
      </w:pPr>
      <w:r w:rsidRPr="00535E42">
        <w:t>This page contains following controls</w:t>
      </w:r>
    </w:p>
    <w:p w14:paraId="456000F8" w14:textId="77777777" w:rsidR="00535E42" w:rsidRPr="00535E42" w:rsidRDefault="00535E42" w:rsidP="00535E42">
      <w:pPr>
        <w:pStyle w:val="ListParagraph"/>
        <w:widowControl w:val="0"/>
        <w:numPr>
          <w:ilvl w:val="0"/>
          <w:numId w:val="9"/>
        </w:numPr>
        <w:tabs>
          <w:tab w:val="left" w:pos="839"/>
          <w:tab w:val="left" w:pos="840"/>
        </w:tabs>
        <w:autoSpaceDE w:val="0"/>
        <w:autoSpaceDN w:val="0"/>
        <w:spacing w:before="158" w:after="0" w:line="240" w:lineRule="auto"/>
        <w:ind w:left="840" w:hanging="720"/>
        <w:contextualSpacing w:val="0"/>
        <w:rPr>
          <w:rFonts w:ascii="Times New Roman" w:hAnsi="Times New Roman" w:cs="Times New Roman"/>
          <w:sz w:val="24"/>
          <w:szCs w:val="24"/>
        </w:rPr>
      </w:pPr>
      <w:r w:rsidRPr="00535E42">
        <w:rPr>
          <w:rFonts w:ascii="Times New Roman" w:hAnsi="Times New Roman" w:cs="Times New Roman"/>
          <w:sz w:val="24"/>
          <w:szCs w:val="24"/>
        </w:rPr>
        <w:t>Home</w:t>
      </w:r>
    </w:p>
    <w:p w14:paraId="0F11F5D9" w14:textId="19EB884A" w:rsidR="00535E42" w:rsidRPr="00535E42" w:rsidRDefault="00535E42" w:rsidP="00535E42">
      <w:pPr>
        <w:pStyle w:val="ListParagraph"/>
        <w:widowControl w:val="0"/>
        <w:numPr>
          <w:ilvl w:val="0"/>
          <w:numId w:val="9"/>
        </w:numPr>
        <w:tabs>
          <w:tab w:val="left" w:pos="839"/>
          <w:tab w:val="left" w:pos="840"/>
        </w:tabs>
        <w:autoSpaceDE w:val="0"/>
        <w:autoSpaceDN w:val="0"/>
        <w:spacing w:before="169" w:after="0" w:line="240" w:lineRule="auto"/>
        <w:ind w:left="840" w:hanging="720"/>
        <w:contextualSpacing w:val="0"/>
        <w:rPr>
          <w:rFonts w:ascii="Times New Roman" w:hAnsi="Times New Roman" w:cs="Times New Roman"/>
          <w:sz w:val="24"/>
          <w:szCs w:val="24"/>
        </w:rPr>
      </w:pPr>
      <w:r>
        <w:rPr>
          <w:rFonts w:ascii="Times New Roman" w:hAnsi="Times New Roman" w:cs="Times New Roman"/>
          <w:sz w:val="24"/>
          <w:szCs w:val="24"/>
        </w:rPr>
        <w:t>Eligibility</w:t>
      </w:r>
    </w:p>
    <w:p w14:paraId="3F1151CF" w14:textId="59B561BF" w:rsidR="00535E42" w:rsidRDefault="00535E42" w:rsidP="00535E42">
      <w:pPr>
        <w:pStyle w:val="ListParagraph"/>
        <w:widowControl w:val="0"/>
        <w:numPr>
          <w:ilvl w:val="0"/>
          <w:numId w:val="9"/>
        </w:numPr>
        <w:tabs>
          <w:tab w:val="left" w:pos="839"/>
          <w:tab w:val="left" w:pos="840"/>
        </w:tabs>
        <w:autoSpaceDE w:val="0"/>
        <w:autoSpaceDN w:val="0"/>
        <w:spacing w:before="169" w:after="0" w:line="240" w:lineRule="auto"/>
        <w:ind w:left="840" w:hanging="720"/>
        <w:contextualSpacing w:val="0"/>
        <w:rPr>
          <w:rFonts w:ascii="Times New Roman" w:hAnsi="Times New Roman" w:cs="Times New Roman"/>
          <w:sz w:val="24"/>
          <w:szCs w:val="24"/>
        </w:rPr>
      </w:pPr>
      <w:r>
        <w:rPr>
          <w:rFonts w:ascii="Times New Roman" w:hAnsi="Times New Roman" w:cs="Times New Roman"/>
          <w:sz w:val="24"/>
          <w:szCs w:val="24"/>
        </w:rPr>
        <w:t>Compatibility</w:t>
      </w:r>
    </w:p>
    <w:p w14:paraId="1E73C836" w14:textId="30E85097" w:rsidR="00535E42" w:rsidRDefault="00535E42" w:rsidP="00535E42">
      <w:pPr>
        <w:pStyle w:val="ListParagraph"/>
        <w:widowControl w:val="0"/>
        <w:numPr>
          <w:ilvl w:val="0"/>
          <w:numId w:val="9"/>
        </w:numPr>
        <w:tabs>
          <w:tab w:val="left" w:pos="839"/>
          <w:tab w:val="left" w:pos="840"/>
        </w:tabs>
        <w:autoSpaceDE w:val="0"/>
        <w:autoSpaceDN w:val="0"/>
        <w:spacing w:before="169" w:after="0" w:line="240" w:lineRule="auto"/>
        <w:ind w:left="840" w:hanging="720"/>
        <w:contextualSpacing w:val="0"/>
        <w:rPr>
          <w:rFonts w:ascii="Times New Roman" w:hAnsi="Times New Roman" w:cs="Times New Roman"/>
          <w:sz w:val="24"/>
          <w:szCs w:val="24"/>
        </w:rPr>
      </w:pPr>
      <w:r>
        <w:rPr>
          <w:rFonts w:ascii="Times New Roman" w:hAnsi="Times New Roman" w:cs="Times New Roman"/>
          <w:sz w:val="24"/>
          <w:szCs w:val="24"/>
        </w:rPr>
        <w:t>Blood Facts</w:t>
      </w:r>
    </w:p>
    <w:p w14:paraId="5B686E72" w14:textId="6AF752D1" w:rsidR="00535E42" w:rsidRDefault="00535E42" w:rsidP="00535E42">
      <w:pPr>
        <w:pStyle w:val="ListParagraph"/>
        <w:widowControl w:val="0"/>
        <w:numPr>
          <w:ilvl w:val="0"/>
          <w:numId w:val="9"/>
        </w:numPr>
        <w:tabs>
          <w:tab w:val="left" w:pos="839"/>
          <w:tab w:val="left" w:pos="840"/>
        </w:tabs>
        <w:autoSpaceDE w:val="0"/>
        <w:autoSpaceDN w:val="0"/>
        <w:spacing w:before="169" w:after="0" w:line="240" w:lineRule="auto"/>
        <w:ind w:left="840" w:hanging="720"/>
        <w:contextualSpacing w:val="0"/>
        <w:rPr>
          <w:rFonts w:ascii="Times New Roman" w:hAnsi="Times New Roman" w:cs="Times New Roman"/>
          <w:sz w:val="24"/>
          <w:szCs w:val="24"/>
        </w:rPr>
      </w:pPr>
      <w:r>
        <w:rPr>
          <w:rFonts w:ascii="Times New Roman" w:hAnsi="Times New Roman" w:cs="Times New Roman"/>
          <w:sz w:val="24"/>
          <w:szCs w:val="24"/>
        </w:rPr>
        <w:t>Donor Registration</w:t>
      </w:r>
    </w:p>
    <w:p w14:paraId="167C5316" w14:textId="2CE623CD" w:rsidR="00535E42" w:rsidRPr="00535E42" w:rsidRDefault="00535E42" w:rsidP="00535E42">
      <w:pPr>
        <w:pStyle w:val="ListParagraph"/>
        <w:widowControl w:val="0"/>
        <w:numPr>
          <w:ilvl w:val="0"/>
          <w:numId w:val="9"/>
        </w:numPr>
        <w:tabs>
          <w:tab w:val="left" w:pos="839"/>
          <w:tab w:val="left" w:pos="840"/>
        </w:tabs>
        <w:autoSpaceDE w:val="0"/>
        <w:autoSpaceDN w:val="0"/>
        <w:spacing w:before="169" w:after="0" w:line="240" w:lineRule="auto"/>
        <w:ind w:left="840" w:hanging="720"/>
        <w:contextualSpacing w:val="0"/>
        <w:rPr>
          <w:rFonts w:ascii="Times New Roman" w:hAnsi="Times New Roman" w:cs="Times New Roman"/>
          <w:sz w:val="24"/>
          <w:szCs w:val="24"/>
        </w:rPr>
      </w:pPr>
      <w:r w:rsidRPr="00535E42">
        <w:rPr>
          <w:rFonts w:ascii="Times New Roman" w:hAnsi="Times New Roman" w:cs="Times New Roman"/>
          <w:sz w:val="24"/>
          <w:szCs w:val="24"/>
        </w:rPr>
        <w:t xml:space="preserve">Login </w:t>
      </w:r>
    </w:p>
    <w:p w14:paraId="158AC31B" w14:textId="77777777" w:rsidR="00535E42" w:rsidRPr="00535E42" w:rsidRDefault="00535E42" w:rsidP="00535E42">
      <w:pPr>
        <w:rPr>
          <w:rFonts w:ascii="Times New Roman" w:hAnsi="Times New Roman" w:cs="Times New Roman"/>
          <w:b/>
          <w:bCs/>
          <w:sz w:val="24"/>
          <w:szCs w:val="24"/>
        </w:rPr>
      </w:pPr>
    </w:p>
    <w:p w14:paraId="1CD6DCA6" w14:textId="13F838AE" w:rsidR="00535E42" w:rsidRDefault="00535E42" w:rsidP="00ED3FA1">
      <w:pPr>
        <w:rPr>
          <w:rFonts w:ascii="Times New Roman" w:hAnsi="Times New Roman" w:cs="Times New Roman"/>
          <w:b/>
          <w:bCs/>
          <w:iCs/>
          <w:sz w:val="24"/>
          <w:szCs w:val="24"/>
        </w:rPr>
      </w:pPr>
    </w:p>
    <w:p w14:paraId="34A33072" w14:textId="738658F5" w:rsidR="00535E42" w:rsidRDefault="00535E42" w:rsidP="00ED3FA1">
      <w:pPr>
        <w:rPr>
          <w:rFonts w:ascii="Times New Roman" w:hAnsi="Times New Roman" w:cs="Times New Roman"/>
          <w:b/>
          <w:bCs/>
          <w:iCs/>
          <w:sz w:val="24"/>
          <w:szCs w:val="24"/>
        </w:rPr>
      </w:pPr>
    </w:p>
    <w:p w14:paraId="040F9D27" w14:textId="660C953E" w:rsidR="00535E42" w:rsidRDefault="00535E42" w:rsidP="00ED3FA1">
      <w:pPr>
        <w:rPr>
          <w:rFonts w:ascii="Times New Roman" w:hAnsi="Times New Roman" w:cs="Times New Roman"/>
          <w:b/>
          <w:bCs/>
          <w:iCs/>
          <w:sz w:val="24"/>
          <w:szCs w:val="24"/>
        </w:rPr>
      </w:pPr>
    </w:p>
    <w:p w14:paraId="0BC64E95" w14:textId="51C1628D" w:rsidR="00535E42" w:rsidRDefault="00535E42" w:rsidP="00ED3FA1">
      <w:pPr>
        <w:rPr>
          <w:rFonts w:ascii="Times New Roman" w:hAnsi="Times New Roman" w:cs="Times New Roman"/>
          <w:b/>
          <w:bCs/>
          <w:iCs/>
          <w:sz w:val="24"/>
          <w:szCs w:val="24"/>
        </w:rPr>
      </w:pPr>
    </w:p>
    <w:p w14:paraId="02EE8C73" w14:textId="148EC75C" w:rsidR="00535E42" w:rsidRDefault="00535E42" w:rsidP="00ED3FA1">
      <w:pPr>
        <w:rPr>
          <w:rFonts w:ascii="Times New Roman" w:hAnsi="Times New Roman" w:cs="Times New Roman"/>
          <w:b/>
          <w:bCs/>
          <w:iCs/>
          <w:sz w:val="24"/>
          <w:szCs w:val="24"/>
        </w:rPr>
      </w:pPr>
    </w:p>
    <w:p w14:paraId="364729A0" w14:textId="618F86CF" w:rsidR="00535E42" w:rsidRDefault="00535E42" w:rsidP="00ED3FA1">
      <w:pPr>
        <w:rPr>
          <w:rFonts w:ascii="Times New Roman" w:hAnsi="Times New Roman" w:cs="Times New Roman"/>
          <w:b/>
          <w:bCs/>
          <w:iCs/>
          <w:sz w:val="36"/>
          <w:szCs w:val="36"/>
        </w:rPr>
      </w:pPr>
      <w:r w:rsidRPr="00535E42">
        <w:rPr>
          <w:rFonts w:ascii="Times New Roman" w:hAnsi="Times New Roman" w:cs="Times New Roman"/>
          <w:b/>
          <w:bCs/>
          <w:iCs/>
          <w:sz w:val="36"/>
          <w:szCs w:val="36"/>
        </w:rPr>
        <w:lastRenderedPageBreak/>
        <w:t>8.2</w:t>
      </w:r>
      <w:r w:rsidR="00411325">
        <w:rPr>
          <w:rFonts w:ascii="Times New Roman" w:hAnsi="Times New Roman" w:cs="Times New Roman"/>
          <w:b/>
          <w:bCs/>
          <w:iCs/>
          <w:sz w:val="36"/>
          <w:szCs w:val="36"/>
        </w:rPr>
        <w:t xml:space="preserve"> Blood bank Home page</w:t>
      </w:r>
    </w:p>
    <w:p w14:paraId="5A3398BA" w14:textId="3B47101C" w:rsidR="00411325" w:rsidRDefault="00411325" w:rsidP="00ED3FA1">
      <w:pPr>
        <w:rPr>
          <w:rFonts w:ascii="Times New Roman" w:hAnsi="Times New Roman" w:cs="Times New Roman"/>
          <w:b/>
          <w:bCs/>
          <w:iCs/>
          <w:sz w:val="36"/>
          <w:szCs w:val="36"/>
        </w:rPr>
      </w:pPr>
      <w:r>
        <w:rPr>
          <w:noProof/>
        </w:rPr>
        <w:drawing>
          <wp:inline distT="0" distB="0" distL="0" distR="0" wp14:anchorId="226CB76D" wp14:editId="4E28566E">
            <wp:extent cx="5731510" cy="32238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041D38C" w14:textId="627F1173" w:rsidR="00411325" w:rsidRDefault="00411325" w:rsidP="00ED3FA1">
      <w:pPr>
        <w:rPr>
          <w:rFonts w:ascii="Times New Roman" w:hAnsi="Times New Roman" w:cs="Times New Roman"/>
          <w:b/>
          <w:bCs/>
          <w:iCs/>
          <w:sz w:val="36"/>
          <w:szCs w:val="36"/>
        </w:rPr>
      </w:pPr>
    </w:p>
    <w:p w14:paraId="3FCD4F5B" w14:textId="50A7B1CD" w:rsidR="00411325" w:rsidRDefault="00411325" w:rsidP="00ED3FA1">
      <w:pPr>
        <w:rPr>
          <w:rFonts w:ascii="Times New Roman" w:hAnsi="Times New Roman" w:cs="Times New Roman"/>
          <w:b/>
          <w:bCs/>
          <w:iCs/>
          <w:sz w:val="36"/>
          <w:szCs w:val="36"/>
        </w:rPr>
      </w:pPr>
      <w:r>
        <w:rPr>
          <w:rFonts w:ascii="Times New Roman" w:hAnsi="Times New Roman" w:cs="Times New Roman"/>
          <w:b/>
          <w:bCs/>
          <w:iCs/>
          <w:sz w:val="36"/>
          <w:szCs w:val="36"/>
        </w:rPr>
        <w:t>8.3</w:t>
      </w:r>
      <w:r>
        <w:rPr>
          <w:rFonts w:ascii="Times New Roman" w:hAnsi="Times New Roman" w:cs="Times New Roman"/>
          <w:b/>
          <w:bCs/>
          <w:iCs/>
          <w:sz w:val="36"/>
          <w:szCs w:val="36"/>
        </w:rPr>
        <w:t xml:space="preserve"> Blood Request status</w:t>
      </w:r>
    </w:p>
    <w:p w14:paraId="4F4FBEDD" w14:textId="79CA7E18" w:rsidR="00411325" w:rsidRDefault="00411325" w:rsidP="00ED3FA1">
      <w:pPr>
        <w:rPr>
          <w:rFonts w:ascii="Times New Roman" w:hAnsi="Times New Roman" w:cs="Times New Roman"/>
          <w:b/>
          <w:bCs/>
          <w:iCs/>
          <w:sz w:val="36"/>
          <w:szCs w:val="36"/>
        </w:rPr>
      </w:pPr>
      <w:r>
        <w:rPr>
          <w:noProof/>
        </w:rPr>
        <w:drawing>
          <wp:inline distT="0" distB="0" distL="0" distR="0" wp14:anchorId="0C6DB3ED" wp14:editId="74ECDC57">
            <wp:extent cx="5731510" cy="32238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4DAACF" w14:textId="589EB0EC" w:rsidR="007D5157" w:rsidRDefault="007D5157" w:rsidP="00ED3FA1">
      <w:pPr>
        <w:rPr>
          <w:rFonts w:ascii="Times New Roman" w:hAnsi="Times New Roman" w:cs="Times New Roman"/>
          <w:b/>
          <w:bCs/>
          <w:iCs/>
          <w:sz w:val="36"/>
          <w:szCs w:val="36"/>
        </w:rPr>
      </w:pPr>
    </w:p>
    <w:p w14:paraId="6D869BC8" w14:textId="60132816" w:rsidR="007D5157" w:rsidRDefault="007D5157" w:rsidP="00ED3FA1">
      <w:pPr>
        <w:rPr>
          <w:rFonts w:ascii="Times New Roman" w:hAnsi="Times New Roman" w:cs="Times New Roman"/>
          <w:b/>
          <w:bCs/>
          <w:iCs/>
          <w:sz w:val="36"/>
          <w:szCs w:val="36"/>
        </w:rPr>
      </w:pPr>
    </w:p>
    <w:p w14:paraId="48E716D1" w14:textId="27314514" w:rsidR="007D5157" w:rsidRDefault="001D64BE" w:rsidP="00ED3FA1">
      <w:pPr>
        <w:rPr>
          <w:rFonts w:ascii="Times New Roman" w:hAnsi="Times New Roman" w:cs="Times New Roman"/>
          <w:b/>
          <w:bCs/>
          <w:iCs/>
          <w:sz w:val="36"/>
          <w:szCs w:val="36"/>
        </w:rPr>
      </w:pPr>
      <w:r>
        <w:rPr>
          <w:rFonts w:ascii="Times New Roman" w:hAnsi="Times New Roman" w:cs="Times New Roman"/>
          <w:b/>
          <w:bCs/>
          <w:iCs/>
          <w:sz w:val="36"/>
          <w:szCs w:val="36"/>
        </w:rPr>
        <w:lastRenderedPageBreak/>
        <w:t>8.4 Forgot Password</w:t>
      </w:r>
    </w:p>
    <w:p w14:paraId="2833D919" w14:textId="59872FDF" w:rsidR="001D64BE" w:rsidRDefault="001D64BE" w:rsidP="00ED3FA1">
      <w:pPr>
        <w:rPr>
          <w:rFonts w:ascii="Times New Roman" w:hAnsi="Times New Roman" w:cs="Times New Roman"/>
          <w:b/>
          <w:bCs/>
          <w:iCs/>
          <w:sz w:val="36"/>
          <w:szCs w:val="36"/>
        </w:rPr>
      </w:pPr>
      <w:r>
        <w:rPr>
          <w:noProof/>
        </w:rPr>
        <w:drawing>
          <wp:inline distT="0" distB="0" distL="0" distR="0" wp14:anchorId="79ABC819" wp14:editId="39083458">
            <wp:extent cx="5731510" cy="32238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8C512B7" w14:textId="4B6BCE25" w:rsidR="007D5157" w:rsidRDefault="007D5157" w:rsidP="00ED3FA1">
      <w:pPr>
        <w:rPr>
          <w:rFonts w:ascii="Times New Roman" w:hAnsi="Times New Roman" w:cs="Times New Roman"/>
          <w:b/>
          <w:bCs/>
          <w:iCs/>
          <w:sz w:val="36"/>
          <w:szCs w:val="36"/>
        </w:rPr>
      </w:pPr>
    </w:p>
    <w:p w14:paraId="01D04F37" w14:textId="2F7BA86E" w:rsidR="007D5157" w:rsidRDefault="007D5157" w:rsidP="00ED3FA1">
      <w:pPr>
        <w:rPr>
          <w:rFonts w:ascii="Times New Roman" w:hAnsi="Times New Roman" w:cs="Times New Roman"/>
          <w:b/>
          <w:bCs/>
          <w:iCs/>
          <w:sz w:val="36"/>
          <w:szCs w:val="36"/>
        </w:rPr>
      </w:pPr>
    </w:p>
    <w:p w14:paraId="35F94753" w14:textId="373210F2" w:rsidR="007D5157" w:rsidRDefault="007D5157" w:rsidP="00ED3FA1">
      <w:pPr>
        <w:rPr>
          <w:rFonts w:ascii="Times New Roman" w:hAnsi="Times New Roman" w:cs="Times New Roman"/>
          <w:b/>
          <w:bCs/>
          <w:iCs/>
          <w:sz w:val="36"/>
          <w:szCs w:val="36"/>
        </w:rPr>
      </w:pPr>
    </w:p>
    <w:p w14:paraId="16C0ECEF" w14:textId="024E3836" w:rsidR="007D5157" w:rsidRDefault="007D5157" w:rsidP="00ED3FA1">
      <w:pPr>
        <w:rPr>
          <w:rFonts w:ascii="Times New Roman" w:hAnsi="Times New Roman" w:cs="Times New Roman"/>
          <w:b/>
          <w:bCs/>
          <w:iCs/>
          <w:sz w:val="36"/>
          <w:szCs w:val="36"/>
        </w:rPr>
      </w:pPr>
    </w:p>
    <w:p w14:paraId="0DCF299D" w14:textId="5F7C3624" w:rsidR="007D5157" w:rsidRDefault="007D5157" w:rsidP="00ED3FA1">
      <w:pPr>
        <w:rPr>
          <w:rFonts w:ascii="Times New Roman" w:hAnsi="Times New Roman" w:cs="Times New Roman"/>
          <w:b/>
          <w:bCs/>
          <w:iCs/>
          <w:sz w:val="36"/>
          <w:szCs w:val="36"/>
        </w:rPr>
      </w:pPr>
    </w:p>
    <w:p w14:paraId="3B35E635" w14:textId="1DCD6502" w:rsidR="007D5157" w:rsidRDefault="007D5157" w:rsidP="00ED3FA1">
      <w:pPr>
        <w:rPr>
          <w:rFonts w:ascii="Times New Roman" w:hAnsi="Times New Roman" w:cs="Times New Roman"/>
          <w:b/>
          <w:bCs/>
          <w:iCs/>
          <w:sz w:val="36"/>
          <w:szCs w:val="36"/>
        </w:rPr>
      </w:pPr>
    </w:p>
    <w:p w14:paraId="6BA8CAD3" w14:textId="4579FD55" w:rsidR="007D5157" w:rsidRDefault="007D5157" w:rsidP="00ED3FA1">
      <w:pPr>
        <w:rPr>
          <w:rFonts w:ascii="Times New Roman" w:hAnsi="Times New Roman" w:cs="Times New Roman"/>
          <w:b/>
          <w:bCs/>
          <w:iCs/>
          <w:sz w:val="36"/>
          <w:szCs w:val="36"/>
        </w:rPr>
      </w:pPr>
    </w:p>
    <w:p w14:paraId="73F8894E" w14:textId="20B876F7" w:rsidR="007D5157" w:rsidRDefault="007D5157" w:rsidP="00ED3FA1">
      <w:pPr>
        <w:rPr>
          <w:rFonts w:ascii="Times New Roman" w:hAnsi="Times New Roman" w:cs="Times New Roman"/>
          <w:b/>
          <w:bCs/>
          <w:iCs/>
          <w:sz w:val="36"/>
          <w:szCs w:val="36"/>
        </w:rPr>
      </w:pPr>
    </w:p>
    <w:p w14:paraId="5FB89E7F" w14:textId="48A553E4" w:rsidR="007D5157" w:rsidRDefault="007D5157" w:rsidP="00ED3FA1">
      <w:pPr>
        <w:rPr>
          <w:rFonts w:ascii="Times New Roman" w:hAnsi="Times New Roman" w:cs="Times New Roman"/>
          <w:b/>
          <w:bCs/>
          <w:iCs/>
          <w:sz w:val="36"/>
          <w:szCs w:val="36"/>
        </w:rPr>
      </w:pPr>
    </w:p>
    <w:p w14:paraId="09901EEF" w14:textId="78FF66C6" w:rsidR="007D5157" w:rsidRDefault="007D5157" w:rsidP="00ED3FA1">
      <w:pPr>
        <w:rPr>
          <w:rFonts w:ascii="Times New Roman" w:hAnsi="Times New Roman" w:cs="Times New Roman"/>
          <w:b/>
          <w:bCs/>
          <w:iCs/>
          <w:sz w:val="36"/>
          <w:szCs w:val="36"/>
        </w:rPr>
      </w:pPr>
    </w:p>
    <w:p w14:paraId="7916C3B8" w14:textId="795F6B8B" w:rsidR="007D5157" w:rsidRDefault="007D5157" w:rsidP="00ED3FA1">
      <w:pPr>
        <w:rPr>
          <w:rFonts w:ascii="Times New Roman" w:hAnsi="Times New Roman" w:cs="Times New Roman"/>
          <w:b/>
          <w:bCs/>
          <w:iCs/>
          <w:sz w:val="36"/>
          <w:szCs w:val="36"/>
        </w:rPr>
      </w:pPr>
    </w:p>
    <w:p w14:paraId="5CAD9D85" w14:textId="0B80D20F" w:rsidR="007D5157" w:rsidRDefault="007D5157" w:rsidP="00ED3FA1">
      <w:pPr>
        <w:rPr>
          <w:rFonts w:ascii="Times New Roman" w:hAnsi="Times New Roman" w:cs="Times New Roman"/>
          <w:b/>
          <w:bCs/>
          <w:iCs/>
          <w:sz w:val="36"/>
          <w:szCs w:val="36"/>
        </w:rPr>
      </w:pPr>
    </w:p>
    <w:p w14:paraId="68073BA6" w14:textId="788843F7" w:rsidR="007D5157" w:rsidRDefault="007D5157" w:rsidP="00ED3FA1">
      <w:pPr>
        <w:rPr>
          <w:rFonts w:ascii="Times New Roman" w:hAnsi="Times New Roman" w:cs="Times New Roman"/>
          <w:b/>
          <w:bCs/>
          <w:iCs/>
          <w:sz w:val="36"/>
          <w:szCs w:val="36"/>
        </w:rPr>
      </w:pPr>
    </w:p>
    <w:p w14:paraId="3B376C48" w14:textId="7414199C" w:rsidR="007D5157" w:rsidRDefault="007D5157" w:rsidP="00ED3FA1">
      <w:pPr>
        <w:rPr>
          <w:rFonts w:ascii="Times New Roman" w:hAnsi="Times New Roman" w:cs="Times New Roman"/>
          <w:b/>
          <w:bCs/>
          <w:iCs/>
          <w:sz w:val="36"/>
          <w:szCs w:val="36"/>
        </w:rPr>
      </w:pPr>
      <w:r>
        <w:rPr>
          <w:rFonts w:ascii="Times New Roman" w:hAnsi="Times New Roman" w:cs="Times New Roman"/>
          <w:b/>
          <w:bCs/>
          <w:iCs/>
          <w:sz w:val="36"/>
          <w:szCs w:val="36"/>
        </w:rPr>
        <w:lastRenderedPageBreak/>
        <w:t>9.Conclusion &amp; Future Scope</w:t>
      </w:r>
    </w:p>
    <w:p w14:paraId="42275B20" w14:textId="49674ADD" w:rsidR="007D5157" w:rsidRDefault="007D5157" w:rsidP="00ED3FA1">
      <w:pPr>
        <w:rPr>
          <w:rFonts w:ascii="Times New Roman" w:hAnsi="Times New Roman" w:cs="Times New Roman"/>
          <w:iCs/>
          <w:sz w:val="24"/>
          <w:szCs w:val="24"/>
        </w:rPr>
      </w:pPr>
      <w:r>
        <w:rPr>
          <w:rFonts w:ascii="Times New Roman" w:hAnsi="Times New Roman" w:cs="Times New Roman"/>
          <w:iCs/>
          <w:sz w:val="24"/>
          <w:szCs w:val="24"/>
        </w:rPr>
        <w:t>LifeStream Blood Bank system provides a better platform to receive and donate blood efficiently.</w:t>
      </w:r>
    </w:p>
    <w:p w14:paraId="2CD189E2" w14:textId="77777777" w:rsidR="007D5157" w:rsidRDefault="007D5157" w:rsidP="00ED3FA1">
      <w:pPr>
        <w:rPr>
          <w:rFonts w:ascii="Times New Roman" w:hAnsi="Times New Roman" w:cs="Times New Roman"/>
          <w:iCs/>
          <w:sz w:val="24"/>
          <w:szCs w:val="24"/>
        </w:rPr>
      </w:pPr>
      <w:r>
        <w:rPr>
          <w:rFonts w:ascii="Times New Roman" w:hAnsi="Times New Roman" w:cs="Times New Roman"/>
          <w:iCs/>
          <w:sz w:val="24"/>
          <w:szCs w:val="24"/>
        </w:rPr>
        <w:t xml:space="preserve">Our system will help people and patients to ger the appropriate blood sample for medical emergency as soon as possible. </w:t>
      </w:r>
    </w:p>
    <w:p w14:paraId="1AAFD063" w14:textId="0FF70EFE" w:rsidR="007D5157" w:rsidRPr="007D5157" w:rsidRDefault="007D5157" w:rsidP="00ED3FA1">
      <w:pPr>
        <w:rPr>
          <w:rFonts w:ascii="Times New Roman" w:hAnsi="Times New Roman" w:cs="Times New Roman"/>
          <w:iCs/>
          <w:sz w:val="24"/>
          <w:szCs w:val="24"/>
        </w:rPr>
      </w:pPr>
      <w:r>
        <w:rPr>
          <w:rFonts w:ascii="Times New Roman" w:hAnsi="Times New Roman" w:cs="Times New Roman"/>
          <w:iCs/>
          <w:sz w:val="24"/>
          <w:szCs w:val="24"/>
        </w:rPr>
        <w:t xml:space="preserve">Our system provides a very user-friendly platform where needy people can easily get the blood sample by registering on the website, they will also get the information </w:t>
      </w:r>
      <w:r w:rsidR="00A35767">
        <w:rPr>
          <w:rFonts w:ascii="Times New Roman" w:hAnsi="Times New Roman" w:cs="Times New Roman"/>
          <w:iCs/>
          <w:sz w:val="24"/>
          <w:szCs w:val="24"/>
        </w:rPr>
        <w:t>about blood bank. We provide same service for hospital too. When there is an emergency case or when it needs blood, hospital can make a request.</w:t>
      </w:r>
      <w:r>
        <w:rPr>
          <w:rFonts w:ascii="Times New Roman" w:hAnsi="Times New Roman" w:cs="Times New Roman"/>
          <w:iCs/>
          <w:sz w:val="24"/>
          <w:szCs w:val="24"/>
        </w:rPr>
        <w:t xml:space="preserve"> </w:t>
      </w:r>
    </w:p>
    <w:sectPr w:rsidR="007D5157" w:rsidRPr="007D5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numFmt w:val="bullet"/>
      <w:lvlText w:val="•"/>
      <w:lvlJc w:val="left"/>
      <w:pPr>
        <w:ind w:left="480" w:hanging="360"/>
      </w:pPr>
      <w:rPr>
        <w:rFonts w:ascii="Calibri" w:eastAsia="Calibri" w:hAnsi="Calibri" w:cs="Calibri" w:hint="default"/>
        <w:w w:val="71"/>
        <w:sz w:val="24"/>
        <w:szCs w:val="24"/>
        <w:lang w:val="en-US" w:eastAsia="en-US" w:bidi="en-US"/>
      </w:rPr>
    </w:lvl>
    <w:lvl w:ilvl="1">
      <w:numFmt w:val="bullet"/>
      <w:lvlText w:val="•"/>
      <w:lvlJc w:val="left"/>
      <w:pPr>
        <w:ind w:left="1386" w:hanging="360"/>
      </w:pPr>
      <w:rPr>
        <w:rFonts w:hint="default"/>
        <w:lang w:val="en-US" w:eastAsia="en-US" w:bidi="en-US"/>
      </w:rPr>
    </w:lvl>
    <w:lvl w:ilvl="2">
      <w:numFmt w:val="bullet"/>
      <w:lvlText w:val="•"/>
      <w:lvlJc w:val="left"/>
      <w:pPr>
        <w:ind w:left="2292" w:hanging="360"/>
      </w:pPr>
      <w:rPr>
        <w:rFonts w:hint="default"/>
        <w:lang w:val="en-US" w:eastAsia="en-US" w:bidi="en-US"/>
      </w:rPr>
    </w:lvl>
    <w:lvl w:ilvl="3">
      <w:numFmt w:val="bullet"/>
      <w:lvlText w:val="•"/>
      <w:lvlJc w:val="left"/>
      <w:pPr>
        <w:ind w:left="3198" w:hanging="360"/>
      </w:pPr>
      <w:rPr>
        <w:rFonts w:hint="default"/>
        <w:lang w:val="en-US" w:eastAsia="en-US" w:bidi="en-US"/>
      </w:rPr>
    </w:lvl>
    <w:lvl w:ilvl="4">
      <w:numFmt w:val="bullet"/>
      <w:lvlText w:val="•"/>
      <w:lvlJc w:val="left"/>
      <w:pPr>
        <w:ind w:left="4104" w:hanging="360"/>
      </w:pPr>
      <w:rPr>
        <w:rFonts w:hint="default"/>
        <w:lang w:val="en-US" w:eastAsia="en-US" w:bidi="en-US"/>
      </w:rPr>
    </w:lvl>
    <w:lvl w:ilvl="5">
      <w:numFmt w:val="bullet"/>
      <w:lvlText w:val="•"/>
      <w:lvlJc w:val="left"/>
      <w:pPr>
        <w:ind w:left="5010" w:hanging="360"/>
      </w:pPr>
      <w:rPr>
        <w:rFonts w:hint="default"/>
        <w:lang w:val="en-US" w:eastAsia="en-US" w:bidi="en-US"/>
      </w:rPr>
    </w:lvl>
    <w:lvl w:ilvl="6">
      <w:numFmt w:val="bullet"/>
      <w:lvlText w:val="•"/>
      <w:lvlJc w:val="left"/>
      <w:pPr>
        <w:ind w:left="5916" w:hanging="360"/>
      </w:pPr>
      <w:rPr>
        <w:rFonts w:hint="default"/>
        <w:lang w:val="en-US" w:eastAsia="en-US" w:bidi="en-US"/>
      </w:rPr>
    </w:lvl>
    <w:lvl w:ilvl="7">
      <w:numFmt w:val="bullet"/>
      <w:lvlText w:val="•"/>
      <w:lvlJc w:val="left"/>
      <w:pPr>
        <w:ind w:left="6822" w:hanging="360"/>
      </w:pPr>
      <w:rPr>
        <w:rFonts w:hint="default"/>
        <w:lang w:val="en-US" w:eastAsia="en-US" w:bidi="en-US"/>
      </w:rPr>
    </w:lvl>
    <w:lvl w:ilvl="8">
      <w:numFmt w:val="bullet"/>
      <w:lvlText w:val="•"/>
      <w:lvlJc w:val="left"/>
      <w:pPr>
        <w:ind w:left="7728" w:hanging="360"/>
      </w:pPr>
      <w:rPr>
        <w:rFonts w:hint="default"/>
        <w:lang w:val="en-US" w:eastAsia="en-US" w:bidi="en-US"/>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3"/>
    <w:multiLevelType w:val="multilevel"/>
    <w:tmpl w:val="6450B5EE"/>
    <w:name w:val="WW8Num4"/>
    <w:lvl w:ilvl="0">
      <w:start w:val="1"/>
      <w:numFmt w:val="decimal"/>
      <w:lvlText w:val="%1."/>
      <w:lvlJc w:val="left"/>
      <w:pPr>
        <w:tabs>
          <w:tab w:val="num" w:pos="0"/>
        </w:tabs>
        <w:ind w:left="1287" w:hanging="360"/>
      </w:pPr>
      <w:rPr>
        <w:rFonts w:ascii="Segoe UI" w:eastAsiaTheme="minorHAnsi" w:hAnsi="Segoe UI" w:cstheme="minorBidi"/>
      </w:r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4"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47943F1C"/>
    <w:multiLevelType w:val="hybridMultilevel"/>
    <w:tmpl w:val="C9507EF2"/>
    <w:lvl w:ilvl="0" w:tplc="4009000F">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115F0D"/>
    <w:multiLevelType w:val="hybridMultilevel"/>
    <w:tmpl w:val="6A444DA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7" w15:restartNumberingAfterBreak="0">
    <w:nsid w:val="5B632968"/>
    <w:multiLevelType w:val="hybridMultilevel"/>
    <w:tmpl w:val="46E8A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2A1217"/>
    <w:multiLevelType w:val="hybridMultilevel"/>
    <w:tmpl w:val="F27C1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3"/>
  </w:num>
  <w:num w:numId="6">
    <w:abstractNumId w:val="4"/>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9D"/>
    <w:rsid w:val="00097A9E"/>
    <w:rsid w:val="0013158A"/>
    <w:rsid w:val="001D64BE"/>
    <w:rsid w:val="00294F0E"/>
    <w:rsid w:val="00376649"/>
    <w:rsid w:val="00411325"/>
    <w:rsid w:val="00535E42"/>
    <w:rsid w:val="00573C08"/>
    <w:rsid w:val="00600148"/>
    <w:rsid w:val="00616E5F"/>
    <w:rsid w:val="006957CA"/>
    <w:rsid w:val="006F6788"/>
    <w:rsid w:val="007D5157"/>
    <w:rsid w:val="008955DE"/>
    <w:rsid w:val="009D6D1F"/>
    <w:rsid w:val="00A35767"/>
    <w:rsid w:val="00A76722"/>
    <w:rsid w:val="00B40F03"/>
    <w:rsid w:val="00BB6A67"/>
    <w:rsid w:val="00C4520D"/>
    <w:rsid w:val="00D03429"/>
    <w:rsid w:val="00D070BB"/>
    <w:rsid w:val="00DE60D1"/>
    <w:rsid w:val="00ED3FA1"/>
    <w:rsid w:val="00F2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6217"/>
  <w15:docId w15:val="{D5A091D6-5AAF-4499-8395-5E0BAF82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link w:val="Heading1Char"/>
    <w:qFormat/>
    <w:rsid w:val="006957CA"/>
    <w:pPr>
      <w:numPr>
        <w:numId w:val="2"/>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0F9D"/>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F20F9D"/>
    <w:rPr>
      <w:rFonts w:ascii="Times New Roman" w:eastAsia="Times New Roman" w:hAnsi="Times New Roman" w:cs="Times New Roman"/>
      <w:sz w:val="24"/>
      <w:szCs w:val="24"/>
      <w:lang w:val="en-US" w:bidi="en-US"/>
    </w:rPr>
  </w:style>
  <w:style w:type="paragraph" w:styleId="TOC1">
    <w:name w:val="toc 1"/>
    <w:basedOn w:val="Normal"/>
    <w:next w:val="Normal"/>
    <w:autoRedefine/>
    <w:uiPriority w:val="39"/>
    <w:unhideWhenUsed/>
    <w:rsid w:val="00F20F9D"/>
    <w:pPr>
      <w:spacing w:after="100" w:line="254" w:lineRule="auto"/>
    </w:pPr>
    <w:rPr>
      <w:rFonts w:ascii="Calibri" w:eastAsia="Times New Roman" w:hAnsi="Calibri" w:cs="Times New Roman"/>
      <w:lang w:val="en-US"/>
    </w:rPr>
  </w:style>
  <w:style w:type="paragraph" w:styleId="TOC2">
    <w:name w:val="toc 2"/>
    <w:basedOn w:val="Normal"/>
    <w:next w:val="Normal"/>
    <w:autoRedefine/>
    <w:uiPriority w:val="39"/>
    <w:unhideWhenUsed/>
    <w:rsid w:val="00F20F9D"/>
    <w:pPr>
      <w:spacing w:after="100" w:line="254" w:lineRule="auto"/>
      <w:ind w:left="220"/>
    </w:pPr>
    <w:rPr>
      <w:rFonts w:ascii="Calibri" w:eastAsia="Times New Roman" w:hAnsi="Calibri" w:cs="Times New Roman"/>
      <w:lang w:val="en-US"/>
    </w:rPr>
  </w:style>
  <w:style w:type="paragraph" w:styleId="ListParagraph">
    <w:name w:val="List Paragraph"/>
    <w:basedOn w:val="Normal"/>
    <w:qFormat/>
    <w:rsid w:val="006957CA"/>
    <w:pPr>
      <w:ind w:left="720"/>
      <w:contextualSpacing/>
    </w:pPr>
  </w:style>
  <w:style w:type="character" w:customStyle="1" w:styleId="Heading1Char">
    <w:name w:val="Heading 1 Char"/>
    <w:basedOn w:val="DefaultParagraphFont"/>
    <w:link w:val="Heading1"/>
    <w:rsid w:val="006957CA"/>
    <w:rPr>
      <w:rFonts w:ascii="Arial" w:eastAsia="SimSun" w:hAnsi="Arial" w:cs="Mangal"/>
      <w:b/>
      <w:bCs/>
      <w:kern w:val="1"/>
      <w:sz w:val="32"/>
      <w:szCs w:val="32"/>
      <w:lang w:val="en-US" w:eastAsia="hi-IN" w:bidi="hi-IN"/>
    </w:rPr>
  </w:style>
  <w:style w:type="paragraph" w:customStyle="1" w:styleId="Heading">
    <w:name w:val="Heading"/>
    <w:basedOn w:val="Normal"/>
    <w:next w:val="BodyText"/>
    <w:rsid w:val="006957CA"/>
    <w:pPr>
      <w:keepNext/>
      <w:widowControl w:val="0"/>
      <w:suppressAutoHyphens/>
      <w:spacing w:before="240" w:after="120" w:line="240" w:lineRule="auto"/>
    </w:pPr>
    <w:rPr>
      <w:rFonts w:ascii="Arial" w:eastAsia="SimSun" w:hAnsi="Arial" w:cs="Mangal"/>
      <w:kern w:val="1"/>
      <w:sz w:val="28"/>
      <w:szCs w:val="2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56336">
      <w:bodyDiv w:val="1"/>
      <w:marLeft w:val="0"/>
      <w:marRight w:val="0"/>
      <w:marTop w:val="0"/>
      <w:marBottom w:val="0"/>
      <w:divBdr>
        <w:top w:val="none" w:sz="0" w:space="0" w:color="auto"/>
        <w:left w:val="none" w:sz="0" w:space="0" w:color="auto"/>
        <w:bottom w:val="none" w:sz="0" w:space="0" w:color="auto"/>
        <w:right w:val="none" w:sz="0" w:space="0" w:color="auto"/>
      </w:divBdr>
    </w:div>
    <w:div w:id="712119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18</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Naheed Shaikh</dc:creator>
  <cp:keywords/>
  <dc:description/>
  <cp:lastModifiedBy>Naheed Shaikh</cp:lastModifiedBy>
  <cp:revision>7</cp:revision>
  <dcterms:created xsi:type="dcterms:W3CDTF">2021-09-23T09:35:00Z</dcterms:created>
  <dcterms:modified xsi:type="dcterms:W3CDTF">2021-09-25T04:29:00Z</dcterms:modified>
</cp:coreProperties>
</file>